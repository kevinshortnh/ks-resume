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A4D" w:rsidRDefault="0067634E">
      <w:pPr>
        <w:spacing w:before="80"/>
        <w:ind w:left="4465" w:right="4485"/>
        <w:jc w:val="center"/>
      </w:pPr>
      <w:bookmarkStart w:id="0" w:name="_GoBack"/>
      <w:bookmarkEnd w:id="0"/>
      <w:r>
        <w:rPr>
          <w:noProof/>
        </w:rPr>
        <mc:AlternateContent>
          <mc:Choice Requires="wpg">
            <w:drawing>
              <wp:anchor distT="0" distB="0" distL="114300" distR="114300" simplePos="0" relativeHeight="251655168" behindDoc="1" locked="0" layoutInCell="1" allowOverlap="1">
                <wp:simplePos x="0" y="0"/>
                <wp:positionH relativeFrom="page">
                  <wp:posOffset>584200</wp:posOffset>
                </wp:positionH>
                <wp:positionV relativeFrom="page">
                  <wp:posOffset>9145270</wp:posOffset>
                </wp:positionV>
                <wp:extent cx="6832600" cy="0"/>
                <wp:effectExtent l="0" t="1270" r="12700" b="11430"/>
                <wp:wrapNone/>
                <wp:docPr id="1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2600" cy="0"/>
                          <a:chOff x="920" y="14403"/>
                          <a:chExt cx="10760" cy="0"/>
                        </a:xfrm>
                      </wpg:grpSpPr>
                      <wps:wsp>
                        <wps:cNvPr id="13" name="Freeform 12"/>
                        <wps:cNvSpPr>
                          <a:spLocks/>
                        </wps:cNvSpPr>
                        <wps:spPr bwMode="auto">
                          <a:xfrm>
                            <a:off x="920" y="14403"/>
                            <a:ext cx="10760" cy="0"/>
                          </a:xfrm>
                          <a:custGeom>
                            <a:avLst/>
                            <a:gdLst>
                              <a:gd name="T0" fmla="+- 0 920 920"/>
                              <a:gd name="T1" fmla="*/ T0 w 10760"/>
                              <a:gd name="T2" fmla="+- 0 11680 920"/>
                              <a:gd name="T3" fmla="*/ T2 w 10760"/>
                            </a:gdLst>
                            <a:ahLst/>
                            <a:cxnLst>
                              <a:cxn ang="0">
                                <a:pos x="T1" y="0"/>
                              </a:cxn>
                              <a:cxn ang="0">
                                <a:pos x="T3" y="0"/>
                              </a:cxn>
                            </a:cxnLst>
                            <a:rect l="0" t="0" r="r" b="b"/>
                            <a:pathLst>
                              <a:path w="10760">
                                <a:moveTo>
                                  <a:pt x="0" y="0"/>
                                </a:moveTo>
                                <a:lnTo>
                                  <a:pt x="10760" y="0"/>
                                </a:lnTo>
                              </a:path>
                            </a:pathLst>
                          </a:custGeom>
                          <a:noFill/>
                          <a:ln w="35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46pt;margin-top:720.1pt;width:538pt;height:0;z-index:-251661312;mso-position-horizontal-relative:page;mso-position-vertical-relative:page" coordorigin="920,14403" coordsize="107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">
                <v:polyline id="Freeform 12" o:spid="_x0000_s1027" style="position:absolute;visibility:visible;mso-wrap-style:square;v-text-anchor:top" points="920,14403,11680,14403" coordsize="107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FfEYwgAA&#10;ANsAAAAPAAAAZHJzL2Rvd25yZXYueG1sRE9Na8JAEL0X+h+WKfTWbGxBJLqKbSmWCkKjB49jdkxC&#10;s7Nxd03iv3cFobd5vM+ZLQbTiI6cry0rGCUpCOLC6ppLBbvt18sEhA/IGhvLpOBCHhbzx4cZZtr2&#10;/EtdHkoRQ9hnqKAKoc2k9EVFBn1iW+LIHa0zGCJ0pdQO+xhuGvmapmNpsObYUGFLHxUVf/nZKDis&#10;3ehzs8L0/eewtxMzPq3OfFLq+WlYTkEEGsK/+O7+1nH+G9x+iQfI+R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UV8RjCAAAA2wAAAA8AAAAAAAAAAAAAAAAAlwIAAGRycy9kb3du&#10;cmV2LnhtbFBLBQYAAAAABAAEAPUAAACGAwAAAAA=&#10;" filled="f" strokeweight="3594emu">
                  <v:path arrowok="t" o:connecttype="custom" o:connectlocs="0,0;10760,0" o:connectangles="0,0"/>
                </v:polyline>
                <w10:wrap anchorx="page" anchory="page"/>
              </v:group>
            </w:pict>
          </mc:Fallback>
        </mc:AlternateContent>
      </w:r>
      <w:r>
        <w:rPr>
          <w:noProof/>
        </w:rPr>
        <w:drawing>
          <wp:anchor distT="0" distB="0" distL="114300" distR="114300" simplePos="0" relativeHeight="251656192" behindDoc="1" locked="0" layoutInCell="1" allowOverlap="1">
            <wp:simplePos x="0" y="0"/>
            <wp:positionH relativeFrom="page">
              <wp:posOffset>6502400</wp:posOffset>
            </wp:positionH>
            <wp:positionV relativeFrom="page">
              <wp:posOffset>476250</wp:posOffset>
            </wp:positionV>
            <wp:extent cx="812800" cy="812800"/>
            <wp:effectExtent l="0" t="0" r="0" b="0"/>
            <wp:wrapNone/>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pic:spPr>
                </pic:pic>
              </a:graphicData>
            </a:graphic>
            <wp14:sizeRelH relativeFrom="page">
              <wp14:pctWidth>0</wp14:pctWidth>
            </wp14:sizeRelH>
            <wp14:sizeRelV relativeFrom="page">
              <wp14:pctHeight>0</wp14:pctHeight>
            </wp14:sizeRelV>
          </wp:anchor>
        </w:drawing>
      </w:r>
      <w:r>
        <w:rPr>
          <w:b/>
        </w:rPr>
        <w:t>KEVIN L. SHORT</w:t>
      </w:r>
    </w:p>
    <w:p w:rsidR="00714A4D" w:rsidRDefault="00714A4D">
      <w:pPr>
        <w:spacing w:before="10" w:line="240" w:lineRule="exact"/>
        <w:rPr>
          <w:sz w:val="24"/>
          <w:szCs w:val="24"/>
        </w:rPr>
      </w:pPr>
    </w:p>
    <w:p w:rsidR="00714A4D" w:rsidRDefault="0067634E">
      <w:pPr>
        <w:spacing w:line="250" w:lineRule="auto"/>
        <w:ind w:left="2737" w:right="2757"/>
        <w:jc w:val="center"/>
      </w:pPr>
      <w:r>
        <w:t>18 Sunridge Road, Windham, NH 03087 • Cell: (603) 785-7165</w:t>
      </w:r>
      <w:hyperlink r:id="rId9">
        <w:r>
          <w:t xml:space="preserve"> kshort@oxmicro.com • http://www.oxmicro.com/</w:t>
        </w:r>
      </w:hyperlink>
    </w:p>
    <w:p w:rsidR="00714A4D" w:rsidRDefault="00714A4D">
      <w:pPr>
        <w:spacing w:line="200" w:lineRule="exact"/>
      </w:pPr>
    </w:p>
    <w:p w:rsidR="00714A4D" w:rsidRDefault="00714A4D">
      <w:pPr>
        <w:spacing w:line="200" w:lineRule="exact"/>
      </w:pPr>
    </w:p>
    <w:p w:rsidR="00714A4D" w:rsidRDefault="00714A4D">
      <w:pPr>
        <w:spacing w:before="4" w:line="260" w:lineRule="exact"/>
        <w:rPr>
          <w:sz w:val="26"/>
          <w:szCs w:val="26"/>
        </w:rPr>
      </w:pPr>
    </w:p>
    <w:p w:rsidR="00714A4D" w:rsidRDefault="0067634E">
      <w:pPr>
        <w:spacing w:line="220" w:lineRule="exact"/>
        <w:ind w:left="100"/>
      </w:pPr>
      <w:r>
        <w:rPr>
          <w:b/>
          <w:position w:val="-1"/>
        </w:rPr>
        <w:t>PROFESSIONAL OBJECTIVE</w:t>
      </w:r>
    </w:p>
    <w:p w:rsidR="00714A4D" w:rsidRDefault="00714A4D">
      <w:pPr>
        <w:spacing w:before="19" w:line="200" w:lineRule="exact"/>
      </w:pPr>
    </w:p>
    <w:p w:rsidR="00714A4D" w:rsidRDefault="0067634E">
      <w:pPr>
        <w:spacing w:before="34"/>
        <w:ind w:left="300"/>
      </w:pPr>
      <w:r>
        <w:t xml:space="preserve">Seeking a hands-on software development position in a senior, </w:t>
      </w:r>
      <w:r>
        <w:t>principal, leadership, or architecture role.</w:t>
      </w:r>
    </w:p>
    <w:p w:rsidR="00714A4D" w:rsidRDefault="0067634E">
      <w:pPr>
        <w:spacing w:before="10"/>
        <w:ind w:left="300"/>
      </w:pPr>
      <w:r>
        <w:t>Proven track record of building highly reliable, robust software systems. Brought start-up and early stage projects to</w:t>
      </w:r>
    </w:p>
    <w:p w:rsidR="00714A4D" w:rsidRDefault="0067634E">
      <w:pPr>
        <w:spacing w:before="10" w:line="250" w:lineRule="auto"/>
        <w:ind w:left="300" w:right="122"/>
      </w:pPr>
      <w:r>
        <w:t>successful, timely completion. Defined software architectures, instituted software engineeri</w:t>
      </w:r>
      <w:r>
        <w:t>ng processes, automated application deployment, built software and SQA teams and labs, performed initial hardware/software bring-up.</w:t>
      </w:r>
    </w:p>
    <w:p w:rsidR="00714A4D" w:rsidRDefault="00714A4D">
      <w:pPr>
        <w:spacing w:before="1" w:line="240" w:lineRule="exact"/>
        <w:rPr>
          <w:sz w:val="24"/>
          <w:szCs w:val="24"/>
        </w:rPr>
      </w:pPr>
    </w:p>
    <w:p w:rsidR="00714A4D" w:rsidRDefault="0067634E">
      <w:pPr>
        <w:ind w:left="100"/>
      </w:pPr>
      <w:r>
        <w:rPr>
          <w:b/>
        </w:rPr>
        <w:t>BACKGROUND SUMMARY</w:t>
      </w:r>
    </w:p>
    <w:p w:rsidR="00714A4D" w:rsidRDefault="00714A4D">
      <w:pPr>
        <w:spacing w:before="10" w:line="240" w:lineRule="exact"/>
        <w:rPr>
          <w:sz w:val="24"/>
          <w:szCs w:val="24"/>
        </w:rPr>
      </w:pPr>
    </w:p>
    <w:p w:rsidR="00714A4D" w:rsidRDefault="0067634E">
      <w:pPr>
        <w:ind w:left="590"/>
      </w:pPr>
      <w:r>
        <w:rPr>
          <w:b/>
        </w:rPr>
        <w:t xml:space="preserve">• </w:t>
      </w:r>
      <w:r>
        <w:rPr>
          <w:b/>
          <w:spacing w:val="20"/>
        </w:rPr>
        <w:t xml:space="preserve"> </w:t>
      </w:r>
      <w:r>
        <w:t>Over 35 year's commercial software development experience.</w:t>
      </w:r>
    </w:p>
    <w:p w:rsidR="00714A4D" w:rsidRDefault="0067634E">
      <w:pPr>
        <w:spacing w:before="10"/>
        <w:ind w:left="590"/>
      </w:pPr>
      <w:r>
        <w:rPr>
          <w:b/>
        </w:rPr>
        <w:t xml:space="preserve">• </w:t>
      </w:r>
      <w:r>
        <w:rPr>
          <w:b/>
          <w:spacing w:val="20"/>
        </w:rPr>
        <w:t xml:space="preserve"> </w:t>
      </w:r>
      <w:r>
        <w:t>Internet scale deployment, operation,</w:t>
      </w:r>
      <w:r>
        <w:t xml:space="preserve"> and monitoring.</w:t>
      </w:r>
    </w:p>
    <w:p w:rsidR="00714A4D" w:rsidRDefault="0067634E">
      <w:pPr>
        <w:spacing w:before="10" w:line="249" w:lineRule="auto"/>
        <w:ind w:left="780" w:right="86" w:hanging="190"/>
      </w:pPr>
      <w:r>
        <w:rPr>
          <w:b/>
        </w:rPr>
        <w:t xml:space="preserve">• </w:t>
      </w:r>
      <w:r>
        <w:rPr>
          <w:b/>
          <w:spacing w:val="20"/>
        </w:rPr>
        <w:t xml:space="preserve"> </w:t>
      </w:r>
      <w:r>
        <w:t>Automate</w:t>
      </w:r>
      <w:r>
        <w:rPr>
          <w:spacing w:val="9"/>
        </w:rPr>
        <w:t xml:space="preserve"> </w:t>
      </w:r>
      <w:r>
        <w:t>software</w:t>
      </w:r>
      <w:r>
        <w:rPr>
          <w:spacing w:val="9"/>
        </w:rPr>
        <w:t xml:space="preserve"> </w:t>
      </w:r>
      <w:r>
        <w:t>development</w:t>
      </w:r>
      <w:r>
        <w:rPr>
          <w:spacing w:val="9"/>
        </w:rPr>
        <w:t xml:space="preserve"> </w:t>
      </w:r>
      <w:r>
        <w:t>processes:</w:t>
      </w:r>
      <w:r>
        <w:rPr>
          <w:spacing w:val="9"/>
        </w:rPr>
        <w:t xml:space="preserve"> </w:t>
      </w:r>
      <w:r>
        <w:t>Continuous</w:t>
      </w:r>
      <w:r>
        <w:rPr>
          <w:spacing w:val="9"/>
        </w:rPr>
        <w:t xml:space="preserve"> </w:t>
      </w:r>
      <w:r>
        <w:t>Delivery,</w:t>
      </w:r>
      <w:r>
        <w:rPr>
          <w:spacing w:val="9"/>
        </w:rPr>
        <w:t xml:space="preserve"> </w:t>
      </w:r>
      <w:r>
        <w:t>Integration,</w:t>
      </w:r>
      <w:r>
        <w:rPr>
          <w:spacing w:val="9"/>
        </w:rPr>
        <w:t xml:space="preserve"> </w:t>
      </w:r>
      <w:r>
        <w:t>Deployment,</w:t>
      </w:r>
      <w:r>
        <w:rPr>
          <w:spacing w:val="9"/>
        </w:rPr>
        <w:t xml:space="preserve"> </w:t>
      </w:r>
      <w:r>
        <w:t>and</w:t>
      </w:r>
      <w:r>
        <w:rPr>
          <w:spacing w:val="9"/>
        </w:rPr>
        <w:t xml:space="preserve"> </w:t>
      </w:r>
      <w:r>
        <w:t>Improvement,</w:t>
      </w:r>
      <w:r>
        <w:rPr>
          <w:spacing w:val="9"/>
        </w:rPr>
        <w:t xml:space="preserve"> </w:t>
      </w:r>
      <w:r>
        <w:t>following patterns of the DevOps movement.</w:t>
      </w:r>
    </w:p>
    <w:p w:rsidR="00714A4D" w:rsidRDefault="0067634E">
      <w:pPr>
        <w:spacing w:before="1"/>
        <w:ind w:left="590"/>
      </w:pPr>
      <w:r>
        <w:rPr>
          <w:b/>
        </w:rPr>
        <w:t xml:space="preserve">• </w:t>
      </w:r>
      <w:r>
        <w:rPr>
          <w:b/>
          <w:spacing w:val="20"/>
        </w:rPr>
        <w:t xml:space="preserve"> </w:t>
      </w:r>
      <w:r>
        <w:t>Agile, Iterative, and Waterfall software development processes.</w:t>
      </w:r>
    </w:p>
    <w:p w:rsidR="00714A4D" w:rsidRDefault="0067634E">
      <w:pPr>
        <w:spacing w:before="10"/>
        <w:ind w:left="590"/>
      </w:pPr>
      <w:r>
        <w:rPr>
          <w:b/>
        </w:rPr>
        <w:t xml:space="preserve">• </w:t>
      </w:r>
      <w:r>
        <w:rPr>
          <w:b/>
          <w:spacing w:val="20"/>
        </w:rPr>
        <w:t xml:space="preserve"> </w:t>
      </w:r>
      <w:r>
        <w:t xml:space="preserve">Expert level: C, </w:t>
      </w:r>
      <w:r>
        <w:t>C++, Java, Ruby, Python, Perl, Tcl/Tk, Expect, Bash, and AWK.</w:t>
      </w:r>
    </w:p>
    <w:p w:rsidR="00714A4D" w:rsidRDefault="0067634E">
      <w:pPr>
        <w:spacing w:before="10"/>
        <w:ind w:left="590"/>
      </w:pPr>
      <w:r>
        <w:rPr>
          <w:b/>
        </w:rPr>
        <w:t xml:space="preserve">• </w:t>
      </w:r>
      <w:r>
        <w:rPr>
          <w:b/>
          <w:spacing w:val="20"/>
        </w:rPr>
        <w:t xml:space="preserve"> </w:t>
      </w:r>
      <w:r>
        <w:t>Expert</w:t>
      </w:r>
      <w:r>
        <w:rPr>
          <w:spacing w:val="13"/>
        </w:rPr>
        <w:t xml:space="preserve"> </w:t>
      </w:r>
      <w:r>
        <w:t>level:</w:t>
      </w:r>
      <w:r>
        <w:rPr>
          <w:spacing w:val="13"/>
        </w:rPr>
        <w:t xml:space="preserve"> </w:t>
      </w:r>
      <w:r>
        <w:t>Linux</w:t>
      </w:r>
      <w:r>
        <w:rPr>
          <w:spacing w:val="13"/>
        </w:rPr>
        <w:t xml:space="preserve"> </w:t>
      </w:r>
      <w:r>
        <w:t>(Ubuntu,</w:t>
      </w:r>
      <w:r>
        <w:rPr>
          <w:spacing w:val="13"/>
        </w:rPr>
        <w:t xml:space="preserve"> </w:t>
      </w:r>
      <w:r>
        <w:t>Debian,</w:t>
      </w:r>
      <w:r>
        <w:rPr>
          <w:spacing w:val="13"/>
        </w:rPr>
        <w:t xml:space="preserve"> </w:t>
      </w:r>
      <w:r>
        <w:t>CentOS,</w:t>
      </w:r>
      <w:r>
        <w:rPr>
          <w:spacing w:val="13"/>
        </w:rPr>
        <w:t xml:space="preserve"> </w:t>
      </w:r>
      <w:r>
        <w:t>RedHat),</w:t>
      </w:r>
      <w:r>
        <w:rPr>
          <w:spacing w:val="13"/>
        </w:rPr>
        <w:t xml:space="preserve"> </w:t>
      </w:r>
      <w:r>
        <w:t>BSD</w:t>
      </w:r>
      <w:r>
        <w:rPr>
          <w:spacing w:val="13"/>
        </w:rPr>
        <w:t xml:space="preserve"> </w:t>
      </w:r>
      <w:r>
        <w:t>(Mac</w:t>
      </w:r>
      <w:r>
        <w:rPr>
          <w:spacing w:val="13"/>
        </w:rPr>
        <w:t xml:space="preserve"> </w:t>
      </w:r>
      <w:r>
        <w:t>OS</w:t>
      </w:r>
      <w:r>
        <w:rPr>
          <w:spacing w:val="13"/>
        </w:rPr>
        <w:t xml:space="preserve"> </w:t>
      </w:r>
      <w:r>
        <w:t>X,</w:t>
      </w:r>
      <w:r>
        <w:rPr>
          <w:spacing w:val="13"/>
        </w:rPr>
        <w:t xml:space="preserve"> </w:t>
      </w:r>
      <w:r>
        <w:t>FreeBSD,</w:t>
      </w:r>
      <w:r>
        <w:rPr>
          <w:spacing w:val="13"/>
        </w:rPr>
        <w:t xml:space="preserve"> </w:t>
      </w:r>
      <w:r>
        <w:t>NetBSD,</w:t>
      </w:r>
      <w:r>
        <w:rPr>
          <w:spacing w:val="13"/>
        </w:rPr>
        <w:t xml:space="preserve"> </w:t>
      </w:r>
      <w:r>
        <w:t>OpenBSD),</w:t>
      </w:r>
      <w:r>
        <w:rPr>
          <w:spacing w:val="13"/>
        </w:rPr>
        <w:t xml:space="preserve"> </w:t>
      </w:r>
      <w:r>
        <w:t>and</w:t>
      </w:r>
      <w:r>
        <w:rPr>
          <w:spacing w:val="13"/>
        </w:rPr>
        <w:t xml:space="preserve"> </w:t>
      </w:r>
      <w:r>
        <w:t>System</w:t>
      </w:r>
    </w:p>
    <w:p w:rsidR="00714A4D" w:rsidRDefault="0067634E">
      <w:pPr>
        <w:spacing w:before="9"/>
        <w:ind w:left="780"/>
      </w:pPr>
      <w:r>
        <w:t>V UNIX (Solaris, AIX, HP-UX).</w:t>
      </w:r>
    </w:p>
    <w:p w:rsidR="00714A4D" w:rsidRDefault="0067634E">
      <w:pPr>
        <w:spacing w:before="10"/>
        <w:ind w:left="590"/>
      </w:pPr>
      <w:r>
        <w:rPr>
          <w:b/>
        </w:rPr>
        <w:t xml:space="preserve">• </w:t>
      </w:r>
      <w:r>
        <w:rPr>
          <w:b/>
          <w:spacing w:val="20"/>
        </w:rPr>
        <w:t xml:space="preserve"> </w:t>
      </w:r>
      <w:r>
        <w:t>High-performance, concurrent, multi-threaded, "hard</w:t>
      </w:r>
      <w:r>
        <w:t>" real-time and embedded systems.</w:t>
      </w:r>
    </w:p>
    <w:p w:rsidR="00714A4D" w:rsidRDefault="0067634E">
      <w:pPr>
        <w:spacing w:before="10"/>
        <w:ind w:left="590"/>
      </w:pPr>
      <w:r>
        <w:rPr>
          <w:b/>
        </w:rPr>
        <w:t xml:space="preserve">• </w:t>
      </w:r>
      <w:r>
        <w:rPr>
          <w:b/>
          <w:spacing w:val="20"/>
        </w:rPr>
        <w:t xml:space="preserve"> </w:t>
      </w:r>
      <w:r>
        <w:t>Network programming and network management systems.</w:t>
      </w:r>
    </w:p>
    <w:p w:rsidR="00714A4D" w:rsidRDefault="0067634E">
      <w:pPr>
        <w:spacing w:before="10"/>
        <w:ind w:left="590"/>
      </w:pPr>
      <w:r>
        <w:rPr>
          <w:b/>
        </w:rPr>
        <w:t xml:space="preserve">• </w:t>
      </w:r>
      <w:r>
        <w:rPr>
          <w:b/>
          <w:spacing w:val="20"/>
        </w:rPr>
        <w:t xml:space="preserve"> </w:t>
      </w:r>
      <w:r>
        <w:t>Excellent debugging and troubleshooting skills.</w:t>
      </w:r>
    </w:p>
    <w:p w:rsidR="00714A4D" w:rsidRDefault="0067634E">
      <w:pPr>
        <w:spacing w:before="10"/>
        <w:ind w:left="590"/>
      </w:pPr>
      <w:r>
        <w:rPr>
          <w:b/>
        </w:rPr>
        <w:t xml:space="preserve">• </w:t>
      </w:r>
      <w:r>
        <w:rPr>
          <w:b/>
          <w:spacing w:val="20"/>
        </w:rPr>
        <w:t xml:space="preserve"> </w:t>
      </w:r>
      <w:r>
        <w:t>Excellent communication skills.</w:t>
      </w:r>
    </w:p>
    <w:p w:rsidR="00714A4D" w:rsidRDefault="0067634E">
      <w:pPr>
        <w:spacing w:before="10"/>
        <w:ind w:left="590"/>
      </w:pPr>
      <w:r>
        <w:rPr>
          <w:b/>
        </w:rPr>
        <w:t xml:space="preserve">• </w:t>
      </w:r>
      <w:r>
        <w:rPr>
          <w:b/>
          <w:spacing w:val="20"/>
        </w:rPr>
        <w:t xml:space="preserve"> </w:t>
      </w:r>
      <w:r>
        <w:t>Technical leadership experience.</w:t>
      </w:r>
    </w:p>
    <w:p w:rsidR="00714A4D" w:rsidRDefault="0067634E">
      <w:pPr>
        <w:spacing w:before="10"/>
        <w:ind w:left="590"/>
      </w:pPr>
      <w:r>
        <w:rPr>
          <w:b/>
        </w:rPr>
        <w:t xml:space="preserve">• </w:t>
      </w:r>
      <w:r>
        <w:rPr>
          <w:b/>
          <w:spacing w:val="20"/>
        </w:rPr>
        <w:t xml:space="preserve"> </w:t>
      </w:r>
      <w:r>
        <w:t>BA in Computer Science.</w:t>
      </w:r>
    </w:p>
    <w:p w:rsidR="00714A4D" w:rsidRDefault="00714A4D">
      <w:pPr>
        <w:spacing w:before="10" w:line="240" w:lineRule="exact"/>
        <w:rPr>
          <w:sz w:val="24"/>
          <w:szCs w:val="24"/>
        </w:rPr>
      </w:pPr>
    </w:p>
    <w:p w:rsidR="00714A4D" w:rsidRDefault="0067634E">
      <w:pPr>
        <w:ind w:left="100"/>
      </w:pPr>
      <w:r>
        <w:rPr>
          <w:b/>
        </w:rPr>
        <w:t xml:space="preserve">BACKGROUND </w:t>
      </w:r>
      <w:r>
        <w:rPr>
          <w:b/>
        </w:rPr>
        <w:t>HIGHLIGHTS</w:t>
      </w:r>
    </w:p>
    <w:p w:rsidR="00714A4D" w:rsidRDefault="00714A4D">
      <w:pPr>
        <w:spacing w:before="10" w:line="240" w:lineRule="exact"/>
        <w:rPr>
          <w:sz w:val="24"/>
          <w:szCs w:val="24"/>
        </w:rPr>
      </w:pPr>
    </w:p>
    <w:p w:rsidR="00714A4D" w:rsidRDefault="0067634E">
      <w:pPr>
        <w:ind w:left="300"/>
      </w:pPr>
      <w:r>
        <w:t>Automation • DevOps • Embedded Systems • Real-Time Systems • SNMP • Network Management Systems • Java</w:t>
      </w:r>
    </w:p>
    <w:p w:rsidR="00714A4D" w:rsidRDefault="0067634E">
      <w:pPr>
        <w:spacing w:before="10"/>
        <w:ind w:left="300"/>
      </w:pPr>
      <w:r>
        <w:t>Technologies • Object-Oriented Design &amp; Analysis • Voice over IP • Optical Networking • Robotics • XML Technologies</w:t>
      </w:r>
    </w:p>
    <w:p w:rsidR="00714A4D" w:rsidRDefault="00714A4D">
      <w:pPr>
        <w:spacing w:before="11" w:line="240" w:lineRule="exact"/>
        <w:rPr>
          <w:sz w:val="24"/>
          <w:szCs w:val="24"/>
        </w:rPr>
      </w:pPr>
    </w:p>
    <w:p w:rsidR="00714A4D" w:rsidRDefault="0067634E">
      <w:pPr>
        <w:ind w:left="100"/>
      </w:pPr>
      <w:r>
        <w:rPr>
          <w:b/>
        </w:rPr>
        <w:t>PROFESSIONAL EXPERIENCE</w:t>
      </w:r>
    </w:p>
    <w:p w:rsidR="00714A4D" w:rsidRDefault="00714A4D">
      <w:pPr>
        <w:spacing w:before="10" w:line="240" w:lineRule="exact"/>
        <w:rPr>
          <w:sz w:val="24"/>
          <w:szCs w:val="24"/>
        </w:rPr>
      </w:pPr>
    </w:p>
    <w:p w:rsidR="00714A4D" w:rsidRDefault="0067634E">
      <w:pPr>
        <w:ind w:left="300"/>
      </w:pPr>
      <w:r>
        <w:rPr>
          <w:b/>
        </w:rPr>
        <w:t>Manager, Automation Engineering: Dyn, Manchester, NH. (Apr 2014 – Present)</w:t>
      </w:r>
    </w:p>
    <w:p w:rsidR="00714A4D" w:rsidRDefault="00714A4D">
      <w:pPr>
        <w:spacing w:before="10" w:line="240" w:lineRule="exact"/>
        <w:rPr>
          <w:sz w:val="24"/>
          <w:szCs w:val="24"/>
        </w:rPr>
      </w:pPr>
    </w:p>
    <w:p w:rsidR="00714A4D" w:rsidRDefault="0067634E">
      <w:pPr>
        <w:ind w:left="130"/>
      </w:pPr>
      <w:r>
        <w:rPr>
          <w:b/>
        </w:rPr>
        <w:t xml:space="preserve">•  </w:t>
      </w:r>
      <w:r>
        <w:t>Evolving a DevOps culture, breaking down silos between Development, Operations, and separate DevOps teams.</w:t>
      </w:r>
    </w:p>
    <w:p w:rsidR="00714A4D" w:rsidRDefault="0067634E">
      <w:pPr>
        <w:spacing w:before="10"/>
        <w:ind w:left="130"/>
      </w:pPr>
      <w:r>
        <w:rPr>
          <w:b/>
        </w:rPr>
        <w:t xml:space="preserve">•  </w:t>
      </w:r>
      <w:r>
        <w:t>Instituting processes of Continuous Delivery, Integration, Deployme</w:t>
      </w:r>
      <w:r>
        <w:t>nt, and Improvement.</w:t>
      </w:r>
    </w:p>
    <w:p w:rsidR="00714A4D" w:rsidRDefault="0067634E">
      <w:pPr>
        <w:spacing w:before="10"/>
        <w:ind w:left="130"/>
      </w:pPr>
      <w:r>
        <w:rPr>
          <w:b/>
        </w:rPr>
        <w:t xml:space="preserve">•  </w:t>
      </w:r>
      <w:r>
        <w:t>Managing rapid growth within Engineering, growing from 20 to 100 members over an 18-month period.</w:t>
      </w:r>
    </w:p>
    <w:p w:rsidR="00714A4D" w:rsidRDefault="0067634E">
      <w:pPr>
        <w:spacing w:before="10"/>
        <w:ind w:left="130"/>
      </w:pPr>
      <w:r>
        <w:rPr>
          <w:b/>
        </w:rPr>
        <w:t xml:space="preserve">•  </w:t>
      </w:r>
      <w:r>
        <w:t>Hands-on position, working side-by-side with colleagues on implementing automation.</w:t>
      </w:r>
    </w:p>
    <w:p w:rsidR="00714A4D" w:rsidRDefault="0067634E">
      <w:pPr>
        <w:spacing w:before="10"/>
        <w:ind w:left="130"/>
      </w:pPr>
      <w:r>
        <w:rPr>
          <w:b/>
        </w:rPr>
        <w:t xml:space="preserve">•  </w:t>
      </w:r>
      <w:r>
        <w:t>Serving in multiple roles: as manager, and a</w:t>
      </w:r>
      <w:r>
        <w:t>s scrum master / technical owner for multiple Agile squads and Roadmaps.</w:t>
      </w:r>
    </w:p>
    <w:p w:rsidR="00714A4D" w:rsidRDefault="0067634E">
      <w:pPr>
        <w:spacing w:before="10"/>
        <w:ind w:left="130"/>
      </w:pPr>
      <w:r>
        <w:rPr>
          <w:b/>
        </w:rPr>
        <w:t xml:space="preserve">•  </w:t>
      </w:r>
      <w:r>
        <w:t>Architecture</w:t>
      </w:r>
      <w:r>
        <w:rPr>
          <w:spacing w:val="2"/>
        </w:rPr>
        <w:t xml:space="preserve"> </w:t>
      </w:r>
      <w:r>
        <w:t>and</w:t>
      </w:r>
      <w:r>
        <w:rPr>
          <w:spacing w:val="2"/>
        </w:rPr>
        <w:t xml:space="preserve"> </w:t>
      </w:r>
      <w:r>
        <w:t>system</w:t>
      </w:r>
      <w:r>
        <w:rPr>
          <w:spacing w:val="2"/>
        </w:rPr>
        <w:t xml:space="preserve"> </w:t>
      </w:r>
      <w:r>
        <w:t>design</w:t>
      </w:r>
      <w:r>
        <w:rPr>
          <w:spacing w:val="2"/>
        </w:rPr>
        <w:t xml:space="preserve"> </w:t>
      </w:r>
      <w:r>
        <w:t>for</w:t>
      </w:r>
      <w:r>
        <w:rPr>
          <w:spacing w:val="2"/>
        </w:rPr>
        <w:t xml:space="preserve"> </w:t>
      </w:r>
      <w:r>
        <w:t>Automation</w:t>
      </w:r>
      <w:r>
        <w:rPr>
          <w:spacing w:val="2"/>
        </w:rPr>
        <w:t xml:space="preserve"> </w:t>
      </w:r>
      <w:r>
        <w:t>and</w:t>
      </w:r>
      <w:r>
        <w:rPr>
          <w:spacing w:val="2"/>
        </w:rPr>
        <w:t xml:space="preserve"> </w:t>
      </w:r>
      <w:r>
        <w:t>infrastructure-as-code</w:t>
      </w:r>
      <w:r>
        <w:rPr>
          <w:spacing w:val="2"/>
        </w:rPr>
        <w:t xml:space="preserve"> </w:t>
      </w:r>
      <w:r>
        <w:t>solutions</w:t>
      </w:r>
      <w:r>
        <w:rPr>
          <w:spacing w:val="2"/>
        </w:rPr>
        <w:t xml:space="preserve"> </w:t>
      </w:r>
      <w:r>
        <w:t>for</w:t>
      </w:r>
      <w:r>
        <w:rPr>
          <w:spacing w:val="2"/>
        </w:rPr>
        <w:t xml:space="preserve"> </w:t>
      </w:r>
      <w:r>
        <w:t>Development,</w:t>
      </w:r>
      <w:r>
        <w:rPr>
          <w:spacing w:val="2"/>
        </w:rPr>
        <w:t xml:space="preserve"> </w:t>
      </w:r>
      <w:r>
        <w:t>Integration,</w:t>
      </w:r>
      <w:r>
        <w:rPr>
          <w:spacing w:val="2"/>
        </w:rPr>
        <w:t xml:space="preserve"> </w:t>
      </w:r>
      <w:r>
        <w:t>Staging,</w:t>
      </w:r>
      <w:r>
        <w:rPr>
          <w:spacing w:val="2"/>
        </w:rPr>
        <w:t xml:space="preserve"> </w:t>
      </w:r>
      <w:r>
        <w:t>and</w:t>
      </w:r>
    </w:p>
    <w:p w:rsidR="00714A4D" w:rsidRDefault="0067634E">
      <w:pPr>
        <w:spacing w:before="9"/>
        <w:ind w:left="300"/>
      </w:pPr>
      <w:r>
        <w:t>Production environments.</w:t>
      </w:r>
    </w:p>
    <w:p w:rsidR="00714A4D" w:rsidRDefault="0067634E">
      <w:pPr>
        <w:spacing w:before="10" w:line="249" w:lineRule="auto"/>
        <w:ind w:left="300" w:right="85" w:hanging="170"/>
      </w:pPr>
      <w:r>
        <w:rPr>
          <w:b/>
        </w:rPr>
        <w:t xml:space="preserve">•  </w:t>
      </w:r>
      <w:r>
        <w:t>Metal</w:t>
      </w:r>
      <w:r>
        <w:rPr>
          <w:spacing w:val="-10"/>
        </w:rPr>
        <w:t xml:space="preserve"> </w:t>
      </w:r>
      <w:r>
        <w:t>as</w:t>
      </w:r>
      <w:r>
        <w:rPr>
          <w:spacing w:val="-10"/>
        </w:rPr>
        <w:t xml:space="preserve"> </w:t>
      </w:r>
      <w:r>
        <w:t>a</w:t>
      </w:r>
      <w:r>
        <w:rPr>
          <w:spacing w:val="-10"/>
        </w:rPr>
        <w:t xml:space="preserve"> </w:t>
      </w:r>
      <w:r>
        <w:t>Service</w:t>
      </w:r>
      <w:r>
        <w:rPr>
          <w:spacing w:val="-10"/>
        </w:rPr>
        <w:t xml:space="preserve"> </w:t>
      </w:r>
      <w:r>
        <w:t>(MaaS)</w:t>
      </w:r>
      <w:r>
        <w:rPr>
          <w:spacing w:val="-10"/>
        </w:rPr>
        <w:t xml:space="preserve"> </w:t>
      </w:r>
      <w:r>
        <w:t>bare</w:t>
      </w:r>
      <w:r>
        <w:rPr>
          <w:spacing w:val="-10"/>
        </w:rPr>
        <w:t xml:space="preserve"> </w:t>
      </w:r>
      <w:r>
        <w:t>metal</w:t>
      </w:r>
      <w:r>
        <w:rPr>
          <w:spacing w:val="-10"/>
        </w:rPr>
        <w:t xml:space="preserve"> </w:t>
      </w:r>
      <w:r>
        <w:t>automated</w:t>
      </w:r>
      <w:r>
        <w:rPr>
          <w:spacing w:val="-10"/>
        </w:rPr>
        <w:t xml:space="preserve"> </w:t>
      </w:r>
      <w:r>
        <w:t>provisioning</w:t>
      </w:r>
      <w:r>
        <w:rPr>
          <w:spacing w:val="-10"/>
        </w:rPr>
        <w:t xml:space="preserve"> </w:t>
      </w:r>
      <w:r>
        <w:t>solutions,</w:t>
      </w:r>
      <w:r>
        <w:rPr>
          <w:spacing w:val="-10"/>
        </w:rPr>
        <w:t xml:space="preserve"> </w:t>
      </w:r>
      <w:r>
        <w:t>deploying</w:t>
      </w:r>
      <w:r>
        <w:rPr>
          <w:spacing w:val="-10"/>
        </w:rPr>
        <w:t xml:space="preserve"> </w:t>
      </w:r>
      <w:r>
        <w:t>hundreds</w:t>
      </w:r>
      <w:r>
        <w:rPr>
          <w:spacing w:val="-10"/>
        </w:rPr>
        <w:t xml:space="preserve"> </w:t>
      </w:r>
      <w:r>
        <w:t>of</w:t>
      </w:r>
      <w:r>
        <w:rPr>
          <w:spacing w:val="-10"/>
        </w:rPr>
        <w:t xml:space="preserve"> </w:t>
      </w:r>
      <w:r>
        <w:t>servers</w:t>
      </w:r>
      <w:r>
        <w:rPr>
          <w:spacing w:val="-10"/>
        </w:rPr>
        <w:t xml:space="preserve"> </w:t>
      </w:r>
      <w:r>
        <w:t>with</w:t>
      </w:r>
      <w:r>
        <w:rPr>
          <w:spacing w:val="-10"/>
        </w:rPr>
        <w:t xml:space="preserve"> </w:t>
      </w:r>
      <w:r>
        <w:t>Ubuntu,</w:t>
      </w:r>
      <w:r>
        <w:rPr>
          <w:spacing w:val="-10"/>
        </w:rPr>
        <w:t xml:space="preserve"> </w:t>
      </w:r>
      <w:r>
        <w:t>Chef,</w:t>
      </w:r>
      <w:r>
        <w:rPr>
          <w:spacing w:val="-10"/>
        </w:rPr>
        <w:t xml:space="preserve"> </w:t>
      </w:r>
      <w:r>
        <w:t>KVM, Docker, and standard configuration across multiple data centers.</w:t>
      </w:r>
    </w:p>
    <w:p w:rsidR="00714A4D" w:rsidRDefault="0067634E">
      <w:pPr>
        <w:spacing w:before="1"/>
        <w:ind w:left="130"/>
      </w:pPr>
      <w:r>
        <w:rPr>
          <w:b/>
        </w:rPr>
        <w:t xml:space="preserve">•  </w:t>
      </w:r>
      <w:r>
        <w:t>Self-service provisioning for bare metal, virtual machines, and containers, in a hybrid c</w:t>
      </w:r>
      <w:r>
        <w:t>loud of data centers and AWS EC2.</w:t>
      </w:r>
    </w:p>
    <w:p w:rsidR="00714A4D" w:rsidRDefault="0067634E">
      <w:pPr>
        <w:spacing w:before="10" w:line="249" w:lineRule="auto"/>
        <w:ind w:left="300" w:right="85" w:hanging="170"/>
      </w:pPr>
      <w:r>
        <w:rPr>
          <w:b/>
        </w:rPr>
        <w:t xml:space="preserve">•  </w:t>
      </w:r>
      <w:r>
        <w:t>Skills:</w:t>
      </w:r>
      <w:r>
        <w:rPr>
          <w:spacing w:val="-3"/>
        </w:rPr>
        <w:t xml:space="preserve"> </w:t>
      </w:r>
      <w:r>
        <w:t>Chef,</w:t>
      </w:r>
      <w:r>
        <w:rPr>
          <w:spacing w:val="-3"/>
        </w:rPr>
        <w:t xml:space="preserve"> </w:t>
      </w:r>
      <w:r>
        <w:t>Docker,</w:t>
      </w:r>
      <w:r>
        <w:rPr>
          <w:spacing w:val="-3"/>
        </w:rPr>
        <w:t xml:space="preserve"> </w:t>
      </w:r>
      <w:r>
        <w:t>Rundeck,</w:t>
      </w:r>
      <w:r>
        <w:rPr>
          <w:spacing w:val="-3"/>
        </w:rPr>
        <w:t xml:space="preserve"> </w:t>
      </w:r>
      <w:r>
        <w:t>Ansible,</w:t>
      </w:r>
      <w:r>
        <w:rPr>
          <w:spacing w:val="-3"/>
        </w:rPr>
        <w:t xml:space="preserve"> </w:t>
      </w:r>
      <w:r>
        <w:t>KVM,</w:t>
      </w:r>
      <w:r>
        <w:rPr>
          <w:spacing w:val="-3"/>
        </w:rPr>
        <w:t xml:space="preserve"> </w:t>
      </w:r>
      <w:r>
        <w:t>Ruby,</w:t>
      </w:r>
      <w:r>
        <w:rPr>
          <w:spacing w:val="-3"/>
        </w:rPr>
        <w:t xml:space="preserve"> </w:t>
      </w:r>
      <w:r>
        <w:t>Python,</w:t>
      </w:r>
      <w:r>
        <w:rPr>
          <w:spacing w:val="-3"/>
        </w:rPr>
        <w:t xml:space="preserve"> </w:t>
      </w:r>
      <w:r>
        <w:t>Perl,</w:t>
      </w:r>
      <w:r>
        <w:rPr>
          <w:spacing w:val="-3"/>
        </w:rPr>
        <w:t xml:space="preserve"> </w:t>
      </w:r>
      <w:r>
        <w:t>Bash,</w:t>
      </w:r>
      <w:r>
        <w:rPr>
          <w:spacing w:val="-3"/>
        </w:rPr>
        <w:t xml:space="preserve"> </w:t>
      </w:r>
      <w:r>
        <w:t>AWK,</w:t>
      </w:r>
      <w:r>
        <w:rPr>
          <w:spacing w:val="-3"/>
        </w:rPr>
        <w:t xml:space="preserve"> </w:t>
      </w:r>
      <w:r>
        <w:t>Go,</w:t>
      </w:r>
      <w:r>
        <w:rPr>
          <w:spacing w:val="-3"/>
        </w:rPr>
        <w:t xml:space="preserve"> </w:t>
      </w:r>
      <w:r>
        <w:t>Java,</w:t>
      </w:r>
      <w:r>
        <w:rPr>
          <w:spacing w:val="-3"/>
        </w:rPr>
        <w:t xml:space="preserve"> </w:t>
      </w:r>
      <w:r>
        <w:t>C/C++,</w:t>
      </w:r>
      <w:r>
        <w:rPr>
          <w:spacing w:val="-3"/>
        </w:rPr>
        <w:t xml:space="preserve"> </w:t>
      </w:r>
      <w:r>
        <w:t>Makefiles,</w:t>
      </w:r>
      <w:r>
        <w:rPr>
          <w:spacing w:val="-3"/>
        </w:rPr>
        <w:t xml:space="preserve"> </w:t>
      </w:r>
      <w:r>
        <w:t>Cobbler,</w:t>
      </w:r>
      <w:r>
        <w:rPr>
          <w:spacing w:val="-3"/>
        </w:rPr>
        <w:t xml:space="preserve"> </w:t>
      </w:r>
      <w:r>
        <w:t>Jenkins, Makefiles, GitHub Enterprise, Chef Enterprise, Ubuntu, Debian, FreeBSD.</w:t>
      </w:r>
    </w:p>
    <w:p w:rsidR="00714A4D" w:rsidRDefault="00714A4D">
      <w:pPr>
        <w:spacing w:before="1" w:line="240" w:lineRule="exact"/>
        <w:rPr>
          <w:sz w:val="24"/>
          <w:szCs w:val="24"/>
        </w:rPr>
      </w:pPr>
    </w:p>
    <w:p w:rsidR="00714A4D" w:rsidRDefault="0067634E">
      <w:pPr>
        <w:ind w:left="300"/>
      </w:pPr>
      <w:r>
        <w:rPr>
          <w:b/>
        </w:rPr>
        <w:t xml:space="preserve">Manager, Platform </w:t>
      </w:r>
      <w:r>
        <w:rPr>
          <w:b/>
        </w:rPr>
        <w:t>Engineering: Dyn, Manchester, NH. (Oct 2013 – Apr 2014)</w:t>
      </w:r>
    </w:p>
    <w:p w:rsidR="00714A4D" w:rsidRDefault="00714A4D">
      <w:pPr>
        <w:spacing w:before="10" w:line="240" w:lineRule="exact"/>
        <w:rPr>
          <w:sz w:val="24"/>
          <w:szCs w:val="24"/>
        </w:rPr>
      </w:pPr>
    </w:p>
    <w:p w:rsidR="00714A4D" w:rsidRDefault="0067634E">
      <w:pPr>
        <w:ind w:left="130"/>
      </w:pPr>
      <w:r>
        <w:rPr>
          <w:b/>
        </w:rPr>
        <w:t xml:space="preserve">•  </w:t>
      </w:r>
      <w:r>
        <w:t>Manager in a matrix organization, and scrum master / technical owner for an Agile squad.</w:t>
      </w:r>
    </w:p>
    <w:p w:rsidR="00714A4D" w:rsidRDefault="0067634E">
      <w:pPr>
        <w:spacing w:before="10"/>
        <w:ind w:left="130"/>
        <w:sectPr w:rsidR="00714A4D">
          <w:footerReference w:type="default" r:id="rId10"/>
          <w:pgSz w:w="12240" w:h="15840"/>
          <w:pgMar w:top="620" w:right="600" w:bottom="280" w:left="980" w:header="0" w:footer="1034" w:gutter="0"/>
          <w:pgNumType w:start="1"/>
          <w:cols w:space="720"/>
        </w:sectPr>
      </w:pPr>
      <w:r>
        <w:rPr>
          <w:b/>
        </w:rPr>
        <w:t xml:space="preserve">•  </w:t>
      </w:r>
      <w:r>
        <w:t>Managed development, testing, fully automated deployment and monitoring of DNS services to new China Network.</w:t>
      </w:r>
    </w:p>
    <w:p w:rsidR="00714A4D" w:rsidRDefault="0067634E">
      <w:pPr>
        <w:spacing w:before="80"/>
        <w:ind w:left="130"/>
      </w:pPr>
      <w:r>
        <w:rPr>
          <w:noProof/>
        </w:rPr>
        <w:lastRenderedPageBreak/>
        <mc:AlternateContent>
          <mc:Choice Requires="wpg">
            <w:drawing>
              <wp:anchor distT="0" distB="0" distL="114300" distR="114300" simplePos="0" relativeHeight="251657216" behindDoc="1" locked="0" layoutInCell="1" allowOverlap="1">
                <wp:simplePos x="0" y="0"/>
                <wp:positionH relativeFrom="page">
                  <wp:posOffset>584200</wp:posOffset>
                </wp:positionH>
                <wp:positionV relativeFrom="page">
                  <wp:posOffset>9145270</wp:posOffset>
                </wp:positionV>
                <wp:extent cx="6832600" cy="0"/>
                <wp:effectExtent l="0" t="1270" r="12700" b="1143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2600" cy="0"/>
                          <a:chOff x="920" y="14403"/>
                          <a:chExt cx="10760" cy="0"/>
                        </a:xfrm>
                      </wpg:grpSpPr>
                      <wps:wsp>
                        <wps:cNvPr id="10" name="Freeform 9"/>
                        <wps:cNvSpPr>
                          <a:spLocks/>
                        </wps:cNvSpPr>
                        <wps:spPr bwMode="auto">
                          <a:xfrm>
                            <a:off x="920" y="14403"/>
                            <a:ext cx="10760" cy="0"/>
                          </a:xfrm>
                          <a:custGeom>
                            <a:avLst/>
                            <a:gdLst>
                              <a:gd name="T0" fmla="+- 0 920 920"/>
                              <a:gd name="T1" fmla="*/ T0 w 10760"/>
                              <a:gd name="T2" fmla="+- 0 11680 920"/>
                              <a:gd name="T3" fmla="*/ T2 w 10760"/>
                            </a:gdLst>
                            <a:ahLst/>
                            <a:cxnLst>
                              <a:cxn ang="0">
                                <a:pos x="T1" y="0"/>
                              </a:cxn>
                              <a:cxn ang="0">
                                <a:pos x="T3" y="0"/>
                              </a:cxn>
                            </a:cxnLst>
                            <a:rect l="0" t="0" r="r" b="b"/>
                            <a:pathLst>
                              <a:path w="10760">
                                <a:moveTo>
                                  <a:pt x="0" y="0"/>
                                </a:moveTo>
                                <a:lnTo>
                                  <a:pt x="10760" y="0"/>
                                </a:lnTo>
                              </a:path>
                            </a:pathLst>
                          </a:custGeom>
                          <a:noFill/>
                          <a:ln w="35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46pt;margin-top:720.1pt;width:538pt;height:0;z-index:-251659264;mso-position-horizontal-relative:page;mso-position-vertical-relative:page" coordorigin="920,14403" coordsize="107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">
                <v:polyline id="Freeform 9" o:spid="_x0000_s1027" style="position:absolute;visibility:visible;mso-wrap-style:square;v-text-anchor:top" points="920,14403,11680,14403" coordsize="107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x29vxQAA&#10;ANsAAAAPAAAAZHJzL2Rvd25yZXYueG1sRI9Ba8JAEIXvQv/DMoXedGMPIqmbYFuKRaGg7aHHMTsm&#10;odnZuLtq/PfOoeBthvfmvW8W5eA6daYQW88GppMMFHHlbcu1gZ/vj/EcVEzIFjvPZOBKEcriYbTA&#10;3PoLb+m8S7WSEI45GmhS6nOtY9WQwzjxPbFoBx8cJllDrW3Ai4S7Tj9n2Uw7bFkaGuzpraHqb3dy&#10;BvabMH3/WmH2ut7/+rmbHVcnPhrz9DgsX0AlGtLd/H/9aQVf6OUXGUAX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XHb2/FAAAA2wAAAA8AAAAAAAAAAAAAAAAAlwIAAGRycy9k&#10;b3ducmV2LnhtbFBLBQYAAAAABAAEAPUAAACJAwAAAAA=&#10;" filled="f" strokeweight="3594emu">
                  <v:path arrowok="t" o:connecttype="custom" o:connectlocs="0,0;10760,0" o:connectangles="0,0"/>
                </v:polyline>
                <w10:wrap anchorx="page" anchory="page"/>
              </v:group>
            </w:pict>
          </mc:Fallback>
        </mc:AlternateContent>
      </w:r>
      <w:r>
        <w:rPr>
          <w:b/>
        </w:rPr>
        <w:t xml:space="preserve">•  </w:t>
      </w:r>
      <w:r>
        <w:t>Lead design of Development, Integration,</w:t>
      </w:r>
      <w:r>
        <w:t xml:space="preserve"> Staging, and Production environments.</w:t>
      </w:r>
    </w:p>
    <w:p w:rsidR="00714A4D" w:rsidRDefault="0067634E">
      <w:pPr>
        <w:spacing w:before="10"/>
        <w:ind w:left="130"/>
      </w:pPr>
      <w:r>
        <w:rPr>
          <w:b/>
        </w:rPr>
        <w:t xml:space="preserve">•  </w:t>
      </w:r>
      <w:r>
        <w:t>Lead design of Continuous Integration pipeline and Automated Testing framework.</w:t>
      </w:r>
    </w:p>
    <w:p w:rsidR="00714A4D" w:rsidRDefault="0067634E">
      <w:pPr>
        <w:spacing w:before="10"/>
        <w:ind w:left="130"/>
      </w:pPr>
      <w:r>
        <w:rPr>
          <w:b/>
        </w:rPr>
        <w:t xml:space="preserve">•  </w:t>
      </w:r>
      <w:r>
        <w:t>Built local and mirrored Ubuntu repositories.</w:t>
      </w:r>
    </w:p>
    <w:p w:rsidR="00714A4D" w:rsidRDefault="00714A4D">
      <w:pPr>
        <w:spacing w:before="10" w:line="240" w:lineRule="exact"/>
        <w:rPr>
          <w:sz w:val="24"/>
          <w:szCs w:val="24"/>
        </w:rPr>
      </w:pPr>
    </w:p>
    <w:p w:rsidR="00714A4D" w:rsidRDefault="0067634E">
      <w:pPr>
        <w:ind w:left="300"/>
      </w:pPr>
      <w:r>
        <w:rPr>
          <w:b/>
        </w:rPr>
        <w:t>DevOps &amp; Tools Engineer: Dyn, Manchester, NH. (Feb 2013 – Oct 2013)</w:t>
      </w:r>
    </w:p>
    <w:p w:rsidR="00714A4D" w:rsidRDefault="00714A4D">
      <w:pPr>
        <w:spacing w:before="10" w:line="240" w:lineRule="exact"/>
        <w:rPr>
          <w:sz w:val="24"/>
          <w:szCs w:val="24"/>
        </w:rPr>
      </w:pPr>
    </w:p>
    <w:p w:rsidR="00714A4D" w:rsidRDefault="0067634E">
      <w:pPr>
        <w:ind w:left="130"/>
      </w:pPr>
      <w:r>
        <w:rPr>
          <w:b/>
        </w:rPr>
        <w:t xml:space="preserve">•  </w:t>
      </w:r>
      <w:r>
        <w:t>Agile softwa</w:t>
      </w:r>
      <w:r>
        <w:t>re development.</w:t>
      </w:r>
    </w:p>
    <w:p w:rsidR="00714A4D" w:rsidRDefault="0067634E">
      <w:pPr>
        <w:spacing w:before="10"/>
        <w:ind w:left="130"/>
      </w:pPr>
      <w:r>
        <w:rPr>
          <w:b/>
        </w:rPr>
        <w:t xml:space="preserve">•  </w:t>
      </w:r>
      <w:r>
        <w:t>Built Dyn's first automated application deployment using Chef, and package delivery using Debian (.deb) packaging.</w:t>
      </w:r>
    </w:p>
    <w:p w:rsidR="00714A4D" w:rsidRDefault="0067634E">
      <w:pPr>
        <w:spacing w:before="10"/>
        <w:ind w:left="130"/>
      </w:pPr>
      <w:r>
        <w:rPr>
          <w:b/>
        </w:rPr>
        <w:t xml:space="preserve">•  </w:t>
      </w:r>
      <w:r>
        <w:t>Debian packaging for C++, Java, Go, Python, Perl, and Node.js applications.</w:t>
      </w:r>
    </w:p>
    <w:p w:rsidR="00714A4D" w:rsidRDefault="0067634E">
      <w:pPr>
        <w:spacing w:before="10"/>
        <w:ind w:left="130"/>
      </w:pPr>
      <w:r>
        <w:rPr>
          <w:b/>
        </w:rPr>
        <w:t xml:space="preserve">•  </w:t>
      </w:r>
      <w:r>
        <w:t xml:space="preserve">Chef installers for Cassandra and MySQL </w:t>
      </w:r>
      <w:r>
        <w:t>databases, and Dyn traffic management (DNS) applications.</w:t>
      </w:r>
    </w:p>
    <w:p w:rsidR="00714A4D" w:rsidRDefault="0067634E">
      <w:pPr>
        <w:spacing w:before="10"/>
        <w:ind w:left="130"/>
      </w:pPr>
      <w:r>
        <w:rPr>
          <w:b/>
        </w:rPr>
        <w:t xml:space="preserve">•  </w:t>
      </w:r>
      <w:r>
        <w:t>Skills:</w:t>
      </w:r>
      <w:r>
        <w:rPr>
          <w:spacing w:val="-3"/>
        </w:rPr>
        <w:t xml:space="preserve"> </w:t>
      </w:r>
      <w:r>
        <w:t>Chef,</w:t>
      </w:r>
      <w:r>
        <w:rPr>
          <w:spacing w:val="-3"/>
        </w:rPr>
        <w:t xml:space="preserve"> </w:t>
      </w:r>
      <w:r>
        <w:t>Berkshelf,</w:t>
      </w:r>
      <w:r>
        <w:rPr>
          <w:spacing w:val="-3"/>
        </w:rPr>
        <w:t xml:space="preserve"> </w:t>
      </w:r>
      <w:r>
        <w:t>Vagrant,</w:t>
      </w:r>
      <w:r>
        <w:rPr>
          <w:spacing w:val="-3"/>
        </w:rPr>
        <w:t xml:space="preserve"> </w:t>
      </w:r>
      <w:r>
        <w:t>Debian</w:t>
      </w:r>
      <w:r>
        <w:rPr>
          <w:spacing w:val="-3"/>
        </w:rPr>
        <w:t xml:space="preserve"> </w:t>
      </w:r>
      <w:r>
        <w:t>pbuilder,</w:t>
      </w:r>
      <w:r>
        <w:rPr>
          <w:spacing w:val="-3"/>
        </w:rPr>
        <w:t xml:space="preserve"> </w:t>
      </w:r>
      <w:r>
        <w:t>Makefiles,</w:t>
      </w:r>
      <w:r>
        <w:rPr>
          <w:spacing w:val="-3"/>
        </w:rPr>
        <w:t xml:space="preserve"> </w:t>
      </w:r>
      <w:r>
        <w:t>VirtualBox,</w:t>
      </w:r>
      <w:r>
        <w:rPr>
          <w:spacing w:val="-3"/>
        </w:rPr>
        <w:t xml:space="preserve"> </w:t>
      </w:r>
      <w:r>
        <w:t>VMware</w:t>
      </w:r>
      <w:r>
        <w:rPr>
          <w:spacing w:val="-3"/>
        </w:rPr>
        <w:t xml:space="preserve"> </w:t>
      </w:r>
      <w:r>
        <w:t>ESXi/vCenter,</w:t>
      </w:r>
      <w:r>
        <w:rPr>
          <w:spacing w:val="-3"/>
        </w:rPr>
        <w:t xml:space="preserve"> </w:t>
      </w:r>
      <w:r>
        <w:t>Cassandra,</w:t>
      </w:r>
      <w:r>
        <w:rPr>
          <w:spacing w:val="-3"/>
        </w:rPr>
        <w:t xml:space="preserve"> </w:t>
      </w:r>
      <w:r>
        <w:t>MySQL,</w:t>
      </w:r>
      <w:r>
        <w:rPr>
          <w:spacing w:val="-3"/>
        </w:rPr>
        <w:t xml:space="preserve"> </w:t>
      </w:r>
      <w:r>
        <w:t>Ubuntu.</w:t>
      </w:r>
    </w:p>
    <w:p w:rsidR="00714A4D" w:rsidRDefault="00714A4D">
      <w:pPr>
        <w:spacing w:before="10" w:line="240" w:lineRule="exact"/>
        <w:rPr>
          <w:sz w:val="24"/>
          <w:szCs w:val="24"/>
        </w:rPr>
      </w:pPr>
    </w:p>
    <w:p w:rsidR="00714A4D" w:rsidRDefault="0067634E">
      <w:pPr>
        <w:ind w:left="300"/>
      </w:pPr>
      <w:r>
        <w:rPr>
          <w:b/>
        </w:rPr>
        <w:t xml:space="preserve">Senior Software Engineer: Coyote Point Systems, Millerton, NY. (Nov 2011 </w:t>
      </w:r>
      <w:r>
        <w:rPr>
          <w:b/>
        </w:rPr>
        <w:t>– Dec 2012)</w:t>
      </w:r>
    </w:p>
    <w:p w:rsidR="00714A4D" w:rsidRDefault="00714A4D">
      <w:pPr>
        <w:spacing w:before="10" w:line="240" w:lineRule="exact"/>
        <w:rPr>
          <w:sz w:val="24"/>
          <w:szCs w:val="24"/>
        </w:rPr>
      </w:pPr>
    </w:p>
    <w:p w:rsidR="00714A4D" w:rsidRDefault="0067634E">
      <w:pPr>
        <w:spacing w:line="249" w:lineRule="auto"/>
        <w:ind w:left="300" w:right="86" w:hanging="170"/>
        <w:jc w:val="both"/>
      </w:pPr>
      <w:r>
        <w:rPr>
          <w:b/>
        </w:rPr>
        <w:t xml:space="preserve">•  </w:t>
      </w:r>
      <w:r>
        <w:t>Application</w:t>
      </w:r>
      <w:r>
        <w:rPr>
          <w:spacing w:val="17"/>
        </w:rPr>
        <w:t xml:space="preserve"> </w:t>
      </w:r>
      <w:r>
        <w:t>Delivery</w:t>
      </w:r>
      <w:r>
        <w:rPr>
          <w:spacing w:val="17"/>
        </w:rPr>
        <w:t xml:space="preserve"> </w:t>
      </w:r>
      <w:r>
        <w:t>Controllers:</w:t>
      </w:r>
      <w:r>
        <w:rPr>
          <w:spacing w:val="17"/>
        </w:rPr>
        <w:t xml:space="preserve"> </w:t>
      </w:r>
      <w:r>
        <w:t>Network</w:t>
      </w:r>
      <w:r>
        <w:rPr>
          <w:spacing w:val="17"/>
        </w:rPr>
        <w:t xml:space="preserve"> </w:t>
      </w:r>
      <w:r>
        <w:t>load</w:t>
      </w:r>
      <w:r>
        <w:rPr>
          <w:spacing w:val="17"/>
        </w:rPr>
        <w:t xml:space="preserve"> </w:t>
      </w:r>
      <w:r>
        <w:t>balancing</w:t>
      </w:r>
      <w:r>
        <w:rPr>
          <w:spacing w:val="17"/>
        </w:rPr>
        <w:t xml:space="preserve"> </w:t>
      </w:r>
      <w:r>
        <w:t>and</w:t>
      </w:r>
      <w:r>
        <w:rPr>
          <w:spacing w:val="17"/>
        </w:rPr>
        <w:t xml:space="preserve"> </w:t>
      </w:r>
      <w:r>
        <w:t>global</w:t>
      </w:r>
      <w:r>
        <w:rPr>
          <w:spacing w:val="17"/>
        </w:rPr>
        <w:t xml:space="preserve"> </w:t>
      </w:r>
      <w:r>
        <w:t>server</w:t>
      </w:r>
      <w:r>
        <w:rPr>
          <w:spacing w:val="17"/>
        </w:rPr>
        <w:t xml:space="preserve"> </w:t>
      </w:r>
      <w:r>
        <w:t>load</w:t>
      </w:r>
      <w:r>
        <w:rPr>
          <w:spacing w:val="17"/>
        </w:rPr>
        <w:t xml:space="preserve"> </w:t>
      </w:r>
      <w:r>
        <w:t>balancing</w:t>
      </w:r>
      <w:r>
        <w:rPr>
          <w:spacing w:val="17"/>
        </w:rPr>
        <w:t xml:space="preserve"> </w:t>
      </w:r>
      <w:r>
        <w:t>products,</w:t>
      </w:r>
      <w:r>
        <w:rPr>
          <w:spacing w:val="17"/>
        </w:rPr>
        <w:t xml:space="preserve"> </w:t>
      </w:r>
      <w:r>
        <w:t>on</w:t>
      </w:r>
      <w:r>
        <w:rPr>
          <w:spacing w:val="17"/>
        </w:rPr>
        <w:t xml:space="preserve"> </w:t>
      </w:r>
      <w:r>
        <w:t>physical</w:t>
      </w:r>
      <w:r>
        <w:rPr>
          <w:spacing w:val="17"/>
        </w:rPr>
        <w:t xml:space="preserve"> </w:t>
      </w:r>
      <w:r>
        <w:t>and</w:t>
      </w:r>
      <w:r>
        <w:rPr>
          <w:spacing w:val="17"/>
        </w:rPr>
        <w:t xml:space="preserve"> </w:t>
      </w:r>
      <w:r>
        <w:t>virtual systems.</w:t>
      </w:r>
    </w:p>
    <w:p w:rsidR="00714A4D" w:rsidRDefault="0067634E">
      <w:pPr>
        <w:spacing w:before="1"/>
        <w:ind w:left="130"/>
      </w:pPr>
      <w:r>
        <w:rPr>
          <w:b/>
        </w:rPr>
        <w:t xml:space="preserve">•  </w:t>
      </w:r>
      <w:r>
        <w:t>Responsible</w:t>
      </w:r>
      <w:r>
        <w:rPr>
          <w:spacing w:val="-3"/>
        </w:rPr>
        <w:t xml:space="preserve"> </w:t>
      </w:r>
      <w:r>
        <w:t>for:</w:t>
      </w:r>
      <w:r>
        <w:rPr>
          <w:spacing w:val="-3"/>
        </w:rPr>
        <w:t xml:space="preserve"> </w:t>
      </w:r>
      <w:r>
        <w:t>L3</w:t>
      </w:r>
      <w:r>
        <w:rPr>
          <w:spacing w:val="-3"/>
        </w:rPr>
        <w:t xml:space="preserve"> </w:t>
      </w:r>
      <w:r>
        <w:t>(ICMP),</w:t>
      </w:r>
      <w:r>
        <w:rPr>
          <w:spacing w:val="-3"/>
        </w:rPr>
        <w:t xml:space="preserve"> </w:t>
      </w:r>
      <w:r>
        <w:t>L4</w:t>
      </w:r>
      <w:r>
        <w:rPr>
          <w:spacing w:val="-3"/>
        </w:rPr>
        <w:t xml:space="preserve"> </w:t>
      </w:r>
      <w:r>
        <w:t>(TCP/UDP),</w:t>
      </w:r>
      <w:r>
        <w:rPr>
          <w:spacing w:val="-3"/>
        </w:rPr>
        <w:t xml:space="preserve"> </w:t>
      </w:r>
      <w:r>
        <w:t>L7</w:t>
      </w:r>
      <w:r>
        <w:rPr>
          <w:spacing w:val="-3"/>
        </w:rPr>
        <w:t xml:space="preserve"> </w:t>
      </w:r>
      <w:r>
        <w:t>(active</w:t>
      </w:r>
      <w:r>
        <w:rPr>
          <w:spacing w:val="-3"/>
        </w:rPr>
        <w:t xml:space="preserve"> </w:t>
      </w:r>
      <w:r>
        <w:t>content</w:t>
      </w:r>
      <w:r>
        <w:rPr>
          <w:spacing w:val="-3"/>
        </w:rPr>
        <w:t xml:space="preserve"> </w:t>
      </w:r>
      <w:r>
        <w:t>verification)</w:t>
      </w:r>
      <w:r>
        <w:rPr>
          <w:spacing w:val="-3"/>
        </w:rPr>
        <w:t xml:space="preserve"> </w:t>
      </w:r>
      <w:r>
        <w:t>monitoring,</w:t>
      </w:r>
      <w:r>
        <w:rPr>
          <w:spacing w:val="-3"/>
        </w:rPr>
        <w:t xml:space="preserve"> </w:t>
      </w:r>
      <w:r>
        <w:t>and</w:t>
      </w:r>
      <w:r>
        <w:rPr>
          <w:spacing w:val="-3"/>
        </w:rPr>
        <w:t xml:space="preserve"> </w:t>
      </w:r>
      <w:r>
        <w:t>server</w:t>
      </w:r>
      <w:r>
        <w:rPr>
          <w:spacing w:val="-3"/>
        </w:rPr>
        <w:t xml:space="preserve"> </w:t>
      </w:r>
      <w:r>
        <w:t>load</w:t>
      </w:r>
      <w:r>
        <w:rPr>
          <w:spacing w:val="-3"/>
        </w:rPr>
        <w:t xml:space="preserve"> </w:t>
      </w:r>
      <w:r>
        <w:t>balancing</w:t>
      </w:r>
      <w:r>
        <w:rPr>
          <w:spacing w:val="-3"/>
        </w:rPr>
        <w:t xml:space="preserve"> </w:t>
      </w:r>
      <w:r>
        <w:t>subsystems.</w:t>
      </w:r>
    </w:p>
    <w:p w:rsidR="00714A4D" w:rsidRDefault="0067634E">
      <w:pPr>
        <w:spacing w:before="10" w:line="249" w:lineRule="auto"/>
        <w:ind w:left="300" w:right="85" w:hanging="170"/>
        <w:jc w:val="both"/>
      </w:pPr>
      <w:r>
        <w:rPr>
          <w:b/>
        </w:rPr>
        <w:t xml:space="preserve">•  </w:t>
      </w:r>
      <w:r>
        <w:t>New</w:t>
      </w:r>
      <w:r>
        <w:rPr>
          <w:spacing w:val="-12"/>
        </w:rPr>
        <w:t xml:space="preserve"> </w:t>
      </w:r>
      <w:r>
        <w:t>feature</w:t>
      </w:r>
      <w:r>
        <w:rPr>
          <w:spacing w:val="-12"/>
        </w:rPr>
        <w:t xml:space="preserve"> </w:t>
      </w:r>
      <w:r>
        <w:t>design</w:t>
      </w:r>
      <w:r>
        <w:rPr>
          <w:spacing w:val="-12"/>
        </w:rPr>
        <w:t xml:space="preserve"> </w:t>
      </w:r>
      <w:r>
        <w:t>and</w:t>
      </w:r>
      <w:r>
        <w:rPr>
          <w:spacing w:val="-12"/>
        </w:rPr>
        <w:t xml:space="preserve"> </w:t>
      </w:r>
      <w:r>
        <w:t>development</w:t>
      </w:r>
      <w:r>
        <w:rPr>
          <w:spacing w:val="-12"/>
        </w:rPr>
        <w:t xml:space="preserve"> </w:t>
      </w:r>
      <w:r>
        <w:t>included:</w:t>
      </w:r>
      <w:r>
        <w:rPr>
          <w:spacing w:val="-12"/>
        </w:rPr>
        <w:t xml:space="preserve"> </w:t>
      </w:r>
      <w:r>
        <w:t>health</w:t>
      </w:r>
      <w:r>
        <w:rPr>
          <w:spacing w:val="-12"/>
        </w:rPr>
        <w:t xml:space="preserve"> </w:t>
      </w:r>
      <w:r>
        <w:t>checking</w:t>
      </w:r>
      <w:r>
        <w:rPr>
          <w:spacing w:val="-12"/>
        </w:rPr>
        <w:t xml:space="preserve"> </w:t>
      </w:r>
      <w:r>
        <w:t>and</w:t>
      </w:r>
      <w:r>
        <w:rPr>
          <w:spacing w:val="-12"/>
        </w:rPr>
        <w:t xml:space="preserve"> </w:t>
      </w:r>
      <w:r>
        <w:t>load</w:t>
      </w:r>
      <w:r>
        <w:rPr>
          <w:spacing w:val="-12"/>
        </w:rPr>
        <w:t xml:space="preserve"> </w:t>
      </w:r>
      <w:r>
        <w:t>balancing</w:t>
      </w:r>
      <w:r>
        <w:rPr>
          <w:spacing w:val="-12"/>
        </w:rPr>
        <w:t xml:space="preserve"> </w:t>
      </w:r>
      <w:r>
        <w:t>features</w:t>
      </w:r>
      <w:r>
        <w:rPr>
          <w:spacing w:val="-12"/>
        </w:rPr>
        <w:t xml:space="preserve"> </w:t>
      </w:r>
      <w:r>
        <w:t>that</w:t>
      </w:r>
      <w:r>
        <w:rPr>
          <w:spacing w:val="-12"/>
        </w:rPr>
        <w:t xml:space="preserve"> </w:t>
      </w:r>
      <w:r>
        <w:t>interacted</w:t>
      </w:r>
      <w:r>
        <w:rPr>
          <w:spacing w:val="-12"/>
        </w:rPr>
        <w:t xml:space="preserve"> </w:t>
      </w:r>
      <w:r>
        <w:t>with</w:t>
      </w:r>
      <w:r>
        <w:rPr>
          <w:spacing w:val="-12"/>
        </w:rPr>
        <w:t xml:space="preserve"> </w:t>
      </w:r>
      <w:r>
        <w:t>server</w:t>
      </w:r>
      <w:r>
        <w:rPr>
          <w:spacing w:val="-12"/>
        </w:rPr>
        <w:t xml:space="preserve"> </w:t>
      </w:r>
      <w:r>
        <w:t>side</w:t>
      </w:r>
      <w:r>
        <w:rPr>
          <w:spacing w:val="-12"/>
        </w:rPr>
        <w:t xml:space="preserve"> </w:t>
      </w:r>
      <w:r>
        <w:t>agents, VMware ESXi hypervisor, and SNMP agents.</w:t>
      </w:r>
    </w:p>
    <w:p w:rsidR="00714A4D" w:rsidRDefault="0067634E">
      <w:pPr>
        <w:spacing w:before="1" w:line="249" w:lineRule="auto"/>
        <w:ind w:left="300" w:right="85" w:hanging="170"/>
        <w:jc w:val="both"/>
      </w:pPr>
      <w:r>
        <w:rPr>
          <w:b/>
        </w:rPr>
        <w:t xml:space="preserve">•  </w:t>
      </w:r>
      <w:r>
        <w:t>Shared</w:t>
      </w:r>
      <w:r>
        <w:rPr>
          <w:spacing w:val="-6"/>
        </w:rPr>
        <w:t xml:space="preserve"> </w:t>
      </w:r>
      <w:r>
        <w:t>responsibility</w:t>
      </w:r>
      <w:r>
        <w:rPr>
          <w:spacing w:val="-6"/>
        </w:rPr>
        <w:t xml:space="preserve"> </w:t>
      </w:r>
      <w:r>
        <w:t>for:</w:t>
      </w:r>
      <w:r>
        <w:rPr>
          <w:spacing w:val="-6"/>
        </w:rPr>
        <w:t xml:space="preserve"> </w:t>
      </w:r>
      <w:r>
        <w:t>disaster</w:t>
      </w:r>
      <w:r>
        <w:rPr>
          <w:spacing w:val="-6"/>
        </w:rPr>
        <w:t xml:space="preserve"> </w:t>
      </w:r>
      <w:r>
        <w:t>recovery</w:t>
      </w:r>
      <w:r>
        <w:rPr>
          <w:spacing w:val="-6"/>
        </w:rPr>
        <w:t xml:space="preserve"> </w:t>
      </w:r>
      <w:r>
        <w:t>and</w:t>
      </w:r>
      <w:r>
        <w:rPr>
          <w:spacing w:val="-6"/>
        </w:rPr>
        <w:t xml:space="preserve"> </w:t>
      </w:r>
      <w:r>
        <w:t>failover:</w:t>
      </w:r>
      <w:r>
        <w:rPr>
          <w:spacing w:val="-6"/>
        </w:rPr>
        <w:t xml:space="preserve"> </w:t>
      </w:r>
      <w:r>
        <w:t>active/passive,</w:t>
      </w:r>
      <w:r>
        <w:rPr>
          <w:spacing w:val="-6"/>
        </w:rPr>
        <w:t xml:space="preserve"> </w:t>
      </w:r>
      <w:r>
        <w:t>active/active,</w:t>
      </w:r>
      <w:r>
        <w:rPr>
          <w:spacing w:val="-6"/>
        </w:rPr>
        <w:t xml:space="preserve"> </w:t>
      </w:r>
      <w:r>
        <w:t>and</w:t>
      </w:r>
      <w:r>
        <w:rPr>
          <w:spacing w:val="-6"/>
        </w:rPr>
        <w:t xml:space="preserve"> </w:t>
      </w:r>
      <w:r>
        <w:t>N+1</w:t>
      </w:r>
      <w:r>
        <w:rPr>
          <w:spacing w:val="-6"/>
        </w:rPr>
        <w:t xml:space="preserve"> </w:t>
      </w:r>
      <w:r>
        <w:t>configurations;</w:t>
      </w:r>
      <w:r>
        <w:rPr>
          <w:spacing w:val="-6"/>
        </w:rPr>
        <w:t xml:space="preserve"> </w:t>
      </w:r>
      <w:r>
        <w:t>and</w:t>
      </w:r>
      <w:r>
        <w:rPr>
          <w:spacing w:val="-6"/>
        </w:rPr>
        <w:t xml:space="preserve"> </w:t>
      </w:r>
      <w:r>
        <w:t>configuration management.</w:t>
      </w:r>
    </w:p>
    <w:p w:rsidR="00714A4D" w:rsidRDefault="0067634E">
      <w:pPr>
        <w:spacing w:before="1"/>
        <w:ind w:left="130"/>
      </w:pPr>
      <w:r>
        <w:rPr>
          <w:b/>
        </w:rPr>
        <w:t xml:space="preserve">•  </w:t>
      </w:r>
      <w:r>
        <w:t>Built the NetBSD-based products using cross-compilation on Mac OS X.</w:t>
      </w:r>
    </w:p>
    <w:p w:rsidR="00714A4D" w:rsidRDefault="0067634E">
      <w:pPr>
        <w:spacing w:before="10" w:line="249" w:lineRule="auto"/>
        <w:ind w:left="300" w:right="85" w:hanging="170"/>
        <w:jc w:val="both"/>
      </w:pPr>
      <w:r>
        <w:rPr>
          <w:b/>
        </w:rPr>
        <w:t xml:space="preserve">•  </w:t>
      </w:r>
      <w:r>
        <w:t>Skills:</w:t>
      </w:r>
      <w:r>
        <w:rPr>
          <w:spacing w:val="-4"/>
        </w:rPr>
        <w:t xml:space="preserve"> </w:t>
      </w:r>
      <w:r>
        <w:t>C,</w:t>
      </w:r>
      <w:r>
        <w:rPr>
          <w:spacing w:val="-4"/>
        </w:rPr>
        <w:t xml:space="preserve"> </w:t>
      </w:r>
      <w:r>
        <w:t>assembler,</w:t>
      </w:r>
      <w:r>
        <w:rPr>
          <w:spacing w:val="-4"/>
        </w:rPr>
        <w:t xml:space="preserve"> </w:t>
      </w:r>
      <w:r>
        <w:t>Tcl,</w:t>
      </w:r>
      <w:r>
        <w:rPr>
          <w:spacing w:val="-4"/>
        </w:rPr>
        <w:t xml:space="preserve"> </w:t>
      </w:r>
      <w:r>
        <w:t>Python,</w:t>
      </w:r>
      <w:r>
        <w:rPr>
          <w:spacing w:val="-4"/>
        </w:rPr>
        <w:t xml:space="preserve"> </w:t>
      </w:r>
      <w:r>
        <w:t>Perl;</w:t>
      </w:r>
      <w:r>
        <w:rPr>
          <w:spacing w:val="-4"/>
        </w:rPr>
        <w:t xml:space="preserve"> </w:t>
      </w:r>
      <w:r>
        <w:t>NetBSD,</w:t>
      </w:r>
      <w:r>
        <w:rPr>
          <w:spacing w:val="-4"/>
        </w:rPr>
        <w:t xml:space="preserve"> </w:t>
      </w:r>
      <w:r>
        <w:t>Mac</w:t>
      </w:r>
      <w:r>
        <w:rPr>
          <w:spacing w:val="-4"/>
        </w:rPr>
        <w:t xml:space="preserve"> </w:t>
      </w:r>
      <w:r>
        <w:t>OS</w:t>
      </w:r>
      <w:r>
        <w:rPr>
          <w:spacing w:val="-4"/>
        </w:rPr>
        <w:t xml:space="preserve"> </w:t>
      </w:r>
      <w:r>
        <w:t>X,</w:t>
      </w:r>
      <w:r>
        <w:rPr>
          <w:spacing w:val="-4"/>
        </w:rPr>
        <w:t xml:space="preserve"> </w:t>
      </w:r>
      <w:r>
        <w:t>FreeBSD,</w:t>
      </w:r>
      <w:r>
        <w:rPr>
          <w:spacing w:val="-4"/>
        </w:rPr>
        <w:t xml:space="preserve"> </w:t>
      </w:r>
      <w:r>
        <w:t>Linux;</w:t>
      </w:r>
      <w:r>
        <w:rPr>
          <w:spacing w:val="-4"/>
        </w:rPr>
        <w:t xml:space="preserve"> </w:t>
      </w:r>
      <w:r>
        <w:t>VMware</w:t>
      </w:r>
      <w:r>
        <w:rPr>
          <w:spacing w:val="-4"/>
        </w:rPr>
        <w:t xml:space="preserve"> </w:t>
      </w:r>
      <w:r>
        <w:t>ESXi</w:t>
      </w:r>
      <w:r>
        <w:t>,</w:t>
      </w:r>
      <w:r>
        <w:rPr>
          <w:spacing w:val="-4"/>
        </w:rPr>
        <w:t xml:space="preserve"> </w:t>
      </w:r>
      <w:r>
        <w:t>vSphere,</w:t>
      </w:r>
      <w:r>
        <w:rPr>
          <w:spacing w:val="-4"/>
        </w:rPr>
        <w:t xml:space="preserve"> </w:t>
      </w:r>
      <w:r>
        <w:t>and</w:t>
      </w:r>
      <w:r>
        <w:rPr>
          <w:spacing w:val="-4"/>
        </w:rPr>
        <w:t xml:space="preserve"> </w:t>
      </w:r>
      <w:r>
        <w:t>Fusion;</w:t>
      </w:r>
      <w:r>
        <w:rPr>
          <w:spacing w:val="-4"/>
        </w:rPr>
        <w:t xml:space="preserve"> </w:t>
      </w:r>
      <w:r>
        <w:t>Net-SNMP, OpenSSL, pfSense, DNS, Doxygen, Eclipse, Perforce, Bugzilla, Intel x86.</w:t>
      </w:r>
    </w:p>
    <w:p w:rsidR="00714A4D" w:rsidRDefault="00714A4D">
      <w:pPr>
        <w:spacing w:before="1" w:line="240" w:lineRule="exact"/>
        <w:rPr>
          <w:sz w:val="24"/>
          <w:szCs w:val="24"/>
        </w:rPr>
      </w:pPr>
    </w:p>
    <w:p w:rsidR="00714A4D" w:rsidRDefault="0067634E">
      <w:pPr>
        <w:ind w:left="300"/>
      </w:pPr>
      <w:r>
        <w:rPr>
          <w:b/>
        </w:rPr>
        <w:t>Consultant: Proliphix, Westford, MA. (Sep 2011 – Nov 2011)</w:t>
      </w:r>
    </w:p>
    <w:p w:rsidR="00714A4D" w:rsidRDefault="00714A4D">
      <w:pPr>
        <w:spacing w:before="10" w:line="240" w:lineRule="exact"/>
        <w:rPr>
          <w:sz w:val="24"/>
          <w:szCs w:val="24"/>
        </w:rPr>
      </w:pPr>
    </w:p>
    <w:p w:rsidR="00714A4D" w:rsidRDefault="0067634E">
      <w:pPr>
        <w:ind w:left="130"/>
      </w:pPr>
      <w:r>
        <w:rPr>
          <w:b/>
        </w:rPr>
        <w:t xml:space="preserve">•  </w:t>
      </w:r>
      <w:r>
        <w:t>Internet-managed</w:t>
      </w:r>
      <w:r>
        <w:rPr>
          <w:spacing w:val="3"/>
        </w:rPr>
        <w:t xml:space="preserve"> </w:t>
      </w:r>
      <w:r>
        <w:t>energy</w:t>
      </w:r>
      <w:r>
        <w:rPr>
          <w:spacing w:val="3"/>
        </w:rPr>
        <w:t xml:space="preserve"> </w:t>
      </w:r>
      <w:r>
        <w:t>control</w:t>
      </w:r>
      <w:r>
        <w:rPr>
          <w:spacing w:val="3"/>
        </w:rPr>
        <w:t xml:space="preserve"> </w:t>
      </w:r>
      <w:r>
        <w:t>system</w:t>
      </w:r>
      <w:r>
        <w:rPr>
          <w:spacing w:val="3"/>
        </w:rPr>
        <w:t xml:space="preserve"> </w:t>
      </w:r>
      <w:r>
        <w:t>(IP</w:t>
      </w:r>
      <w:r>
        <w:rPr>
          <w:spacing w:val="3"/>
        </w:rPr>
        <w:t xml:space="preserve"> </w:t>
      </w:r>
      <w:r>
        <w:t>thermostat,</w:t>
      </w:r>
      <w:r>
        <w:rPr>
          <w:spacing w:val="3"/>
        </w:rPr>
        <w:t xml:space="preserve"> </w:t>
      </w:r>
      <w:r>
        <w:t>HVAC,</w:t>
      </w:r>
      <w:r>
        <w:rPr>
          <w:spacing w:val="3"/>
        </w:rPr>
        <w:t xml:space="preserve"> </w:t>
      </w:r>
      <w:r>
        <w:t>and</w:t>
      </w:r>
      <w:r>
        <w:rPr>
          <w:spacing w:val="3"/>
        </w:rPr>
        <w:t xml:space="preserve"> </w:t>
      </w:r>
      <w:r>
        <w:t>building</w:t>
      </w:r>
      <w:r>
        <w:rPr>
          <w:spacing w:val="3"/>
        </w:rPr>
        <w:t xml:space="preserve"> </w:t>
      </w:r>
      <w:r>
        <w:t>control),</w:t>
      </w:r>
      <w:r>
        <w:rPr>
          <w:spacing w:val="3"/>
        </w:rPr>
        <w:t xml:space="preserve"> </w:t>
      </w:r>
      <w:r>
        <w:t>running</w:t>
      </w:r>
      <w:r>
        <w:rPr>
          <w:spacing w:val="3"/>
        </w:rPr>
        <w:t xml:space="preserve"> </w:t>
      </w:r>
      <w:r>
        <w:t>embedded</w:t>
      </w:r>
      <w:r>
        <w:rPr>
          <w:spacing w:val="3"/>
        </w:rPr>
        <w:t xml:space="preserve"> </w:t>
      </w:r>
      <w:r>
        <w:t>Linux</w:t>
      </w:r>
      <w:r>
        <w:rPr>
          <w:spacing w:val="3"/>
        </w:rPr>
        <w:t xml:space="preserve"> </w:t>
      </w:r>
      <w:r>
        <w:t>and</w:t>
      </w:r>
      <w:r>
        <w:rPr>
          <w:spacing w:val="3"/>
        </w:rPr>
        <w:t xml:space="preserve"> </w:t>
      </w:r>
      <w:r>
        <w:t>embedded</w:t>
      </w:r>
    </w:p>
    <w:p w:rsidR="00714A4D" w:rsidRDefault="0067634E">
      <w:pPr>
        <w:spacing w:before="9"/>
        <w:ind w:left="300"/>
      </w:pPr>
      <w:r>
        <w:t>Java on ARM processors.</w:t>
      </w:r>
    </w:p>
    <w:p w:rsidR="00714A4D" w:rsidRDefault="0067634E">
      <w:pPr>
        <w:spacing w:before="10" w:line="249" w:lineRule="auto"/>
        <w:ind w:left="300" w:right="86" w:hanging="170"/>
        <w:jc w:val="both"/>
      </w:pPr>
      <w:r>
        <w:rPr>
          <w:b/>
        </w:rPr>
        <w:t xml:space="preserve">•  </w:t>
      </w:r>
      <w:r>
        <w:t>Responsible</w:t>
      </w:r>
      <w:r>
        <w:rPr>
          <w:spacing w:val="3"/>
        </w:rPr>
        <w:t xml:space="preserve"> </w:t>
      </w:r>
      <w:r>
        <w:t>for</w:t>
      </w:r>
      <w:r>
        <w:rPr>
          <w:spacing w:val="3"/>
        </w:rPr>
        <w:t xml:space="preserve"> </w:t>
      </w:r>
      <w:r>
        <w:t>updating</w:t>
      </w:r>
      <w:r>
        <w:rPr>
          <w:spacing w:val="3"/>
        </w:rPr>
        <w:t xml:space="preserve"> </w:t>
      </w:r>
      <w:r>
        <w:t>entire</w:t>
      </w:r>
      <w:r>
        <w:rPr>
          <w:spacing w:val="3"/>
        </w:rPr>
        <w:t xml:space="preserve"> </w:t>
      </w:r>
      <w:r>
        <w:t>platform:</w:t>
      </w:r>
      <w:r>
        <w:rPr>
          <w:spacing w:val="3"/>
        </w:rPr>
        <w:t xml:space="preserve"> </w:t>
      </w:r>
      <w:r>
        <w:t>energy</w:t>
      </w:r>
      <w:r>
        <w:rPr>
          <w:spacing w:val="3"/>
        </w:rPr>
        <w:t xml:space="preserve"> </w:t>
      </w:r>
      <w:r>
        <w:t>control</w:t>
      </w:r>
      <w:r>
        <w:rPr>
          <w:spacing w:val="3"/>
        </w:rPr>
        <w:t xml:space="preserve"> </w:t>
      </w:r>
      <w:r>
        <w:t>application</w:t>
      </w:r>
      <w:r>
        <w:rPr>
          <w:spacing w:val="3"/>
        </w:rPr>
        <w:t xml:space="preserve"> </w:t>
      </w:r>
      <w:r>
        <w:t>and</w:t>
      </w:r>
      <w:r>
        <w:rPr>
          <w:spacing w:val="3"/>
        </w:rPr>
        <w:t xml:space="preserve"> </w:t>
      </w:r>
      <w:r>
        <w:t>features,</w:t>
      </w:r>
      <w:r>
        <w:rPr>
          <w:spacing w:val="3"/>
        </w:rPr>
        <w:t xml:space="preserve"> </w:t>
      </w:r>
      <w:r>
        <w:t>Linux</w:t>
      </w:r>
      <w:r>
        <w:rPr>
          <w:spacing w:val="3"/>
        </w:rPr>
        <w:t xml:space="preserve"> </w:t>
      </w:r>
      <w:r>
        <w:t>kernel,</w:t>
      </w:r>
      <w:r>
        <w:rPr>
          <w:spacing w:val="3"/>
        </w:rPr>
        <w:t xml:space="preserve"> </w:t>
      </w:r>
      <w:r>
        <w:t>driver</w:t>
      </w:r>
      <w:r>
        <w:rPr>
          <w:spacing w:val="3"/>
        </w:rPr>
        <w:t xml:space="preserve"> </w:t>
      </w:r>
      <w:r>
        <w:t>development,</w:t>
      </w:r>
      <w:r>
        <w:rPr>
          <w:spacing w:val="3"/>
        </w:rPr>
        <w:t xml:space="preserve"> </w:t>
      </w:r>
      <w:r>
        <w:t>embedded database, RFS, U-boot, and boot ROM.</w:t>
      </w:r>
    </w:p>
    <w:p w:rsidR="00714A4D" w:rsidRDefault="0067634E">
      <w:pPr>
        <w:spacing w:before="1"/>
        <w:ind w:left="130"/>
      </w:pPr>
      <w:r>
        <w:rPr>
          <w:b/>
        </w:rPr>
        <w:t xml:space="preserve">•  </w:t>
      </w:r>
      <w:r>
        <w:t>Skills: Java, C, assembler,</w:t>
      </w:r>
      <w:r>
        <w:t xml:space="preserve"> Perl; Timesys Linux; Eclipse, Jira, Mercurial, CruiseControl, Atmel ARM.</w:t>
      </w:r>
    </w:p>
    <w:p w:rsidR="00714A4D" w:rsidRDefault="00714A4D">
      <w:pPr>
        <w:spacing w:before="10" w:line="240" w:lineRule="exact"/>
        <w:rPr>
          <w:sz w:val="24"/>
          <w:szCs w:val="24"/>
        </w:rPr>
      </w:pPr>
    </w:p>
    <w:p w:rsidR="00714A4D" w:rsidRDefault="0067634E">
      <w:pPr>
        <w:ind w:left="300"/>
      </w:pPr>
      <w:r>
        <w:rPr>
          <w:b/>
        </w:rPr>
        <w:t>Principal Software Engineer: Lantiq Broadband HoldCo Inc., Bedford, MA. (Apr 2011 – Sep 2011)</w:t>
      </w:r>
    </w:p>
    <w:p w:rsidR="00714A4D" w:rsidRDefault="00714A4D">
      <w:pPr>
        <w:spacing w:before="10" w:line="240" w:lineRule="exact"/>
        <w:rPr>
          <w:sz w:val="24"/>
          <w:szCs w:val="24"/>
        </w:rPr>
      </w:pPr>
    </w:p>
    <w:p w:rsidR="00714A4D" w:rsidRDefault="0067634E">
      <w:pPr>
        <w:ind w:left="130"/>
      </w:pPr>
      <w:r>
        <w:rPr>
          <w:b/>
        </w:rPr>
        <w:t xml:space="preserve">•  </w:t>
      </w:r>
      <w:r>
        <w:t>System-on-Chip</w:t>
      </w:r>
      <w:r>
        <w:rPr>
          <w:spacing w:val="5"/>
        </w:rPr>
        <w:t xml:space="preserve"> </w:t>
      </w:r>
      <w:r>
        <w:t>(SoC)</w:t>
      </w:r>
      <w:r>
        <w:rPr>
          <w:spacing w:val="5"/>
        </w:rPr>
        <w:t xml:space="preserve"> </w:t>
      </w:r>
      <w:r>
        <w:t>software</w:t>
      </w:r>
      <w:r>
        <w:rPr>
          <w:spacing w:val="5"/>
        </w:rPr>
        <w:t xml:space="preserve"> </w:t>
      </w:r>
      <w:r>
        <w:t>for</w:t>
      </w:r>
      <w:r>
        <w:rPr>
          <w:spacing w:val="5"/>
        </w:rPr>
        <w:t xml:space="preserve"> </w:t>
      </w:r>
      <w:r>
        <w:t>a</w:t>
      </w:r>
      <w:r>
        <w:rPr>
          <w:spacing w:val="5"/>
        </w:rPr>
        <w:t xml:space="preserve"> </w:t>
      </w:r>
      <w:r>
        <w:t>G.HN</w:t>
      </w:r>
      <w:r>
        <w:rPr>
          <w:spacing w:val="5"/>
        </w:rPr>
        <w:t xml:space="preserve"> </w:t>
      </w:r>
      <w:r>
        <w:t>Home</w:t>
      </w:r>
      <w:r>
        <w:rPr>
          <w:spacing w:val="5"/>
        </w:rPr>
        <w:t xml:space="preserve"> </w:t>
      </w:r>
      <w:r>
        <w:t>Networking</w:t>
      </w:r>
      <w:r>
        <w:rPr>
          <w:spacing w:val="5"/>
        </w:rPr>
        <w:t xml:space="preserve"> </w:t>
      </w:r>
      <w:r>
        <w:t>protocol</w:t>
      </w:r>
      <w:r>
        <w:rPr>
          <w:spacing w:val="5"/>
        </w:rPr>
        <w:t xml:space="preserve"> </w:t>
      </w:r>
      <w:r>
        <w:t>engine,</w:t>
      </w:r>
      <w:r>
        <w:rPr>
          <w:spacing w:val="5"/>
        </w:rPr>
        <w:t xml:space="preserve"> </w:t>
      </w:r>
      <w:r>
        <w:t>running</w:t>
      </w:r>
      <w:r>
        <w:rPr>
          <w:spacing w:val="5"/>
        </w:rPr>
        <w:t xml:space="preserve"> </w:t>
      </w:r>
      <w:r>
        <w:t>embedded</w:t>
      </w:r>
      <w:r>
        <w:rPr>
          <w:spacing w:val="5"/>
        </w:rPr>
        <w:t xml:space="preserve"> </w:t>
      </w:r>
      <w:r>
        <w:t>Linux</w:t>
      </w:r>
      <w:r>
        <w:rPr>
          <w:spacing w:val="5"/>
        </w:rPr>
        <w:t xml:space="preserve"> </w:t>
      </w:r>
      <w:r>
        <w:t>and</w:t>
      </w:r>
      <w:r>
        <w:rPr>
          <w:spacing w:val="5"/>
        </w:rPr>
        <w:t xml:space="preserve"> </w:t>
      </w:r>
      <w:r>
        <w:t>ThreadX</w:t>
      </w:r>
      <w:r>
        <w:rPr>
          <w:spacing w:val="5"/>
        </w:rPr>
        <w:t xml:space="preserve"> </w:t>
      </w:r>
      <w:r>
        <w:t>RTOS</w:t>
      </w:r>
    </w:p>
    <w:p w:rsidR="00714A4D" w:rsidRDefault="0067634E">
      <w:pPr>
        <w:spacing w:before="9"/>
        <w:ind w:left="300"/>
      </w:pPr>
      <w:r>
        <w:t>on MIPS virtual processing engines.</w:t>
      </w:r>
    </w:p>
    <w:p w:rsidR="00714A4D" w:rsidRDefault="0067634E">
      <w:pPr>
        <w:spacing w:before="10"/>
        <w:ind w:left="130"/>
      </w:pPr>
      <w:r>
        <w:rPr>
          <w:b/>
        </w:rPr>
        <w:t xml:space="preserve">•  </w:t>
      </w:r>
      <w:r>
        <w:t>Responsible for Linux kernel porting (2.6.32); driver development; U-boot; and boot ROM.</w:t>
      </w:r>
    </w:p>
    <w:p w:rsidR="00714A4D" w:rsidRDefault="0067634E">
      <w:pPr>
        <w:spacing w:before="10" w:line="250" w:lineRule="auto"/>
        <w:ind w:left="300" w:right="86" w:hanging="170"/>
        <w:jc w:val="both"/>
      </w:pPr>
      <w:r>
        <w:rPr>
          <w:b/>
        </w:rPr>
        <w:t xml:space="preserve">•  </w:t>
      </w:r>
      <w:r>
        <w:t>Stabilized</w:t>
      </w:r>
      <w:r>
        <w:rPr>
          <w:spacing w:val="10"/>
        </w:rPr>
        <w:t xml:space="preserve"> </w:t>
      </w:r>
      <w:r>
        <w:t>the</w:t>
      </w:r>
      <w:r>
        <w:rPr>
          <w:spacing w:val="10"/>
        </w:rPr>
        <w:t xml:space="preserve"> </w:t>
      </w:r>
      <w:r>
        <w:t>board</w:t>
      </w:r>
      <w:r>
        <w:rPr>
          <w:spacing w:val="10"/>
        </w:rPr>
        <w:t xml:space="preserve"> </w:t>
      </w:r>
      <w:r>
        <w:t>support</w:t>
      </w:r>
      <w:r>
        <w:rPr>
          <w:spacing w:val="10"/>
        </w:rPr>
        <w:t xml:space="preserve"> </w:t>
      </w:r>
      <w:r>
        <w:t>package</w:t>
      </w:r>
      <w:r>
        <w:rPr>
          <w:spacing w:val="10"/>
        </w:rPr>
        <w:t xml:space="preserve"> </w:t>
      </w:r>
      <w:r>
        <w:t>(BSP)</w:t>
      </w:r>
      <w:r>
        <w:rPr>
          <w:spacing w:val="10"/>
        </w:rPr>
        <w:t xml:space="preserve"> </w:t>
      </w:r>
      <w:r>
        <w:t>software</w:t>
      </w:r>
      <w:r>
        <w:rPr>
          <w:spacing w:val="10"/>
        </w:rPr>
        <w:t xml:space="preserve"> </w:t>
      </w:r>
      <w:r>
        <w:t>development</w:t>
      </w:r>
      <w:r>
        <w:rPr>
          <w:spacing w:val="10"/>
        </w:rPr>
        <w:t xml:space="preserve"> </w:t>
      </w:r>
      <w:r>
        <w:t>team</w:t>
      </w:r>
      <w:r>
        <w:rPr>
          <w:spacing w:val="10"/>
        </w:rPr>
        <w:t xml:space="preserve"> </w:t>
      </w:r>
      <w:r>
        <w:t>by:</w:t>
      </w:r>
      <w:r>
        <w:rPr>
          <w:spacing w:val="10"/>
        </w:rPr>
        <w:t xml:space="preserve"> </w:t>
      </w:r>
      <w:r>
        <w:t>establishing</w:t>
      </w:r>
      <w:r>
        <w:rPr>
          <w:spacing w:val="10"/>
        </w:rPr>
        <w:t xml:space="preserve"> </w:t>
      </w:r>
      <w:r>
        <w:t>source</w:t>
      </w:r>
      <w:r>
        <w:rPr>
          <w:spacing w:val="10"/>
        </w:rPr>
        <w:t xml:space="preserve"> </w:t>
      </w:r>
      <w:r>
        <w:t>code</w:t>
      </w:r>
      <w:r>
        <w:rPr>
          <w:spacing w:val="10"/>
        </w:rPr>
        <w:t xml:space="preserve"> </w:t>
      </w:r>
      <w:r>
        <w:t>management</w:t>
      </w:r>
      <w:r>
        <w:rPr>
          <w:spacing w:val="10"/>
        </w:rPr>
        <w:t xml:space="preserve"> </w:t>
      </w:r>
      <w:r>
        <w:t>disciplines; standardizing</w:t>
      </w:r>
      <w:r>
        <w:rPr>
          <w:spacing w:val="1"/>
        </w:rPr>
        <w:t xml:space="preserve"> </w:t>
      </w:r>
      <w:r>
        <w:t>software</w:t>
      </w:r>
      <w:r>
        <w:rPr>
          <w:spacing w:val="1"/>
        </w:rPr>
        <w:t xml:space="preserve"> </w:t>
      </w:r>
      <w:r>
        <w:t>release</w:t>
      </w:r>
      <w:r>
        <w:rPr>
          <w:spacing w:val="1"/>
        </w:rPr>
        <w:t xml:space="preserve"> </w:t>
      </w:r>
      <w:r>
        <w:t>procedures;</w:t>
      </w:r>
      <w:r>
        <w:rPr>
          <w:spacing w:val="1"/>
        </w:rPr>
        <w:t xml:space="preserve"> </w:t>
      </w:r>
      <w:r>
        <w:t>preparing and tracking</w:t>
      </w:r>
      <w:r>
        <w:rPr>
          <w:spacing w:val="1"/>
        </w:rPr>
        <w:t xml:space="preserve"> </w:t>
      </w:r>
      <w:r>
        <w:t xml:space="preserve">software schedules; coordinating efforts with multiple sites; implementing defect and project milestone tracking; and implementing a continuous integration </w:t>
      </w:r>
      <w:r>
        <w:t>environment.</w:t>
      </w:r>
    </w:p>
    <w:p w:rsidR="00714A4D" w:rsidRDefault="0067634E">
      <w:pPr>
        <w:spacing w:before="1"/>
        <w:ind w:left="130"/>
      </w:pPr>
      <w:r>
        <w:rPr>
          <w:b/>
        </w:rPr>
        <w:t xml:space="preserve">•  </w:t>
      </w:r>
      <w:r>
        <w:t>Skills: C, C++, assembler, Tcl/Tk, Expect, ThreadX, Eclipse, Jira, Mercurial, CruiseControl, MIPS34Kc, Lauterbach Trace32.</w:t>
      </w:r>
    </w:p>
    <w:p w:rsidR="00714A4D" w:rsidRDefault="00714A4D">
      <w:pPr>
        <w:spacing w:before="10" w:line="240" w:lineRule="exact"/>
        <w:rPr>
          <w:sz w:val="24"/>
          <w:szCs w:val="24"/>
        </w:rPr>
      </w:pPr>
    </w:p>
    <w:p w:rsidR="00714A4D" w:rsidRDefault="0067634E">
      <w:pPr>
        <w:ind w:left="300"/>
      </w:pPr>
      <w:r>
        <w:rPr>
          <w:b/>
        </w:rPr>
        <w:t>Consultant: Constitution Medical, Inc., Boston, MA. (Jan 2011 – Apr 2011)</w:t>
      </w:r>
    </w:p>
    <w:p w:rsidR="00714A4D" w:rsidRDefault="00714A4D">
      <w:pPr>
        <w:spacing w:before="10" w:line="240" w:lineRule="exact"/>
        <w:rPr>
          <w:sz w:val="24"/>
          <w:szCs w:val="24"/>
        </w:rPr>
      </w:pPr>
    </w:p>
    <w:p w:rsidR="00714A4D" w:rsidRDefault="0067634E">
      <w:pPr>
        <w:ind w:left="130"/>
      </w:pPr>
      <w:r>
        <w:rPr>
          <w:b/>
        </w:rPr>
        <w:t xml:space="preserve">•  </w:t>
      </w:r>
      <w:r>
        <w:t xml:space="preserve">User interface components in Java for </w:t>
      </w:r>
      <w:r>
        <w:t>an integrated hematology instrument.</w:t>
      </w:r>
    </w:p>
    <w:p w:rsidR="00714A4D" w:rsidRDefault="0067634E">
      <w:pPr>
        <w:spacing w:before="10"/>
        <w:ind w:left="130"/>
      </w:pPr>
      <w:r>
        <w:rPr>
          <w:b/>
        </w:rPr>
        <w:t xml:space="preserve">•  </w:t>
      </w:r>
      <w:r>
        <w:t>Skills: Java, Eclipse, Jira, FogBugz, Mercurial.</w:t>
      </w:r>
    </w:p>
    <w:p w:rsidR="00714A4D" w:rsidRDefault="00714A4D">
      <w:pPr>
        <w:spacing w:before="10" w:line="240" w:lineRule="exact"/>
        <w:rPr>
          <w:sz w:val="24"/>
          <w:szCs w:val="24"/>
        </w:rPr>
      </w:pPr>
    </w:p>
    <w:p w:rsidR="00714A4D" w:rsidRDefault="0067634E">
      <w:pPr>
        <w:spacing w:line="250" w:lineRule="auto"/>
        <w:ind w:left="300" w:right="371"/>
      </w:pPr>
      <w:r>
        <w:rPr>
          <w:b/>
        </w:rPr>
        <w:t>Technical Director, Consulting Software Engineer, Principal Software Engineer: Cedar Point Communications, Inc., Derry, NH. (Apr 2005 – Apr 2011)</w:t>
      </w:r>
    </w:p>
    <w:p w:rsidR="00714A4D" w:rsidRDefault="00714A4D">
      <w:pPr>
        <w:spacing w:line="240" w:lineRule="exact"/>
        <w:rPr>
          <w:sz w:val="24"/>
          <w:szCs w:val="24"/>
        </w:rPr>
      </w:pPr>
    </w:p>
    <w:p w:rsidR="00714A4D" w:rsidRDefault="0067634E">
      <w:pPr>
        <w:ind w:left="130"/>
      </w:pPr>
      <w:r>
        <w:rPr>
          <w:b/>
        </w:rPr>
        <w:t xml:space="preserve">•  </w:t>
      </w:r>
      <w:r>
        <w:t>VoIP software su</w:t>
      </w:r>
      <w:r>
        <w:t>bsystems for embedded platforms in C and assembler.</w:t>
      </w:r>
    </w:p>
    <w:p w:rsidR="00714A4D" w:rsidRDefault="0067634E">
      <w:pPr>
        <w:spacing w:before="10"/>
        <w:ind w:left="130"/>
      </w:pPr>
      <w:r>
        <w:rPr>
          <w:b/>
        </w:rPr>
        <w:t xml:space="preserve">•  </w:t>
      </w:r>
      <w:r>
        <w:t>IMS software subsystems for off-the-shelf servers, in Java.</w:t>
      </w:r>
    </w:p>
    <w:p w:rsidR="00714A4D" w:rsidRDefault="0067634E">
      <w:pPr>
        <w:spacing w:before="10"/>
        <w:ind w:left="130"/>
      </w:pPr>
      <w:r>
        <w:rPr>
          <w:b/>
        </w:rPr>
        <w:t xml:space="preserve">•  </w:t>
      </w:r>
      <w:r>
        <w:t>Debugging, troubleshooting, and performance analysis for Voice over IP products.</w:t>
      </w:r>
    </w:p>
    <w:p w:rsidR="00714A4D" w:rsidRDefault="0067634E">
      <w:pPr>
        <w:spacing w:before="10"/>
        <w:ind w:left="130"/>
      </w:pPr>
      <w:r>
        <w:rPr>
          <w:b/>
        </w:rPr>
        <w:t xml:space="preserve">•  </w:t>
      </w:r>
      <w:r>
        <w:t xml:space="preserve">IP Multimedia Subsystem (IMS) and PacketCable 2.0 lab </w:t>
      </w:r>
      <w:r>
        <w:t>and development environment.</w:t>
      </w:r>
    </w:p>
    <w:p w:rsidR="00714A4D" w:rsidRDefault="0067634E">
      <w:pPr>
        <w:spacing w:before="10" w:line="249" w:lineRule="auto"/>
        <w:ind w:left="300" w:right="86" w:hanging="170"/>
        <w:jc w:val="both"/>
        <w:sectPr w:rsidR="00714A4D">
          <w:pgSz w:w="12240" w:h="15840"/>
          <w:pgMar w:top="620" w:right="600" w:bottom="280" w:left="980" w:header="0" w:footer="1034" w:gutter="0"/>
          <w:cols w:space="720"/>
        </w:sectPr>
      </w:pPr>
      <w:r>
        <w:rPr>
          <w:b/>
        </w:rPr>
        <w:t xml:space="preserve">•  </w:t>
      </w:r>
      <w:r>
        <w:t>Proactively</w:t>
      </w:r>
      <w:r>
        <w:rPr>
          <w:spacing w:val="23"/>
        </w:rPr>
        <w:t xml:space="preserve"> </w:t>
      </w:r>
      <w:r>
        <w:t>isolated</w:t>
      </w:r>
      <w:r>
        <w:rPr>
          <w:spacing w:val="23"/>
        </w:rPr>
        <w:t xml:space="preserve"> </w:t>
      </w:r>
      <w:r>
        <w:t>performance</w:t>
      </w:r>
      <w:r>
        <w:rPr>
          <w:spacing w:val="24"/>
        </w:rPr>
        <w:t xml:space="preserve"> </w:t>
      </w:r>
      <w:r>
        <w:t>issues</w:t>
      </w:r>
      <w:r>
        <w:rPr>
          <w:spacing w:val="24"/>
        </w:rPr>
        <w:t xml:space="preserve"> </w:t>
      </w:r>
      <w:r>
        <w:t>for</w:t>
      </w:r>
      <w:r>
        <w:rPr>
          <w:spacing w:val="24"/>
        </w:rPr>
        <w:t xml:space="preserve"> </w:t>
      </w:r>
      <w:r>
        <w:t>our</w:t>
      </w:r>
      <w:r>
        <w:rPr>
          <w:spacing w:val="24"/>
        </w:rPr>
        <w:t xml:space="preserve"> </w:t>
      </w:r>
      <w:r>
        <w:t>products</w:t>
      </w:r>
      <w:r>
        <w:rPr>
          <w:spacing w:val="24"/>
        </w:rPr>
        <w:t xml:space="preserve"> </w:t>
      </w:r>
      <w:r>
        <w:t>and</w:t>
      </w:r>
      <w:r>
        <w:rPr>
          <w:spacing w:val="24"/>
        </w:rPr>
        <w:t xml:space="preserve"> </w:t>
      </w:r>
      <w:r>
        <w:t>our</w:t>
      </w:r>
      <w:r>
        <w:rPr>
          <w:spacing w:val="24"/>
        </w:rPr>
        <w:t xml:space="preserve"> </w:t>
      </w:r>
      <w:r>
        <w:t>development</w:t>
      </w:r>
      <w:r>
        <w:rPr>
          <w:spacing w:val="24"/>
        </w:rPr>
        <w:t xml:space="preserve"> </w:t>
      </w:r>
      <w:r>
        <w:t>environment,</w:t>
      </w:r>
      <w:r>
        <w:rPr>
          <w:spacing w:val="24"/>
        </w:rPr>
        <w:t xml:space="preserve"> </w:t>
      </w:r>
      <w:r>
        <w:t>and</w:t>
      </w:r>
      <w:r>
        <w:rPr>
          <w:spacing w:val="24"/>
        </w:rPr>
        <w:t xml:space="preserve"> </w:t>
      </w:r>
      <w:r>
        <w:t>provided</w:t>
      </w:r>
      <w:r>
        <w:rPr>
          <w:spacing w:val="24"/>
        </w:rPr>
        <w:t xml:space="preserve"> </w:t>
      </w:r>
      <w:r>
        <w:t>timely</w:t>
      </w:r>
      <w:r>
        <w:rPr>
          <w:spacing w:val="24"/>
        </w:rPr>
        <w:t xml:space="preserve"> </w:t>
      </w:r>
      <w:r>
        <w:t>support</w:t>
      </w:r>
      <w:r>
        <w:rPr>
          <w:spacing w:val="23"/>
        </w:rPr>
        <w:t xml:space="preserve"> </w:t>
      </w:r>
      <w:r>
        <w:t>of development and test teams, working closely with software and hardware developers, on both</w:t>
      </w:r>
      <w:r>
        <w:t xml:space="preserve"> embedded systems and EMS.</w:t>
      </w:r>
    </w:p>
    <w:p w:rsidR="00714A4D" w:rsidRDefault="0067634E">
      <w:pPr>
        <w:spacing w:before="80" w:line="249" w:lineRule="auto"/>
        <w:ind w:left="300" w:right="86" w:hanging="170"/>
        <w:jc w:val="both"/>
      </w:pPr>
      <w:r>
        <w:rPr>
          <w:noProof/>
        </w:rPr>
        <w:lastRenderedPageBreak/>
        <mc:AlternateContent>
          <mc:Choice Requires="wpg">
            <w:drawing>
              <wp:anchor distT="0" distB="0" distL="114300" distR="114300" simplePos="0" relativeHeight="251658240" behindDoc="1" locked="0" layoutInCell="1" allowOverlap="1">
                <wp:simplePos x="0" y="0"/>
                <wp:positionH relativeFrom="page">
                  <wp:posOffset>584200</wp:posOffset>
                </wp:positionH>
                <wp:positionV relativeFrom="page">
                  <wp:posOffset>9145270</wp:posOffset>
                </wp:positionV>
                <wp:extent cx="6832600" cy="0"/>
                <wp:effectExtent l="0" t="1270" r="12700" b="1143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2600" cy="0"/>
                          <a:chOff x="920" y="14403"/>
                          <a:chExt cx="10760" cy="0"/>
                        </a:xfrm>
                      </wpg:grpSpPr>
                      <wps:wsp>
                        <wps:cNvPr id="8" name="Freeform 7"/>
                        <wps:cNvSpPr>
                          <a:spLocks/>
                        </wps:cNvSpPr>
                        <wps:spPr bwMode="auto">
                          <a:xfrm>
                            <a:off x="920" y="14403"/>
                            <a:ext cx="10760" cy="0"/>
                          </a:xfrm>
                          <a:custGeom>
                            <a:avLst/>
                            <a:gdLst>
                              <a:gd name="T0" fmla="+- 0 920 920"/>
                              <a:gd name="T1" fmla="*/ T0 w 10760"/>
                              <a:gd name="T2" fmla="+- 0 11680 920"/>
                              <a:gd name="T3" fmla="*/ T2 w 10760"/>
                            </a:gdLst>
                            <a:ahLst/>
                            <a:cxnLst>
                              <a:cxn ang="0">
                                <a:pos x="T1" y="0"/>
                              </a:cxn>
                              <a:cxn ang="0">
                                <a:pos x="T3" y="0"/>
                              </a:cxn>
                            </a:cxnLst>
                            <a:rect l="0" t="0" r="r" b="b"/>
                            <a:pathLst>
                              <a:path w="10760">
                                <a:moveTo>
                                  <a:pt x="0" y="0"/>
                                </a:moveTo>
                                <a:lnTo>
                                  <a:pt x="10760" y="0"/>
                                </a:lnTo>
                              </a:path>
                            </a:pathLst>
                          </a:custGeom>
                          <a:noFill/>
                          <a:ln w="35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46pt;margin-top:720.1pt;width:538pt;height:0;z-index:-251658240;mso-position-horizontal-relative:page;mso-position-vertical-relative:page" coordorigin="920,14403" coordsize="107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">
                <v:polyline id="Freeform 7" o:spid="_x0000_s1027" style="position:absolute;visibility:visible;mso-wrap-style:square;v-text-anchor:top" points="920,14403,11680,14403" coordsize="107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7HVxwAAA&#10;ANoAAAAPAAAAZHJzL2Rvd25yZXYueG1sRE/LisIwFN0L8w/hCrPTVBci1bQ4DuKgMOBj4fLaXNsy&#10;zU1Nota/N4sBl4fznuedacSdnK8tKxgNExDEhdU1lwqOh9VgCsIHZI2NZVLwJA959tGbY6rtg3d0&#10;34dSxBD2KSqoQmhTKX1RkUE/tC1x5C7WGQwRulJqh48Ybho5TpKJNFhzbKiwpWVFxd/+ZhSct270&#10;/bvG5GtzPtmpmVzXN74q9dnvFjMQgbrwFv+7f7SCuDVeiTdAZi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R7HVxwAAAANoAAAAPAAAAAAAAAAAAAAAAAJcCAABkcnMvZG93bnJl&#10;di54bWxQSwUGAAAAAAQABAD1AAAAhAMAAAAA&#10;" filled="f" strokeweight="3594emu">
                  <v:path arrowok="t" o:connecttype="custom" o:connectlocs="0,0;10760,0" o:connectangles="0,0"/>
                </v:polyline>
                <w10:wrap anchorx="page" anchory="page"/>
              </v:group>
            </w:pict>
          </mc:Fallback>
        </mc:AlternateContent>
      </w:r>
      <w:r>
        <w:rPr>
          <w:b/>
        </w:rPr>
        <w:t xml:space="preserve">•  </w:t>
      </w:r>
      <w:r>
        <w:t>Skills:</w:t>
      </w:r>
      <w:r>
        <w:rPr>
          <w:spacing w:val="2"/>
        </w:rPr>
        <w:t xml:space="preserve"> </w:t>
      </w:r>
      <w:r>
        <w:t>Java,</w:t>
      </w:r>
      <w:r>
        <w:rPr>
          <w:spacing w:val="2"/>
        </w:rPr>
        <w:t xml:space="preserve"> </w:t>
      </w:r>
      <w:r>
        <w:t>C,</w:t>
      </w:r>
      <w:r>
        <w:rPr>
          <w:spacing w:val="2"/>
        </w:rPr>
        <w:t xml:space="preserve"> </w:t>
      </w:r>
      <w:r>
        <w:t>Python,</w:t>
      </w:r>
      <w:r>
        <w:rPr>
          <w:spacing w:val="2"/>
        </w:rPr>
        <w:t xml:space="preserve"> </w:t>
      </w:r>
      <w:r>
        <w:t>Perl,</w:t>
      </w:r>
      <w:r>
        <w:rPr>
          <w:spacing w:val="2"/>
        </w:rPr>
        <w:t xml:space="preserve"> </w:t>
      </w:r>
      <w:r>
        <w:t>Tcl/Tk,</w:t>
      </w:r>
      <w:r>
        <w:rPr>
          <w:spacing w:val="2"/>
        </w:rPr>
        <w:t xml:space="preserve"> </w:t>
      </w:r>
      <w:r>
        <w:t>Expect,</w:t>
      </w:r>
      <w:r>
        <w:rPr>
          <w:spacing w:val="2"/>
        </w:rPr>
        <w:t xml:space="preserve"> </w:t>
      </w:r>
      <w:r>
        <w:t>XML,</w:t>
      </w:r>
      <w:r>
        <w:rPr>
          <w:spacing w:val="2"/>
        </w:rPr>
        <w:t xml:space="preserve"> </w:t>
      </w:r>
      <w:r>
        <w:t>XSLT,</w:t>
      </w:r>
      <w:r>
        <w:rPr>
          <w:spacing w:val="2"/>
        </w:rPr>
        <w:t xml:space="preserve"> </w:t>
      </w:r>
      <w:r>
        <w:t>Enea</w:t>
      </w:r>
      <w:r>
        <w:rPr>
          <w:spacing w:val="2"/>
        </w:rPr>
        <w:t xml:space="preserve"> </w:t>
      </w:r>
      <w:r>
        <w:t>OSE,</w:t>
      </w:r>
      <w:r>
        <w:rPr>
          <w:spacing w:val="2"/>
        </w:rPr>
        <w:t xml:space="preserve"> </w:t>
      </w:r>
      <w:r>
        <w:t>MySQL,</w:t>
      </w:r>
      <w:r>
        <w:rPr>
          <w:spacing w:val="2"/>
        </w:rPr>
        <w:t xml:space="preserve"> </w:t>
      </w:r>
      <w:r>
        <w:t>Eclipse,</w:t>
      </w:r>
      <w:r>
        <w:rPr>
          <w:spacing w:val="2"/>
        </w:rPr>
        <w:t xml:space="preserve"> </w:t>
      </w:r>
      <w:r>
        <w:t>JBoss,</w:t>
      </w:r>
      <w:r>
        <w:rPr>
          <w:spacing w:val="2"/>
        </w:rPr>
        <w:t xml:space="preserve"> </w:t>
      </w:r>
      <w:r>
        <w:t>JUnit4,</w:t>
      </w:r>
      <w:r>
        <w:rPr>
          <w:spacing w:val="2"/>
        </w:rPr>
        <w:t xml:space="preserve"> </w:t>
      </w:r>
      <w:r>
        <w:t>Ant,</w:t>
      </w:r>
      <w:r>
        <w:rPr>
          <w:spacing w:val="2"/>
        </w:rPr>
        <w:t xml:space="preserve"> </w:t>
      </w:r>
      <w:r>
        <w:t>Log4j,</w:t>
      </w:r>
      <w:r>
        <w:rPr>
          <w:spacing w:val="2"/>
        </w:rPr>
        <w:t xml:space="preserve"> </w:t>
      </w:r>
      <w:r>
        <w:t>Cisco</w:t>
      </w:r>
      <w:r>
        <w:rPr>
          <w:spacing w:val="2"/>
        </w:rPr>
        <w:t xml:space="preserve"> </w:t>
      </w:r>
      <w:r>
        <w:t>IOS, Juniper JunOS, SonicWall firewall, DNS, LACP, OSPF, DHCP.</w:t>
      </w:r>
    </w:p>
    <w:p w:rsidR="00714A4D" w:rsidRDefault="00714A4D">
      <w:pPr>
        <w:spacing w:before="1" w:line="240" w:lineRule="exact"/>
        <w:rPr>
          <w:sz w:val="24"/>
          <w:szCs w:val="24"/>
        </w:rPr>
      </w:pPr>
    </w:p>
    <w:p w:rsidR="00714A4D" w:rsidRDefault="0067634E">
      <w:pPr>
        <w:ind w:left="300"/>
      </w:pPr>
      <w:r>
        <w:rPr>
          <w:b/>
        </w:rPr>
        <w:t>Consultant: Quintron Systems, Inc., Santa M</w:t>
      </w:r>
      <w:r>
        <w:rPr>
          <w:b/>
        </w:rPr>
        <w:t>aria, CA. (Dec 2004 – Apr 2005)</w:t>
      </w:r>
    </w:p>
    <w:p w:rsidR="00714A4D" w:rsidRDefault="00714A4D">
      <w:pPr>
        <w:spacing w:before="10" w:line="240" w:lineRule="exact"/>
        <w:rPr>
          <w:sz w:val="24"/>
          <w:szCs w:val="24"/>
        </w:rPr>
      </w:pPr>
    </w:p>
    <w:p w:rsidR="00714A4D" w:rsidRDefault="0067634E">
      <w:pPr>
        <w:spacing w:line="250" w:lineRule="auto"/>
        <w:ind w:left="300" w:right="86" w:hanging="170"/>
        <w:jc w:val="both"/>
      </w:pPr>
      <w:r>
        <w:rPr>
          <w:b/>
        </w:rPr>
        <w:t xml:space="preserve">•  </w:t>
      </w:r>
      <w:r>
        <w:t>Java</w:t>
      </w:r>
      <w:r>
        <w:rPr>
          <w:spacing w:val="20"/>
        </w:rPr>
        <w:t xml:space="preserve"> </w:t>
      </w:r>
      <w:r>
        <w:t>code</w:t>
      </w:r>
      <w:r>
        <w:rPr>
          <w:spacing w:val="20"/>
        </w:rPr>
        <w:t xml:space="preserve"> </w:t>
      </w:r>
      <w:r>
        <w:t>integrating</w:t>
      </w:r>
      <w:r>
        <w:rPr>
          <w:spacing w:val="20"/>
        </w:rPr>
        <w:t xml:space="preserve"> </w:t>
      </w:r>
      <w:r>
        <w:t>Facial</w:t>
      </w:r>
      <w:r>
        <w:rPr>
          <w:spacing w:val="20"/>
        </w:rPr>
        <w:t xml:space="preserve"> </w:t>
      </w:r>
      <w:r>
        <w:t>Biometric</w:t>
      </w:r>
      <w:r>
        <w:rPr>
          <w:spacing w:val="20"/>
        </w:rPr>
        <w:t xml:space="preserve"> </w:t>
      </w:r>
      <w:r>
        <w:t>Devices</w:t>
      </w:r>
      <w:r>
        <w:rPr>
          <w:spacing w:val="20"/>
        </w:rPr>
        <w:t xml:space="preserve"> </w:t>
      </w:r>
      <w:r>
        <w:t>for</w:t>
      </w:r>
      <w:r>
        <w:rPr>
          <w:spacing w:val="20"/>
        </w:rPr>
        <w:t xml:space="preserve"> </w:t>
      </w:r>
      <w:r>
        <w:t>an</w:t>
      </w:r>
      <w:r>
        <w:rPr>
          <w:spacing w:val="20"/>
        </w:rPr>
        <w:t xml:space="preserve"> </w:t>
      </w:r>
      <w:r>
        <w:t>Access-Control</w:t>
      </w:r>
      <w:r>
        <w:rPr>
          <w:spacing w:val="20"/>
        </w:rPr>
        <w:t xml:space="preserve"> </w:t>
      </w:r>
      <w:r>
        <w:t>System.</w:t>
      </w:r>
      <w:r>
        <w:rPr>
          <w:spacing w:val="20"/>
        </w:rPr>
        <w:t xml:space="preserve"> </w:t>
      </w:r>
      <w:r>
        <w:t>Plug-in</w:t>
      </w:r>
      <w:r>
        <w:rPr>
          <w:spacing w:val="20"/>
        </w:rPr>
        <w:t xml:space="preserve"> </w:t>
      </w:r>
      <w:r>
        <w:t>modules</w:t>
      </w:r>
      <w:r>
        <w:rPr>
          <w:spacing w:val="20"/>
        </w:rPr>
        <w:t xml:space="preserve"> </w:t>
      </w:r>
      <w:r>
        <w:t>supporting</w:t>
      </w:r>
      <w:r>
        <w:rPr>
          <w:spacing w:val="20"/>
        </w:rPr>
        <w:t xml:space="preserve"> </w:t>
      </w:r>
      <w:r>
        <w:t>distributed</w:t>
      </w:r>
      <w:r>
        <w:rPr>
          <w:spacing w:val="20"/>
        </w:rPr>
        <w:t xml:space="preserve"> </w:t>
      </w:r>
      <w:r>
        <w:t xml:space="preserve">facial biometric devices. Implemented use cases for subject enrollment, standalone identification, and </w:t>
      </w:r>
      <w:r>
        <w:t>verification in conjunction with card readers.</w:t>
      </w:r>
    </w:p>
    <w:p w:rsidR="00714A4D" w:rsidRDefault="0067634E">
      <w:pPr>
        <w:spacing w:before="1"/>
        <w:ind w:left="130"/>
      </w:pPr>
      <w:r>
        <w:rPr>
          <w:b/>
        </w:rPr>
        <w:t xml:space="preserve">•  </w:t>
      </w:r>
      <w:r>
        <w:t>Multi-threaded</w:t>
      </w:r>
      <w:r>
        <w:rPr>
          <w:spacing w:val="-3"/>
        </w:rPr>
        <w:t xml:space="preserve"> </w:t>
      </w:r>
      <w:r>
        <w:t>application,</w:t>
      </w:r>
      <w:r>
        <w:rPr>
          <w:spacing w:val="-3"/>
        </w:rPr>
        <w:t xml:space="preserve"> </w:t>
      </w:r>
      <w:r>
        <w:t>device</w:t>
      </w:r>
      <w:r>
        <w:rPr>
          <w:spacing w:val="-3"/>
        </w:rPr>
        <w:t xml:space="preserve"> </w:t>
      </w:r>
      <w:r>
        <w:t>drivers,</w:t>
      </w:r>
      <w:r>
        <w:rPr>
          <w:spacing w:val="-3"/>
        </w:rPr>
        <w:t xml:space="preserve"> </w:t>
      </w:r>
      <w:r>
        <w:t>and</w:t>
      </w:r>
      <w:r>
        <w:rPr>
          <w:spacing w:val="-3"/>
        </w:rPr>
        <w:t xml:space="preserve"> </w:t>
      </w:r>
      <w:r>
        <w:t>Java</w:t>
      </w:r>
      <w:r>
        <w:rPr>
          <w:spacing w:val="-3"/>
        </w:rPr>
        <w:t xml:space="preserve"> </w:t>
      </w:r>
      <w:r>
        <w:t>SWT/JFace</w:t>
      </w:r>
      <w:r>
        <w:rPr>
          <w:spacing w:val="-3"/>
        </w:rPr>
        <w:t xml:space="preserve"> </w:t>
      </w:r>
      <w:r>
        <w:t>GUI</w:t>
      </w:r>
      <w:r>
        <w:rPr>
          <w:spacing w:val="-3"/>
        </w:rPr>
        <w:t xml:space="preserve"> </w:t>
      </w:r>
      <w:r>
        <w:t>interfaces,</w:t>
      </w:r>
      <w:r>
        <w:rPr>
          <w:spacing w:val="-3"/>
        </w:rPr>
        <w:t xml:space="preserve"> </w:t>
      </w:r>
      <w:r>
        <w:t>with</w:t>
      </w:r>
      <w:r>
        <w:rPr>
          <w:spacing w:val="-3"/>
        </w:rPr>
        <w:t xml:space="preserve"> </w:t>
      </w:r>
      <w:r>
        <w:t>a</w:t>
      </w:r>
      <w:r>
        <w:rPr>
          <w:spacing w:val="-3"/>
        </w:rPr>
        <w:t xml:space="preserve"> </w:t>
      </w:r>
      <w:r>
        <w:t>persistent</w:t>
      </w:r>
      <w:r>
        <w:rPr>
          <w:spacing w:val="-3"/>
        </w:rPr>
        <w:t xml:space="preserve"> </w:t>
      </w:r>
      <w:r>
        <w:t>store</w:t>
      </w:r>
      <w:r>
        <w:rPr>
          <w:spacing w:val="-3"/>
        </w:rPr>
        <w:t xml:space="preserve"> </w:t>
      </w:r>
      <w:r>
        <w:t>managed</w:t>
      </w:r>
      <w:r>
        <w:rPr>
          <w:spacing w:val="-3"/>
        </w:rPr>
        <w:t xml:space="preserve"> </w:t>
      </w:r>
      <w:r>
        <w:t>with</w:t>
      </w:r>
      <w:r>
        <w:rPr>
          <w:spacing w:val="-3"/>
        </w:rPr>
        <w:t xml:space="preserve"> </w:t>
      </w:r>
      <w:r>
        <w:t>Hibernate.</w:t>
      </w:r>
    </w:p>
    <w:p w:rsidR="00714A4D" w:rsidRDefault="0067634E">
      <w:pPr>
        <w:spacing w:before="10" w:line="249" w:lineRule="auto"/>
        <w:ind w:left="300" w:right="86" w:hanging="170"/>
        <w:jc w:val="both"/>
      </w:pPr>
      <w:r>
        <w:rPr>
          <w:b/>
        </w:rPr>
        <w:t xml:space="preserve">•  </w:t>
      </w:r>
      <w:r>
        <w:t>Cross-platform</w:t>
      </w:r>
      <w:r>
        <w:rPr>
          <w:spacing w:val="14"/>
        </w:rPr>
        <w:t xml:space="preserve"> </w:t>
      </w:r>
      <w:r>
        <w:t>access</w:t>
      </w:r>
      <w:r>
        <w:rPr>
          <w:spacing w:val="14"/>
        </w:rPr>
        <w:t xml:space="preserve"> </w:t>
      </w:r>
      <w:r>
        <w:t>control</w:t>
      </w:r>
      <w:r>
        <w:rPr>
          <w:spacing w:val="14"/>
        </w:rPr>
        <w:t xml:space="preserve"> </w:t>
      </w:r>
      <w:r>
        <w:t>system</w:t>
      </w:r>
      <w:r>
        <w:rPr>
          <w:spacing w:val="14"/>
        </w:rPr>
        <w:t xml:space="preserve"> </w:t>
      </w:r>
      <w:r>
        <w:t>supported</w:t>
      </w:r>
      <w:r>
        <w:rPr>
          <w:spacing w:val="14"/>
        </w:rPr>
        <w:t xml:space="preserve"> </w:t>
      </w:r>
      <w:r>
        <w:t>Windows</w:t>
      </w:r>
      <w:r>
        <w:rPr>
          <w:spacing w:val="14"/>
        </w:rPr>
        <w:t xml:space="preserve"> </w:t>
      </w:r>
      <w:r>
        <w:t>and</w:t>
      </w:r>
      <w:r>
        <w:rPr>
          <w:spacing w:val="14"/>
        </w:rPr>
        <w:t xml:space="preserve"> </w:t>
      </w:r>
      <w:r>
        <w:t>Linux,</w:t>
      </w:r>
      <w:r>
        <w:rPr>
          <w:spacing w:val="14"/>
        </w:rPr>
        <w:t xml:space="preserve"> </w:t>
      </w:r>
      <w:r>
        <w:t>and</w:t>
      </w:r>
      <w:r>
        <w:rPr>
          <w:spacing w:val="14"/>
        </w:rPr>
        <w:t xml:space="preserve"> </w:t>
      </w:r>
      <w:r>
        <w:t>was</w:t>
      </w:r>
      <w:r>
        <w:rPr>
          <w:spacing w:val="14"/>
        </w:rPr>
        <w:t xml:space="preserve"> </w:t>
      </w:r>
      <w:r>
        <w:t>database-independent,</w:t>
      </w:r>
      <w:r>
        <w:rPr>
          <w:spacing w:val="14"/>
        </w:rPr>
        <w:t xml:space="preserve"> </w:t>
      </w:r>
      <w:r>
        <w:t>supporting</w:t>
      </w:r>
      <w:r>
        <w:rPr>
          <w:spacing w:val="14"/>
        </w:rPr>
        <w:t xml:space="preserve"> </w:t>
      </w:r>
      <w:r>
        <w:t>SQL</w:t>
      </w:r>
      <w:r>
        <w:rPr>
          <w:spacing w:val="14"/>
        </w:rPr>
        <w:t xml:space="preserve"> </w:t>
      </w:r>
      <w:r>
        <w:t>Server, Sybase, Oracle, MySQL, embedded databases, and more.</w:t>
      </w:r>
    </w:p>
    <w:p w:rsidR="00714A4D" w:rsidRDefault="0067634E">
      <w:pPr>
        <w:spacing w:before="1"/>
        <w:ind w:left="130"/>
      </w:pPr>
      <w:r>
        <w:rPr>
          <w:b/>
        </w:rPr>
        <w:t xml:space="preserve">•  </w:t>
      </w:r>
      <w:r>
        <w:t>This was a telecommute development environment.</w:t>
      </w:r>
    </w:p>
    <w:p w:rsidR="00714A4D" w:rsidRDefault="0067634E">
      <w:pPr>
        <w:spacing w:before="10"/>
        <w:ind w:left="130"/>
      </w:pPr>
      <w:r>
        <w:rPr>
          <w:b/>
        </w:rPr>
        <w:t xml:space="preserve">•  </w:t>
      </w:r>
      <w:r>
        <w:t>Skills: Java, SWT/JFace, Hibernate, HSQLDB, SQLServer, Eclipse, JUnit, Apache Ant, Apache Log4j.</w:t>
      </w:r>
    </w:p>
    <w:p w:rsidR="00714A4D" w:rsidRDefault="00714A4D">
      <w:pPr>
        <w:spacing w:before="10" w:line="240" w:lineRule="exact"/>
        <w:rPr>
          <w:sz w:val="24"/>
          <w:szCs w:val="24"/>
        </w:rPr>
      </w:pPr>
    </w:p>
    <w:p w:rsidR="00714A4D" w:rsidRDefault="0067634E">
      <w:pPr>
        <w:ind w:left="300"/>
      </w:pPr>
      <w:r>
        <w:rPr>
          <w:b/>
        </w:rPr>
        <w:t>Consul</w:t>
      </w:r>
      <w:r>
        <w:rPr>
          <w:b/>
        </w:rPr>
        <w:t>tant: Cellular Specialties, Inc., Manchester, NH. (Dec 2004 – Apr 2005)</w:t>
      </w:r>
    </w:p>
    <w:p w:rsidR="00714A4D" w:rsidRDefault="00714A4D">
      <w:pPr>
        <w:spacing w:before="10" w:line="240" w:lineRule="exact"/>
        <w:rPr>
          <w:sz w:val="24"/>
          <w:szCs w:val="24"/>
        </w:rPr>
      </w:pPr>
    </w:p>
    <w:p w:rsidR="00714A4D" w:rsidRDefault="0067634E">
      <w:pPr>
        <w:spacing w:line="250" w:lineRule="auto"/>
        <w:ind w:left="300" w:right="86" w:hanging="170"/>
        <w:jc w:val="both"/>
      </w:pPr>
      <w:r>
        <w:rPr>
          <w:b/>
        </w:rPr>
        <w:t xml:space="preserve">•  </w:t>
      </w:r>
      <w:r>
        <w:t>Embedded</w:t>
      </w:r>
      <w:r>
        <w:rPr>
          <w:spacing w:val="2"/>
        </w:rPr>
        <w:t xml:space="preserve"> </w:t>
      </w:r>
      <w:r>
        <w:t>software</w:t>
      </w:r>
      <w:r>
        <w:rPr>
          <w:spacing w:val="2"/>
        </w:rPr>
        <w:t xml:space="preserve"> </w:t>
      </w:r>
      <w:r>
        <w:t>for</w:t>
      </w:r>
      <w:r>
        <w:rPr>
          <w:spacing w:val="2"/>
        </w:rPr>
        <w:t xml:space="preserve"> </w:t>
      </w:r>
      <w:r>
        <w:t>a</w:t>
      </w:r>
      <w:r>
        <w:rPr>
          <w:spacing w:val="2"/>
        </w:rPr>
        <w:t xml:space="preserve"> </w:t>
      </w:r>
      <w:r>
        <w:t>Digital</w:t>
      </w:r>
      <w:r>
        <w:rPr>
          <w:spacing w:val="2"/>
        </w:rPr>
        <w:t xml:space="preserve"> </w:t>
      </w:r>
      <w:r>
        <w:t>Repeater</w:t>
      </w:r>
      <w:r>
        <w:rPr>
          <w:spacing w:val="2"/>
        </w:rPr>
        <w:t xml:space="preserve"> </w:t>
      </w:r>
      <w:r>
        <w:t>(Bi-Directional</w:t>
      </w:r>
      <w:r>
        <w:rPr>
          <w:spacing w:val="2"/>
        </w:rPr>
        <w:t xml:space="preserve"> </w:t>
      </w:r>
      <w:r>
        <w:t>Amplifier)</w:t>
      </w:r>
      <w:r>
        <w:rPr>
          <w:spacing w:val="2"/>
        </w:rPr>
        <w:t xml:space="preserve"> </w:t>
      </w:r>
      <w:r>
        <w:t>for</w:t>
      </w:r>
      <w:r>
        <w:rPr>
          <w:spacing w:val="2"/>
        </w:rPr>
        <w:t xml:space="preserve"> </w:t>
      </w:r>
      <w:r>
        <w:t>in-building</w:t>
      </w:r>
      <w:r>
        <w:rPr>
          <w:spacing w:val="2"/>
        </w:rPr>
        <w:t xml:space="preserve"> </w:t>
      </w:r>
      <w:r>
        <w:t>wireless</w:t>
      </w:r>
      <w:r>
        <w:rPr>
          <w:spacing w:val="2"/>
        </w:rPr>
        <w:t xml:space="preserve"> </w:t>
      </w:r>
      <w:r>
        <w:t>solutions.</w:t>
      </w:r>
      <w:r>
        <w:rPr>
          <w:spacing w:val="2"/>
        </w:rPr>
        <w:t xml:space="preserve"> </w:t>
      </w:r>
      <w:r>
        <w:t>SNMP</w:t>
      </w:r>
      <w:r>
        <w:rPr>
          <w:spacing w:val="2"/>
        </w:rPr>
        <w:t xml:space="preserve"> </w:t>
      </w:r>
      <w:r>
        <w:t>MIB</w:t>
      </w:r>
      <w:r>
        <w:rPr>
          <w:spacing w:val="2"/>
        </w:rPr>
        <w:t xml:space="preserve"> </w:t>
      </w:r>
      <w:r>
        <w:t>and</w:t>
      </w:r>
      <w:r>
        <w:rPr>
          <w:spacing w:val="2"/>
        </w:rPr>
        <w:t xml:space="preserve"> </w:t>
      </w:r>
      <w:r>
        <w:t>agent; event reporting protocol; inter-process communication, c</w:t>
      </w:r>
      <w:r>
        <w:t>ommand line interpreter; low-level hardware interfaces for SPI, I2C, PCMCIA, USB, A/D, digital I/O.</w:t>
      </w:r>
    </w:p>
    <w:p w:rsidR="00714A4D" w:rsidRDefault="0067634E">
      <w:pPr>
        <w:spacing w:before="1"/>
        <w:ind w:left="130"/>
      </w:pPr>
      <w:r>
        <w:rPr>
          <w:b/>
        </w:rPr>
        <w:t xml:space="preserve">•  </w:t>
      </w:r>
      <w:r>
        <w:t>Introduced</w:t>
      </w:r>
      <w:r>
        <w:rPr>
          <w:spacing w:val="7"/>
        </w:rPr>
        <w:t xml:space="preserve"> </w:t>
      </w:r>
      <w:r>
        <w:t>software</w:t>
      </w:r>
      <w:r>
        <w:rPr>
          <w:spacing w:val="7"/>
        </w:rPr>
        <w:t xml:space="preserve"> </w:t>
      </w:r>
      <w:r>
        <w:t>engineering</w:t>
      </w:r>
      <w:r>
        <w:rPr>
          <w:spacing w:val="7"/>
        </w:rPr>
        <w:t xml:space="preserve"> </w:t>
      </w:r>
      <w:r>
        <w:t>practices;</w:t>
      </w:r>
      <w:r>
        <w:rPr>
          <w:spacing w:val="7"/>
        </w:rPr>
        <w:t xml:space="preserve"> </w:t>
      </w:r>
      <w:r>
        <w:t>source</w:t>
      </w:r>
      <w:r>
        <w:rPr>
          <w:spacing w:val="7"/>
        </w:rPr>
        <w:t xml:space="preserve"> </w:t>
      </w:r>
      <w:r>
        <w:t>code</w:t>
      </w:r>
      <w:r>
        <w:rPr>
          <w:spacing w:val="7"/>
        </w:rPr>
        <w:t xml:space="preserve"> </w:t>
      </w:r>
      <w:r>
        <w:t>control;</w:t>
      </w:r>
      <w:r>
        <w:rPr>
          <w:spacing w:val="7"/>
        </w:rPr>
        <w:t xml:space="preserve"> </w:t>
      </w:r>
      <w:r>
        <w:t>software</w:t>
      </w:r>
      <w:r>
        <w:rPr>
          <w:spacing w:val="7"/>
        </w:rPr>
        <w:t xml:space="preserve"> </w:t>
      </w:r>
      <w:r>
        <w:t>defect</w:t>
      </w:r>
      <w:r>
        <w:rPr>
          <w:spacing w:val="7"/>
        </w:rPr>
        <w:t xml:space="preserve"> </w:t>
      </w:r>
      <w:r>
        <w:t>management;</w:t>
      </w:r>
      <w:r>
        <w:rPr>
          <w:spacing w:val="7"/>
        </w:rPr>
        <w:t xml:space="preserve"> </w:t>
      </w:r>
      <w:r>
        <w:t>software</w:t>
      </w:r>
      <w:r>
        <w:rPr>
          <w:spacing w:val="7"/>
        </w:rPr>
        <w:t xml:space="preserve"> </w:t>
      </w:r>
      <w:r>
        <w:t>life</w:t>
      </w:r>
      <w:r>
        <w:rPr>
          <w:spacing w:val="7"/>
        </w:rPr>
        <w:t xml:space="preserve"> </w:t>
      </w:r>
      <w:r>
        <w:t>cycle</w:t>
      </w:r>
      <w:r>
        <w:rPr>
          <w:spacing w:val="7"/>
        </w:rPr>
        <w:t xml:space="preserve"> </w:t>
      </w:r>
      <w:r>
        <w:t>management;</w:t>
      </w:r>
    </w:p>
    <w:p w:rsidR="00714A4D" w:rsidRDefault="0067634E">
      <w:pPr>
        <w:spacing w:before="9"/>
        <w:ind w:left="300"/>
      </w:pPr>
      <w:r>
        <w:t>mentored team members.</w:t>
      </w:r>
    </w:p>
    <w:p w:rsidR="00714A4D" w:rsidRDefault="0067634E">
      <w:pPr>
        <w:spacing w:before="10" w:line="249" w:lineRule="auto"/>
        <w:ind w:left="300" w:right="86" w:hanging="170"/>
        <w:jc w:val="both"/>
      </w:pPr>
      <w:r>
        <w:rPr>
          <w:b/>
        </w:rPr>
        <w:t xml:space="preserve">•  </w:t>
      </w:r>
      <w:r>
        <w:t>Skills:</w:t>
      </w:r>
      <w:r>
        <w:rPr>
          <w:spacing w:val="7"/>
        </w:rPr>
        <w:t xml:space="preserve"> </w:t>
      </w:r>
      <w:r>
        <w:t>C,</w:t>
      </w:r>
      <w:r>
        <w:rPr>
          <w:spacing w:val="7"/>
        </w:rPr>
        <w:t xml:space="preserve"> </w:t>
      </w:r>
      <w:r>
        <w:t>Tcl,</w:t>
      </w:r>
      <w:r>
        <w:rPr>
          <w:spacing w:val="7"/>
        </w:rPr>
        <w:t xml:space="preserve"> </w:t>
      </w:r>
      <w:r>
        <w:t>Expect,</w:t>
      </w:r>
      <w:r>
        <w:rPr>
          <w:spacing w:val="7"/>
        </w:rPr>
        <w:t xml:space="preserve"> </w:t>
      </w:r>
      <w:r>
        <w:t>Perl,</w:t>
      </w:r>
      <w:r>
        <w:rPr>
          <w:spacing w:val="7"/>
        </w:rPr>
        <w:t xml:space="preserve"> </w:t>
      </w:r>
      <w:r>
        <w:t>SNMP,</w:t>
      </w:r>
      <w:r>
        <w:rPr>
          <w:spacing w:val="7"/>
        </w:rPr>
        <w:t xml:space="preserve"> </w:t>
      </w:r>
      <w:r>
        <w:t>Embedded</w:t>
      </w:r>
      <w:r>
        <w:rPr>
          <w:spacing w:val="7"/>
        </w:rPr>
        <w:t xml:space="preserve"> </w:t>
      </w:r>
      <w:r>
        <w:t>Linux,</w:t>
      </w:r>
      <w:r>
        <w:rPr>
          <w:spacing w:val="7"/>
        </w:rPr>
        <w:t xml:space="preserve"> </w:t>
      </w:r>
      <w:r>
        <w:t>User-Mode</w:t>
      </w:r>
      <w:r>
        <w:rPr>
          <w:spacing w:val="7"/>
        </w:rPr>
        <w:t xml:space="preserve"> </w:t>
      </w:r>
      <w:r>
        <w:t>Linux,</w:t>
      </w:r>
      <w:r>
        <w:rPr>
          <w:spacing w:val="7"/>
        </w:rPr>
        <w:t xml:space="preserve"> </w:t>
      </w:r>
      <w:r>
        <w:t>Linux</w:t>
      </w:r>
      <w:r>
        <w:rPr>
          <w:spacing w:val="7"/>
        </w:rPr>
        <w:t xml:space="preserve"> </w:t>
      </w:r>
      <w:r>
        <w:t>From</w:t>
      </w:r>
      <w:r>
        <w:rPr>
          <w:spacing w:val="7"/>
        </w:rPr>
        <w:t xml:space="preserve"> </w:t>
      </w:r>
      <w:r>
        <w:t>Scratch,</w:t>
      </w:r>
      <w:r>
        <w:rPr>
          <w:spacing w:val="7"/>
        </w:rPr>
        <w:t xml:space="preserve"> </w:t>
      </w:r>
      <w:r>
        <w:t>Red</w:t>
      </w:r>
      <w:r>
        <w:rPr>
          <w:spacing w:val="7"/>
        </w:rPr>
        <w:t xml:space="preserve"> </w:t>
      </w:r>
      <w:r>
        <w:t>Hat</w:t>
      </w:r>
      <w:r>
        <w:rPr>
          <w:spacing w:val="7"/>
        </w:rPr>
        <w:t xml:space="preserve"> </w:t>
      </w:r>
      <w:r>
        <w:t>Linux,</w:t>
      </w:r>
      <w:r>
        <w:rPr>
          <w:spacing w:val="7"/>
        </w:rPr>
        <w:t xml:space="preserve"> </w:t>
      </w:r>
      <w:r>
        <w:t>CVS,</w:t>
      </w:r>
      <w:r>
        <w:rPr>
          <w:spacing w:val="7"/>
        </w:rPr>
        <w:t xml:space="preserve"> </w:t>
      </w:r>
      <w:r>
        <w:t>Bugzilla, MySQL.</w:t>
      </w:r>
    </w:p>
    <w:p w:rsidR="00714A4D" w:rsidRDefault="00714A4D">
      <w:pPr>
        <w:spacing w:before="1" w:line="240" w:lineRule="exact"/>
        <w:rPr>
          <w:sz w:val="24"/>
          <w:szCs w:val="24"/>
        </w:rPr>
      </w:pPr>
    </w:p>
    <w:p w:rsidR="00714A4D" w:rsidRDefault="0067634E">
      <w:pPr>
        <w:ind w:left="300"/>
      </w:pPr>
      <w:r>
        <w:rPr>
          <w:b/>
        </w:rPr>
        <w:t>Consultant: Envisn, Incorporated, Bolton, MA. (May 2004 – Sep 2004)</w:t>
      </w:r>
    </w:p>
    <w:p w:rsidR="00714A4D" w:rsidRDefault="00714A4D">
      <w:pPr>
        <w:spacing w:before="10" w:line="240" w:lineRule="exact"/>
        <w:rPr>
          <w:sz w:val="24"/>
          <w:szCs w:val="24"/>
        </w:rPr>
      </w:pPr>
    </w:p>
    <w:p w:rsidR="00714A4D" w:rsidRDefault="0067634E">
      <w:pPr>
        <w:spacing w:line="250" w:lineRule="auto"/>
        <w:ind w:left="300" w:right="85" w:hanging="170"/>
        <w:jc w:val="both"/>
      </w:pPr>
      <w:r>
        <w:rPr>
          <w:b/>
        </w:rPr>
        <w:t xml:space="preserve">•  </w:t>
      </w:r>
      <w:r>
        <w:t>Framework</w:t>
      </w:r>
      <w:r>
        <w:rPr>
          <w:spacing w:val="28"/>
        </w:rPr>
        <w:t xml:space="preserve"> </w:t>
      </w:r>
      <w:r>
        <w:t>for</w:t>
      </w:r>
      <w:r>
        <w:rPr>
          <w:spacing w:val="28"/>
        </w:rPr>
        <w:t xml:space="preserve"> </w:t>
      </w:r>
      <w:r>
        <w:t>integrating</w:t>
      </w:r>
      <w:r>
        <w:rPr>
          <w:spacing w:val="28"/>
        </w:rPr>
        <w:t xml:space="preserve"> </w:t>
      </w:r>
      <w:r>
        <w:t>new</w:t>
      </w:r>
      <w:r>
        <w:rPr>
          <w:spacing w:val="28"/>
        </w:rPr>
        <w:t xml:space="preserve"> </w:t>
      </w:r>
      <w:r>
        <w:t>applications</w:t>
      </w:r>
      <w:r>
        <w:rPr>
          <w:spacing w:val="28"/>
        </w:rPr>
        <w:t xml:space="preserve"> </w:t>
      </w:r>
      <w:r>
        <w:t>with</w:t>
      </w:r>
      <w:r>
        <w:rPr>
          <w:spacing w:val="28"/>
        </w:rPr>
        <w:t xml:space="preserve"> </w:t>
      </w:r>
      <w:r>
        <w:t>the</w:t>
      </w:r>
      <w:r>
        <w:rPr>
          <w:spacing w:val="28"/>
        </w:rPr>
        <w:t xml:space="preserve"> </w:t>
      </w:r>
      <w:r>
        <w:t>Cognos</w:t>
      </w:r>
      <w:r>
        <w:rPr>
          <w:spacing w:val="28"/>
        </w:rPr>
        <w:t xml:space="preserve"> </w:t>
      </w:r>
      <w:r>
        <w:t>ReportNet</w:t>
      </w:r>
      <w:r>
        <w:rPr>
          <w:spacing w:val="28"/>
        </w:rPr>
        <w:t xml:space="preserve"> </w:t>
      </w:r>
      <w:r>
        <w:t>Enterprise</w:t>
      </w:r>
      <w:r>
        <w:rPr>
          <w:spacing w:val="28"/>
        </w:rPr>
        <w:t xml:space="preserve"> </w:t>
      </w:r>
      <w:r>
        <w:t>Business</w:t>
      </w:r>
      <w:r>
        <w:rPr>
          <w:spacing w:val="28"/>
        </w:rPr>
        <w:t xml:space="preserve"> </w:t>
      </w:r>
      <w:r>
        <w:t>Intelligence</w:t>
      </w:r>
      <w:r>
        <w:rPr>
          <w:spacing w:val="28"/>
        </w:rPr>
        <w:t xml:space="preserve"> </w:t>
      </w:r>
      <w:r>
        <w:t>(BI)</w:t>
      </w:r>
      <w:r>
        <w:rPr>
          <w:spacing w:val="28"/>
        </w:rPr>
        <w:t xml:space="preserve"> </w:t>
      </w:r>
      <w:r>
        <w:t>product.</w:t>
      </w:r>
      <w:r>
        <w:rPr>
          <w:spacing w:val="28"/>
        </w:rPr>
        <w:t xml:space="preserve"> </w:t>
      </w:r>
      <w:r>
        <w:t>The solution</w:t>
      </w:r>
      <w:r>
        <w:rPr>
          <w:spacing w:val="-3"/>
        </w:rPr>
        <w:t xml:space="preserve"> </w:t>
      </w:r>
      <w:r>
        <w:t>comprised</w:t>
      </w:r>
      <w:r>
        <w:rPr>
          <w:spacing w:val="-3"/>
        </w:rPr>
        <w:t xml:space="preserve"> </w:t>
      </w:r>
      <w:r>
        <w:t>servlets,</w:t>
      </w:r>
      <w:r>
        <w:rPr>
          <w:spacing w:val="-3"/>
        </w:rPr>
        <w:t xml:space="preserve"> </w:t>
      </w:r>
      <w:r>
        <w:t>XML,</w:t>
      </w:r>
      <w:r>
        <w:rPr>
          <w:spacing w:val="-3"/>
        </w:rPr>
        <w:t xml:space="preserve"> </w:t>
      </w:r>
      <w:r>
        <w:t>XSLT,</w:t>
      </w:r>
      <w:r>
        <w:rPr>
          <w:spacing w:val="-3"/>
        </w:rPr>
        <w:t xml:space="preserve"> </w:t>
      </w:r>
      <w:r>
        <w:t>JavaScript,</w:t>
      </w:r>
      <w:r>
        <w:rPr>
          <w:spacing w:val="-3"/>
        </w:rPr>
        <w:t xml:space="preserve"> </w:t>
      </w:r>
      <w:r>
        <w:t>DHTML</w:t>
      </w:r>
      <w:r>
        <w:rPr>
          <w:spacing w:val="-3"/>
        </w:rPr>
        <w:t xml:space="preserve"> </w:t>
      </w:r>
      <w:r>
        <w:t>and</w:t>
      </w:r>
      <w:r>
        <w:rPr>
          <w:spacing w:val="-3"/>
        </w:rPr>
        <w:t xml:space="preserve"> </w:t>
      </w:r>
      <w:r>
        <w:t>the</w:t>
      </w:r>
      <w:r>
        <w:rPr>
          <w:spacing w:val="-3"/>
        </w:rPr>
        <w:t xml:space="preserve"> </w:t>
      </w:r>
      <w:r>
        <w:t>ReportNet</w:t>
      </w:r>
      <w:r>
        <w:rPr>
          <w:spacing w:val="-3"/>
        </w:rPr>
        <w:t xml:space="preserve"> </w:t>
      </w:r>
      <w:r>
        <w:t>Java</w:t>
      </w:r>
      <w:r>
        <w:rPr>
          <w:spacing w:val="-3"/>
        </w:rPr>
        <w:t xml:space="preserve"> </w:t>
      </w:r>
      <w:r>
        <w:t>SDK,</w:t>
      </w:r>
      <w:r>
        <w:rPr>
          <w:spacing w:val="-3"/>
        </w:rPr>
        <w:t xml:space="preserve"> </w:t>
      </w:r>
      <w:r>
        <w:t>for</w:t>
      </w:r>
      <w:r>
        <w:rPr>
          <w:spacing w:val="-3"/>
        </w:rPr>
        <w:t xml:space="preserve"> </w:t>
      </w:r>
      <w:r>
        <w:t>improved</w:t>
      </w:r>
      <w:r>
        <w:rPr>
          <w:spacing w:val="-3"/>
        </w:rPr>
        <w:t xml:space="preserve"> </w:t>
      </w:r>
      <w:r>
        <w:t>data</w:t>
      </w:r>
      <w:r>
        <w:rPr>
          <w:spacing w:val="-3"/>
        </w:rPr>
        <w:t xml:space="preserve"> </w:t>
      </w:r>
      <w:r>
        <w:t>exploration</w:t>
      </w:r>
      <w:r>
        <w:rPr>
          <w:spacing w:val="-3"/>
        </w:rPr>
        <w:t xml:space="preserve"> </w:t>
      </w:r>
      <w:r>
        <w:t>and integration with Cognos Connection, Report Studio and Query Studio.</w:t>
      </w:r>
    </w:p>
    <w:p w:rsidR="00714A4D" w:rsidRDefault="0067634E">
      <w:pPr>
        <w:spacing w:before="1" w:line="250" w:lineRule="auto"/>
        <w:ind w:left="300" w:right="85" w:hanging="170"/>
        <w:jc w:val="both"/>
      </w:pPr>
      <w:r>
        <w:rPr>
          <w:b/>
        </w:rPr>
        <w:t xml:space="preserve">•  </w:t>
      </w:r>
      <w:r>
        <w:t>Skills:</w:t>
      </w:r>
      <w:r>
        <w:rPr>
          <w:spacing w:val="-12"/>
        </w:rPr>
        <w:t xml:space="preserve"> </w:t>
      </w:r>
      <w:r>
        <w:t>Java,</w:t>
      </w:r>
      <w:r>
        <w:rPr>
          <w:spacing w:val="-12"/>
        </w:rPr>
        <w:t xml:space="preserve"> </w:t>
      </w:r>
      <w:r>
        <w:t>J2EE,</w:t>
      </w:r>
      <w:r>
        <w:rPr>
          <w:spacing w:val="-12"/>
        </w:rPr>
        <w:t xml:space="preserve"> </w:t>
      </w:r>
      <w:r>
        <w:t>J2SE,</w:t>
      </w:r>
      <w:r>
        <w:rPr>
          <w:spacing w:val="-12"/>
        </w:rPr>
        <w:t xml:space="preserve"> </w:t>
      </w:r>
      <w:r>
        <w:t>Servlets,</w:t>
      </w:r>
      <w:r>
        <w:rPr>
          <w:spacing w:val="-12"/>
        </w:rPr>
        <w:t xml:space="preserve"> </w:t>
      </w:r>
      <w:r>
        <w:t>JSPs,</w:t>
      </w:r>
      <w:r>
        <w:rPr>
          <w:spacing w:val="-12"/>
        </w:rPr>
        <w:t xml:space="preserve"> </w:t>
      </w:r>
      <w:r>
        <w:t>XML,</w:t>
      </w:r>
      <w:r>
        <w:rPr>
          <w:spacing w:val="-12"/>
        </w:rPr>
        <w:t xml:space="preserve"> </w:t>
      </w:r>
      <w:r>
        <w:t>XPath,</w:t>
      </w:r>
      <w:r>
        <w:rPr>
          <w:spacing w:val="-12"/>
        </w:rPr>
        <w:t xml:space="preserve"> </w:t>
      </w:r>
      <w:r>
        <w:t>XSL,</w:t>
      </w:r>
      <w:r>
        <w:rPr>
          <w:spacing w:val="-12"/>
        </w:rPr>
        <w:t xml:space="preserve"> </w:t>
      </w:r>
      <w:r>
        <w:t>XSLT,</w:t>
      </w:r>
      <w:r>
        <w:rPr>
          <w:spacing w:val="-12"/>
        </w:rPr>
        <w:t xml:space="preserve"> </w:t>
      </w:r>
      <w:r>
        <w:t>Eclipse,</w:t>
      </w:r>
      <w:r>
        <w:rPr>
          <w:spacing w:val="-12"/>
        </w:rPr>
        <w:t xml:space="preserve"> </w:t>
      </w:r>
      <w:r>
        <w:t>MyEclipse,</w:t>
      </w:r>
      <w:r>
        <w:rPr>
          <w:spacing w:val="-12"/>
        </w:rPr>
        <w:t xml:space="preserve"> </w:t>
      </w:r>
      <w:r>
        <w:t>JavaScript,</w:t>
      </w:r>
      <w:r>
        <w:rPr>
          <w:spacing w:val="-12"/>
        </w:rPr>
        <w:t xml:space="preserve"> </w:t>
      </w:r>
      <w:r>
        <w:t>DOM4j,</w:t>
      </w:r>
      <w:r>
        <w:rPr>
          <w:spacing w:val="-12"/>
        </w:rPr>
        <w:t xml:space="preserve"> </w:t>
      </w:r>
      <w:r>
        <w:t>DOM,</w:t>
      </w:r>
      <w:r>
        <w:rPr>
          <w:spacing w:val="-12"/>
        </w:rPr>
        <w:t xml:space="preserve"> </w:t>
      </w:r>
      <w:r>
        <w:t>SAX,</w:t>
      </w:r>
      <w:r>
        <w:rPr>
          <w:spacing w:val="-12"/>
        </w:rPr>
        <w:t xml:space="preserve"> </w:t>
      </w:r>
      <w:r>
        <w:t>SOAP, WSDL4j,</w:t>
      </w:r>
      <w:r>
        <w:rPr>
          <w:spacing w:val="-14"/>
        </w:rPr>
        <w:t xml:space="preserve"> </w:t>
      </w:r>
      <w:r>
        <w:t>CSS,</w:t>
      </w:r>
      <w:r>
        <w:rPr>
          <w:spacing w:val="-14"/>
        </w:rPr>
        <w:t xml:space="preserve"> </w:t>
      </w:r>
      <w:r>
        <w:t>DHTML,</w:t>
      </w:r>
      <w:r>
        <w:rPr>
          <w:spacing w:val="-14"/>
        </w:rPr>
        <w:t xml:space="preserve"> </w:t>
      </w:r>
      <w:r>
        <w:t>HTML,</w:t>
      </w:r>
      <w:r>
        <w:rPr>
          <w:spacing w:val="-14"/>
        </w:rPr>
        <w:t xml:space="preserve"> </w:t>
      </w:r>
      <w:r>
        <w:t>HTTP,</w:t>
      </w:r>
      <w:r>
        <w:rPr>
          <w:spacing w:val="-14"/>
        </w:rPr>
        <w:t xml:space="preserve"> </w:t>
      </w:r>
      <w:r>
        <w:t>JAXRPC,</w:t>
      </w:r>
      <w:r>
        <w:rPr>
          <w:spacing w:val="-14"/>
        </w:rPr>
        <w:t xml:space="preserve"> </w:t>
      </w:r>
      <w:r>
        <w:t>JSTL,</w:t>
      </w:r>
      <w:r>
        <w:rPr>
          <w:spacing w:val="-14"/>
        </w:rPr>
        <w:t xml:space="preserve"> </w:t>
      </w:r>
      <w:r>
        <w:t>JUnit,</w:t>
      </w:r>
      <w:r>
        <w:rPr>
          <w:spacing w:val="-14"/>
        </w:rPr>
        <w:t xml:space="preserve"> </w:t>
      </w:r>
      <w:r>
        <w:t>SAAJ,</w:t>
      </w:r>
      <w:r>
        <w:rPr>
          <w:spacing w:val="-14"/>
        </w:rPr>
        <w:t xml:space="preserve"> </w:t>
      </w:r>
      <w:r>
        <w:t>Apache</w:t>
      </w:r>
      <w:r>
        <w:rPr>
          <w:spacing w:val="-14"/>
        </w:rPr>
        <w:t xml:space="preserve"> </w:t>
      </w:r>
      <w:r>
        <w:t>Ant,</w:t>
      </w:r>
      <w:r>
        <w:rPr>
          <w:spacing w:val="-14"/>
        </w:rPr>
        <w:t xml:space="preserve"> </w:t>
      </w:r>
      <w:r>
        <w:t>Apache</w:t>
      </w:r>
      <w:r>
        <w:rPr>
          <w:spacing w:val="-14"/>
        </w:rPr>
        <w:t xml:space="preserve"> </w:t>
      </w:r>
      <w:r>
        <w:t>Axis,</w:t>
      </w:r>
      <w:r>
        <w:rPr>
          <w:spacing w:val="-14"/>
        </w:rPr>
        <w:t xml:space="preserve"> </w:t>
      </w:r>
      <w:r>
        <w:t>Apache</w:t>
      </w:r>
      <w:r>
        <w:rPr>
          <w:spacing w:val="-14"/>
        </w:rPr>
        <w:t xml:space="preserve"> </w:t>
      </w:r>
      <w:r>
        <w:t>Commons</w:t>
      </w:r>
      <w:r>
        <w:rPr>
          <w:spacing w:val="-14"/>
        </w:rPr>
        <w:t xml:space="preserve"> </w:t>
      </w:r>
      <w:r>
        <w:t>Discovery, Apache Commons Logging,</w:t>
      </w:r>
      <w:r>
        <w:t xml:space="preserve"> Apache Log4j, Apache Tomcat, Apache Xalan, Apache Xerces, Apache XML Commons, Cognos ReportNet, Sun iPlanet LDAP Server, Microsoft SQL Server 2000.</w:t>
      </w:r>
    </w:p>
    <w:p w:rsidR="00714A4D" w:rsidRDefault="00714A4D">
      <w:pPr>
        <w:spacing w:before="1" w:line="240" w:lineRule="exact"/>
        <w:rPr>
          <w:sz w:val="24"/>
          <w:szCs w:val="24"/>
        </w:rPr>
      </w:pPr>
    </w:p>
    <w:p w:rsidR="00714A4D" w:rsidRDefault="0067634E">
      <w:pPr>
        <w:ind w:left="300"/>
      </w:pPr>
      <w:r>
        <w:rPr>
          <w:b/>
        </w:rPr>
        <w:t>Principal Software Engineer: Brightline Technology, Incorporated, Rye, NH. (Apr 2003 – Mar 2004)</w:t>
      </w:r>
    </w:p>
    <w:p w:rsidR="00714A4D" w:rsidRDefault="00714A4D">
      <w:pPr>
        <w:spacing w:before="10" w:line="240" w:lineRule="exact"/>
        <w:rPr>
          <w:sz w:val="24"/>
          <w:szCs w:val="24"/>
        </w:rPr>
      </w:pPr>
    </w:p>
    <w:p w:rsidR="00714A4D" w:rsidRDefault="0067634E">
      <w:pPr>
        <w:ind w:left="130"/>
      </w:pPr>
      <w:r>
        <w:rPr>
          <w:b/>
        </w:rPr>
        <w:t xml:space="preserve">•  </w:t>
      </w:r>
      <w:r>
        <w:t>Archi</w:t>
      </w:r>
      <w:r>
        <w:t>tect for an enterprise-quality Java application server for IBM/Lotus Domino customers.</w:t>
      </w:r>
    </w:p>
    <w:p w:rsidR="00714A4D" w:rsidRDefault="0067634E">
      <w:pPr>
        <w:spacing w:before="10" w:line="250" w:lineRule="auto"/>
        <w:ind w:left="300" w:right="85" w:hanging="170"/>
        <w:jc w:val="both"/>
      </w:pPr>
      <w:r>
        <w:rPr>
          <w:b/>
        </w:rPr>
        <w:t xml:space="preserve">•  </w:t>
      </w:r>
      <w:r>
        <w:t>The</w:t>
      </w:r>
      <w:r>
        <w:rPr>
          <w:spacing w:val="29"/>
        </w:rPr>
        <w:t xml:space="preserve"> </w:t>
      </w:r>
      <w:r>
        <w:t>"Brightline</w:t>
      </w:r>
      <w:r>
        <w:rPr>
          <w:spacing w:val="29"/>
        </w:rPr>
        <w:t xml:space="preserve"> </w:t>
      </w:r>
      <w:r>
        <w:t>Application</w:t>
      </w:r>
      <w:r>
        <w:rPr>
          <w:spacing w:val="29"/>
        </w:rPr>
        <w:t xml:space="preserve"> </w:t>
      </w:r>
      <w:r>
        <w:t>Server</w:t>
      </w:r>
      <w:r>
        <w:rPr>
          <w:spacing w:val="29"/>
        </w:rPr>
        <w:t xml:space="preserve"> </w:t>
      </w:r>
      <w:r>
        <w:t>-</w:t>
      </w:r>
      <w:r>
        <w:rPr>
          <w:spacing w:val="29"/>
        </w:rPr>
        <w:t xml:space="preserve"> </w:t>
      </w:r>
      <w:r>
        <w:t>Enterprise</w:t>
      </w:r>
      <w:r>
        <w:rPr>
          <w:spacing w:val="29"/>
        </w:rPr>
        <w:t xml:space="preserve"> </w:t>
      </w:r>
      <w:r>
        <w:t>Edition"</w:t>
      </w:r>
      <w:r>
        <w:rPr>
          <w:spacing w:val="29"/>
        </w:rPr>
        <w:t xml:space="preserve"> </w:t>
      </w:r>
      <w:r>
        <w:t>allows</w:t>
      </w:r>
      <w:r>
        <w:rPr>
          <w:spacing w:val="29"/>
        </w:rPr>
        <w:t xml:space="preserve"> </w:t>
      </w:r>
      <w:r>
        <w:t>customers</w:t>
      </w:r>
      <w:r>
        <w:rPr>
          <w:spacing w:val="29"/>
        </w:rPr>
        <w:t xml:space="preserve"> </w:t>
      </w:r>
      <w:r>
        <w:t>to</w:t>
      </w:r>
      <w:r>
        <w:rPr>
          <w:spacing w:val="29"/>
        </w:rPr>
        <w:t xml:space="preserve"> </w:t>
      </w:r>
      <w:r>
        <w:t>host</w:t>
      </w:r>
      <w:r>
        <w:rPr>
          <w:spacing w:val="29"/>
        </w:rPr>
        <w:t xml:space="preserve"> </w:t>
      </w:r>
      <w:r>
        <w:t>existing</w:t>
      </w:r>
      <w:r>
        <w:rPr>
          <w:spacing w:val="29"/>
        </w:rPr>
        <w:t xml:space="preserve"> </w:t>
      </w:r>
      <w:r>
        <w:t>J2EE</w:t>
      </w:r>
      <w:r>
        <w:rPr>
          <w:spacing w:val="29"/>
        </w:rPr>
        <w:t xml:space="preserve"> </w:t>
      </w:r>
      <w:r>
        <w:t>applications</w:t>
      </w:r>
      <w:r>
        <w:rPr>
          <w:spacing w:val="29"/>
        </w:rPr>
        <w:t xml:space="preserve"> </w:t>
      </w:r>
      <w:r>
        <w:t>in</w:t>
      </w:r>
      <w:r>
        <w:rPr>
          <w:spacing w:val="29"/>
        </w:rPr>
        <w:t xml:space="preserve"> </w:t>
      </w:r>
      <w:r>
        <w:t>a</w:t>
      </w:r>
      <w:r>
        <w:rPr>
          <w:spacing w:val="29"/>
        </w:rPr>
        <w:t xml:space="preserve"> </w:t>
      </w:r>
      <w:r>
        <w:t xml:space="preserve">Domino environment, scale Domino-based web </w:t>
      </w:r>
      <w:r>
        <w:t>applications through J2EE technologies, add Notes and Domino functionality to J2EE applications,</w:t>
      </w:r>
      <w:r>
        <w:rPr>
          <w:spacing w:val="-7"/>
        </w:rPr>
        <w:t xml:space="preserve"> </w:t>
      </w:r>
      <w:r>
        <w:t>add</w:t>
      </w:r>
      <w:r>
        <w:rPr>
          <w:spacing w:val="-7"/>
        </w:rPr>
        <w:t xml:space="preserve"> </w:t>
      </w:r>
      <w:r>
        <w:t>J2EE</w:t>
      </w:r>
      <w:r>
        <w:rPr>
          <w:spacing w:val="-7"/>
        </w:rPr>
        <w:t xml:space="preserve"> </w:t>
      </w:r>
      <w:r>
        <w:t>functionality</w:t>
      </w:r>
      <w:r>
        <w:rPr>
          <w:spacing w:val="-7"/>
        </w:rPr>
        <w:t xml:space="preserve"> </w:t>
      </w:r>
      <w:r>
        <w:t>to</w:t>
      </w:r>
      <w:r>
        <w:rPr>
          <w:spacing w:val="-7"/>
        </w:rPr>
        <w:t xml:space="preserve"> </w:t>
      </w:r>
      <w:r>
        <w:t>Notes</w:t>
      </w:r>
      <w:r>
        <w:rPr>
          <w:spacing w:val="-7"/>
        </w:rPr>
        <w:t xml:space="preserve"> </w:t>
      </w:r>
      <w:r>
        <w:t>and</w:t>
      </w:r>
      <w:r>
        <w:rPr>
          <w:spacing w:val="-7"/>
        </w:rPr>
        <w:t xml:space="preserve"> </w:t>
      </w:r>
      <w:r>
        <w:t>Domino</w:t>
      </w:r>
      <w:r>
        <w:rPr>
          <w:spacing w:val="-7"/>
        </w:rPr>
        <w:t xml:space="preserve"> </w:t>
      </w:r>
      <w:r>
        <w:t>applications,</w:t>
      </w:r>
      <w:r>
        <w:rPr>
          <w:spacing w:val="-7"/>
        </w:rPr>
        <w:t xml:space="preserve"> </w:t>
      </w:r>
      <w:r>
        <w:t>and</w:t>
      </w:r>
      <w:r>
        <w:rPr>
          <w:spacing w:val="-7"/>
        </w:rPr>
        <w:t xml:space="preserve"> </w:t>
      </w:r>
      <w:r>
        <w:t>use</w:t>
      </w:r>
      <w:r>
        <w:rPr>
          <w:spacing w:val="-7"/>
        </w:rPr>
        <w:t xml:space="preserve"> </w:t>
      </w:r>
      <w:r>
        <w:t>the</w:t>
      </w:r>
      <w:r>
        <w:rPr>
          <w:spacing w:val="-7"/>
        </w:rPr>
        <w:t xml:space="preserve"> </w:t>
      </w:r>
      <w:r>
        <w:t>Domino</w:t>
      </w:r>
      <w:r>
        <w:rPr>
          <w:spacing w:val="-7"/>
        </w:rPr>
        <w:t xml:space="preserve"> </w:t>
      </w:r>
      <w:r>
        <w:t>security</w:t>
      </w:r>
      <w:r>
        <w:rPr>
          <w:spacing w:val="-7"/>
        </w:rPr>
        <w:t xml:space="preserve"> </w:t>
      </w:r>
      <w:r>
        <w:t>model</w:t>
      </w:r>
      <w:r>
        <w:rPr>
          <w:spacing w:val="-7"/>
        </w:rPr>
        <w:t xml:space="preserve"> </w:t>
      </w:r>
      <w:r>
        <w:t>in</w:t>
      </w:r>
      <w:r>
        <w:rPr>
          <w:spacing w:val="-7"/>
        </w:rPr>
        <w:t xml:space="preserve"> </w:t>
      </w:r>
      <w:r>
        <w:t>J2EE</w:t>
      </w:r>
      <w:r>
        <w:rPr>
          <w:spacing w:val="-7"/>
        </w:rPr>
        <w:t xml:space="preserve"> </w:t>
      </w:r>
      <w:r>
        <w:t>applications.</w:t>
      </w:r>
    </w:p>
    <w:p w:rsidR="00714A4D" w:rsidRDefault="0067634E">
      <w:pPr>
        <w:spacing w:before="1" w:line="250" w:lineRule="auto"/>
        <w:ind w:left="300" w:right="85" w:hanging="170"/>
        <w:jc w:val="both"/>
      </w:pPr>
      <w:r>
        <w:rPr>
          <w:b/>
        </w:rPr>
        <w:t xml:space="preserve">• </w:t>
      </w:r>
      <w:r>
        <w:t>The</w:t>
      </w:r>
      <w:r>
        <w:rPr>
          <w:spacing w:val="9"/>
        </w:rPr>
        <w:t xml:space="preserve"> </w:t>
      </w:r>
      <w:r>
        <w:t>server</w:t>
      </w:r>
      <w:r>
        <w:rPr>
          <w:spacing w:val="9"/>
        </w:rPr>
        <w:t xml:space="preserve"> </w:t>
      </w:r>
      <w:r>
        <w:t>technology</w:t>
      </w:r>
      <w:r>
        <w:rPr>
          <w:spacing w:val="9"/>
        </w:rPr>
        <w:t xml:space="preserve"> </w:t>
      </w:r>
      <w:r>
        <w:t>includes</w:t>
      </w:r>
      <w:r>
        <w:rPr>
          <w:spacing w:val="9"/>
        </w:rPr>
        <w:t xml:space="preserve"> </w:t>
      </w:r>
      <w:r>
        <w:t>an</w:t>
      </w:r>
      <w:r>
        <w:rPr>
          <w:spacing w:val="9"/>
        </w:rPr>
        <w:t xml:space="preserve"> </w:t>
      </w:r>
      <w:r>
        <w:t>extensible</w:t>
      </w:r>
      <w:r>
        <w:rPr>
          <w:spacing w:val="9"/>
        </w:rPr>
        <w:t xml:space="preserve"> </w:t>
      </w:r>
      <w:r>
        <w:t>software</w:t>
      </w:r>
      <w:r>
        <w:rPr>
          <w:spacing w:val="9"/>
        </w:rPr>
        <w:t xml:space="preserve"> </w:t>
      </w:r>
      <w:r>
        <w:t>backbone</w:t>
      </w:r>
      <w:r>
        <w:rPr>
          <w:spacing w:val="9"/>
        </w:rPr>
        <w:t xml:space="preserve"> </w:t>
      </w:r>
      <w:r>
        <w:t>that</w:t>
      </w:r>
      <w:r>
        <w:rPr>
          <w:spacing w:val="9"/>
        </w:rPr>
        <w:t xml:space="preserve"> </w:t>
      </w:r>
      <w:r>
        <w:t>provides</w:t>
      </w:r>
      <w:r>
        <w:rPr>
          <w:spacing w:val="9"/>
        </w:rPr>
        <w:t xml:space="preserve"> </w:t>
      </w:r>
      <w:r>
        <w:t>all</w:t>
      </w:r>
      <w:r>
        <w:rPr>
          <w:spacing w:val="9"/>
        </w:rPr>
        <w:t xml:space="preserve"> </w:t>
      </w:r>
      <w:r>
        <w:t>standard</w:t>
      </w:r>
      <w:r>
        <w:rPr>
          <w:spacing w:val="9"/>
        </w:rPr>
        <w:t xml:space="preserve"> </w:t>
      </w:r>
      <w:r>
        <w:t>J2EE</w:t>
      </w:r>
      <w:r>
        <w:rPr>
          <w:spacing w:val="9"/>
        </w:rPr>
        <w:t xml:space="preserve"> </w:t>
      </w:r>
      <w:r>
        <w:t>services</w:t>
      </w:r>
      <w:r>
        <w:rPr>
          <w:spacing w:val="9"/>
        </w:rPr>
        <w:t xml:space="preserve"> </w:t>
      </w:r>
      <w:r>
        <w:t>to</w:t>
      </w:r>
      <w:r>
        <w:rPr>
          <w:spacing w:val="9"/>
        </w:rPr>
        <w:t xml:space="preserve"> </w:t>
      </w:r>
      <w:r>
        <w:t>Domino, administration</w:t>
      </w:r>
      <w:r>
        <w:rPr>
          <w:spacing w:val="-17"/>
        </w:rPr>
        <w:t xml:space="preserve"> </w:t>
      </w:r>
      <w:r>
        <w:t>and</w:t>
      </w:r>
      <w:r>
        <w:rPr>
          <w:spacing w:val="-17"/>
        </w:rPr>
        <w:t xml:space="preserve"> </w:t>
      </w:r>
      <w:r>
        <w:t>deployment</w:t>
      </w:r>
      <w:r>
        <w:rPr>
          <w:spacing w:val="-17"/>
        </w:rPr>
        <w:t xml:space="preserve"> </w:t>
      </w:r>
      <w:r>
        <w:t>tools</w:t>
      </w:r>
      <w:r>
        <w:rPr>
          <w:spacing w:val="-17"/>
        </w:rPr>
        <w:t xml:space="preserve"> </w:t>
      </w:r>
      <w:r>
        <w:t>for</w:t>
      </w:r>
      <w:r>
        <w:rPr>
          <w:spacing w:val="-17"/>
        </w:rPr>
        <w:t xml:space="preserve"> </w:t>
      </w:r>
      <w:r>
        <w:t>managing</w:t>
      </w:r>
      <w:r>
        <w:rPr>
          <w:spacing w:val="-17"/>
        </w:rPr>
        <w:t xml:space="preserve"> </w:t>
      </w:r>
      <w:r>
        <w:t>J2EE</w:t>
      </w:r>
      <w:r>
        <w:rPr>
          <w:spacing w:val="-17"/>
        </w:rPr>
        <w:t xml:space="preserve"> </w:t>
      </w:r>
      <w:r>
        <w:t>servers</w:t>
      </w:r>
      <w:r>
        <w:rPr>
          <w:spacing w:val="-17"/>
        </w:rPr>
        <w:t xml:space="preserve"> </w:t>
      </w:r>
      <w:r>
        <w:t>and</w:t>
      </w:r>
      <w:r>
        <w:rPr>
          <w:spacing w:val="-17"/>
        </w:rPr>
        <w:t xml:space="preserve"> </w:t>
      </w:r>
      <w:r>
        <w:t>applications</w:t>
      </w:r>
      <w:r>
        <w:rPr>
          <w:spacing w:val="-17"/>
        </w:rPr>
        <w:t xml:space="preserve"> </w:t>
      </w:r>
      <w:r>
        <w:t>from</w:t>
      </w:r>
      <w:r>
        <w:rPr>
          <w:spacing w:val="-17"/>
        </w:rPr>
        <w:t xml:space="preserve"> </w:t>
      </w:r>
      <w:r>
        <w:t>either</w:t>
      </w:r>
      <w:r>
        <w:rPr>
          <w:spacing w:val="-17"/>
        </w:rPr>
        <w:t xml:space="preserve"> </w:t>
      </w:r>
      <w:r>
        <w:t>a</w:t>
      </w:r>
      <w:r>
        <w:rPr>
          <w:spacing w:val="-17"/>
        </w:rPr>
        <w:t xml:space="preserve"> </w:t>
      </w:r>
      <w:r>
        <w:t>Notes</w:t>
      </w:r>
      <w:r>
        <w:rPr>
          <w:spacing w:val="-17"/>
        </w:rPr>
        <w:t xml:space="preserve"> </w:t>
      </w:r>
      <w:r>
        <w:t>Admin</w:t>
      </w:r>
      <w:r>
        <w:rPr>
          <w:spacing w:val="-17"/>
        </w:rPr>
        <w:t xml:space="preserve"> </w:t>
      </w:r>
      <w:r>
        <w:t>client</w:t>
      </w:r>
      <w:r>
        <w:rPr>
          <w:spacing w:val="-17"/>
        </w:rPr>
        <w:t xml:space="preserve"> </w:t>
      </w:r>
      <w:r>
        <w:t>or</w:t>
      </w:r>
      <w:r>
        <w:rPr>
          <w:spacing w:val="-17"/>
        </w:rPr>
        <w:t xml:space="preserve"> </w:t>
      </w:r>
      <w:r>
        <w:t>web</w:t>
      </w:r>
      <w:r>
        <w:rPr>
          <w:spacing w:val="-17"/>
        </w:rPr>
        <w:t xml:space="preserve"> </w:t>
      </w:r>
      <w:r>
        <w:t>browser, and a fully transactional, enterprise-ready data store to</w:t>
      </w:r>
      <w:r>
        <w:t xml:space="preserve"> complement NSF (Notes Storage Facility).</w:t>
      </w:r>
    </w:p>
    <w:p w:rsidR="00714A4D" w:rsidRDefault="0067634E">
      <w:pPr>
        <w:spacing w:before="1" w:line="250" w:lineRule="auto"/>
        <w:ind w:left="300" w:right="85" w:hanging="170"/>
        <w:jc w:val="both"/>
      </w:pPr>
      <w:r>
        <w:rPr>
          <w:b/>
        </w:rPr>
        <w:t xml:space="preserve">•  </w:t>
      </w:r>
      <w:r>
        <w:t>Skills:</w:t>
      </w:r>
      <w:r>
        <w:rPr>
          <w:spacing w:val="18"/>
        </w:rPr>
        <w:t xml:space="preserve"> </w:t>
      </w:r>
      <w:r>
        <w:t>Java,</w:t>
      </w:r>
      <w:r>
        <w:rPr>
          <w:spacing w:val="18"/>
        </w:rPr>
        <w:t xml:space="preserve"> </w:t>
      </w:r>
      <w:r>
        <w:t>JavaScript,</w:t>
      </w:r>
      <w:r>
        <w:rPr>
          <w:spacing w:val="18"/>
        </w:rPr>
        <w:t xml:space="preserve"> </w:t>
      </w:r>
      <w:r>
        <w:t>Expect,</w:t>
      </w:r>
      <w:r>
        <w:rPr>
          <w:spacing w:val="18"/>
        </w:rPr>
        <w:t xml:space="preserve"> </w:t>
      </w:r>
      <w:r>
        <w:t>XML,</w:t>
      </w:r>
      <w:r>
        <w:rPr>
          <w:spacing w:val="18"/>
        </w:rPr>
        <w:t xml:space="preserve"> </w:t>
      </w:r>
      <w:r>
        <w:t>XSLT,</w:t>
      </w:r>
      <w:r>
        <w:rPr>
          <w:spacing w:val="18"/>
        </w:rPr>
        <w:t xml:space="preserve"> </w:t>
      </w:r>
      <w:r>
        <w:t>XSL,</w:t>
      </w:r>
      <w:r>
        <w:rPr>
          <w:spacing w:val="18"/>
        </w:rPr>
        <w:t xml:space="preserve"> </w:t>
      </w:r>
      <w:r>
        <w:t>XSL-FO,</w:t>
      </w:r>
      <w:r>
        <w:rPr>
          <w:spacing w:val="18"/>
        </w:rPr>
        <w:t xml:space="preserve"> </w:t>
      </w:r>
      <w:r>
        <w:t>Red</w:t>
      </w:r>
      <w:r>
        <w:rPr>
          <w:spacing w:val="18"/>
        </w:rPr>
        <w:t xml:space="preserve"> </w:t>
      </w:r>
      <w:r>
        <w:t>Hat</w:t>
      </w:r>
      <w:r>
        <w:rPr>
          <w:spacing w:val="18"/>
        </w:rPr>
        <w:t xml:space="preserve"> </w:t>
      </w:r>
      <w:r>
        <w:t>Linux,</w:t>
      </w:r>
      <w:r>
        <w:rPr>
          <w:spacing w:val="18"/>
        </w:rPr>
        <w:t xml:space="preserve"> </w:t>
      </w:r>
      <w:r>
        <w:t>SuSE</w:t>
      </w:r>
      <w:r>
        <w:rPr>
          <w:spacing w:val="18"/>
        </w:rPr>
        <w:t xml:space="preserve"> </w:t>
      </w:r>
      <w:r>
        <w:t>Linux,</w:t>
      </w:r>
      <w:r>
        <w:rPr>
          <w:spacing w:val="18"/>
        </w:rPr>
        <w:t xml:space="preserve"> </w:t>
      </w:r>
      <w:r>
        <w:t>Lotus</w:t>
      </w:r>
      <w:r>
        <w:rPr>
          <w:spacing w:val="18"/>
        </w:rPr>
        <w:t xml:space="preserve"> </w:t>
      </w:r>
      <w:r>
        <w:t>Domino</w:t>
      </w:r>
      <w:r>
        <w:rPr>
          <w:spacing w:val="18"/>
        </w:rPr>
        <w:t xml:space="preserve"> </w:t>
      </w:r>
      <w:r>
        <w:t>&amp;</w:t>
      </w:r>
      <w:r>
        <w:rPr>
          <w:spacing w:val="18"/>
        </w:rPr>
        <w:t xml:space="preserve"> </w:t>
      </w:r>
      <w:r>
        <w:t>Notes,</w:t>
      </w:r>
      <w:r>
        <w:rPr>
          <w:spacing w:val="18"/>
        </w:rPr>
        <w:t xml:space="preserve"> </w:t>
      </w:r>
      <w:r>
        <w:t>SSL</w:t>
      </w:r>
      <w:r>
        <w:rPr>
          <w:spacing w:val="18"/>
        </w:rPr>
        <w:t xml:space="preserve"> </w:t>
      </w:r>
      <w:r>
        <w:t>&amp; OpenSSL,</w:t>
      </w:r>
      <w:r>
        <w:rPr>
          <w:spacing w:val="-7"/>
        </w:rPr>
        <w:t xml:space="preserve"> </w:t>
      </w:r>
      <w:r>
        <w:t>LDAPv3,</w:t>
      </w:r>
      <w:r>
        <w:rPr>
          <w:spacing w:val="-7"/>
        </w:rPr>
        <w:t xml:space="preserve"> </w:t>
      </w:r>
      <w:r>
        <w:t>SSH</w:t>
      </w:r>
      <w:r>
        <w:rPr>
          <w:spacing w:val="-7"/>
        </w:rPr>
        <w:t xml:space="preserve"> </w:t>
      </w:r>
      <w:r>
        <w:t>&amp;</w:t>
      </w:r>
      <w:r>
        <w:rPr>
          <w:spacing w:val="-7"/>
        </w:rPr>
        <w:t xml:space="preserve"> </w:t>
      </w:r>
      <w:r>
        <w:t>OpenSSH,</w:t>
      </w:r>
      <w:r>
        <w:rPr>
          <w:spacing w:val="-7"/>
        </w:rPr>
        <w:t xml:space="preserve"> </w:t>
      </w:r>
      <w:r>
        <w:t>SMTP,</w:t>
      </w:r>
      <w:r>
        <w:rPr>
          <w:spacing w:val="-7"/>
        </w:rPr>
        <w:t xml:space="preserve"> </w:t>
      </w:r>
      <w:r>
        <w:t>IMAP,</w:t>
      </w:r>
      <w:r>
        <w:rPr>
          <w:spacing w:val="-7"/>
        </w:rPr>
        <w:t xml:space="preserve"> </w:t>
      </w:r>
      <w:r>
        <w:t>J2SE,</w:t>
      </w:r>
      <w:r>
        <w:rPr>
          <w:spacing w:val="-7"/>
        </w:rPr>
        <w:t xml:space="preserve"> </w:t>
      </w:r>
      <w:r>
        <w:t>J2EE,</w:t>
      </w:r>
      <w:r>
        <w:rPr>
          <w:spacing w:val="-7"/>
        </w:rPr>
        <w:t xml:space="preserve"> </w:t>
      </w:r>
      <w:r>
        <w:t>Eclipse,</w:t>
      </w:r>
      <w:r>
        <w:rPr>
          <w:spacing w:val="-7"/>
        </w:rPr>
        <w:t xml:space="preserve"> </w:t>
      </w:r>
      <w:r>
        <w:t>JBoss,</w:t>
      </w:r>
      <w:r>
        <w:rPr>
          <w:spacing w:val="-7"/>
        </w:rPr>
        <w:t xml:space="preserve"> </w:t>
      </w:r>
      <w:r>
        <w:t>Apache</w:t>
      </w:r>
      <w:r>
        <w:rPr>
          <w:spacing w:val="-7"/>
        </w:rPr>
        <w:t xml:space="preserve"> </w:t>
      </w:r>
      <w:r>
        <w:t>Tomcat,</w:t>
      </w:r>
      <w:r>
        <w:rPr>
          <w:spacing w:val="-7"/>
        </w:rPr>
        <w:t xml:space="preserve"> </w:t>
      </w:r>
      <w:r>
        <w:t>Apache</w:t>
      </w:r>
      <w:r>
        <w:rPr>
          <w:spacing w:val="-7"/>
        </w:rPr>
        <w:t xml:space="preserve"> </w:t>
      </w:r>
      <w:r>
        <w:t>Ant,</w:t>
      </w:r>
      <w:r>
        <w:rPr>
          <w:spacing w:val="-7"/>
        </w:rPr>
        <w:t xml:space="preserve"> </w:t>
      </w:r>
      <w:r>
        <w:t>Apache</w:t>
      </w:r>
      <w:r>
        <w:rPr>
          <w:spacing w:val="-7"/>
        </w:rPr>
        <w:t xml:space="preserve"> </w:t>
      </w:r>
      <w:r>
        <w:t>Log4j, Apache Xalan, Apache Xerces, Apache HTTPD, Saxon, Apache Axis, Apache Cactus, Apache Watchdog, AWT, CSS, DOM, ECPerf, EJB, HTML, HTTP, HttpUnit, JAAS, JAF, Java IDL, JavaBeans Component API, JavaMail, JAXP, JCA, JCE, JDBC, JFC/Swing, JMS, JM</w:t>
      </w:r>
      <w:r>
        <w:t>X, JNDI, JSP, JSTL, JSW, JTA, JTS, JUnit, JUnitEE, OTS, RMI, RMI-IIOP, SAX, Servlets, SOAP, TagUnit, WSDL, XHTML, XLink, XML Schema, XPath, XPointer, PostgreSQL, MySQL, Oracle, Microsoft SQL Server, Hypersonic HSQLDB, Adobe FrameMaker, CVS, Jira Issue Mana</w:t>
      </w:r>
      <w:r>
        <w:t>gement, Jive Forums, ZeroG InstallAnywhere.</w:t>
      </w:r>
    </w:p>
    <w:p w:rsidR="00714A4D" w:rsidRDefault="00714A4D">
      <w:pPr>
        <w:spacing w:before="1" w:line="240" w:lineRule="exact"/>
        <w:rPr>
          <w:sz w:val="24"/>
          <w:szCs w:val="24"/>
        </w:rPr>
      </w:pPr>
    </w:p>
    <w:p w:rsidR="00714A4D" w:rsidRDefault="0067634E">
      <w:pPr>
        <w:ind w:left="300"/>
      </w:pPr>
      <w:r>
        <w:rPr>
          <w:b/>
        </w:rPr>
        <w:t>Consultant: Confluent Photonics Corporation , Salem, NH. (Aug 2003 – Feb 2004)</w:t>
      </w:r>
    </w:p>
    <w:p w:rsidR="00714A4D" w:rsidRDefault="00714A4D">
      <w:pPr>
        <w:spacing w:before="10" w:line="240" w:lineRule="exact"/>
        <w:rPr>
          <w:sz w:val="24"/>
          <w:szCs w:val="24"/>
        </w:rPr>
      </w:pPr>
    </w:p>
    <w:p w:rsidR="00714A4D" w:rsidRDefault="0067634E">
      <w:pPr>
        <w:spacing w:line="250" w:lineRule="auto"/>
        <w:ind w:left="300" w:right="85" w:hanging="170"/>
        <w:jc w:val="both"/>
        <w:sectPr w:rsidR="00714A4D">
          <w:pgSz w:w="12240" w:h="15840"/>
          <w:pgMar w:top="620" w:right="600" w:bottom="280" w:left="980" w:header="0" w:footer="1034" w:gutter="0"/>
          <w:cols w:space="720"/>
        </w:sectPr>
      </w:pPr>
      <w:r>
        <w:rPr>
          <w:b/>
        </w:rPr>
        <w:t xml:space="preserve">•  </w:t>
      </w:r>
      <w:r>
        <w:t>Lightchip</w:t>
      </w:r>
      <w:r>
        <w:rPr>
          <w:spacing w:val="27"/>
        </w:rPr>
        <w:t xml:space="preserve"> </w:t>
      </w:r>
      <w:r>
        <w:t>RAM-20-200-PSM/PSD</w:t>
      </w:r>
      <w:r>
        <w:rPr>
          <w:spacing w:val="27"/>
        </w:rPr>
        <w:t xml:space="preserve"> </w:t>
      </w:r>
      <w:r>
        <w:t>Rack</w:t>
      </w:r>
      <w:r>
        <w:rPr>
          <w:spacing w:val="27"/>
        </w:rPr>
        <w:t xml:space="preserve"> </w:t>
      </w:r>
      <w:r>
        <w:t>Mountable</w:t>
      </w:r>
      <w:r>
        <w:rPr>
          <w:spacing w:val="27"/>
        </w:rPr>
        <w:t xml:space="preserve"> </w:t>
      </w:r>
      <w:r>
        <w:t>Intelligent</w:t>
      </w:r>
      <w:r>
        <w:rPr>
          <w:spacing w:val="27"/>
        </w:rPr>
        <w:t xml:space="preserve"> </w:t>
      </w:r>
      <w:r>
        <w:t>200</w:t>
      </w:r>
      <w:r>
        <w:rPr>
          <w:spacing w:val="27"/>
        </w:rPr>
        <w:t xml:space="preserve"> </w:t>
      </w:r>
      <w:r>
        <w:t>GHz</w:t>
      </w:r>
      <w:r>
        <w:rPr>
          <w:spacing w:val="27"/>
        </w:rPr>
        <w:t xml:space="preserve"> </w:t>
      </w:r>
      <w:r>
        <w:t>DWDM</w:t>
      </w:r>
      <w:r>
        <w:rPr>
          <w:spacing w:val="27"/>
        </w:rPr>
        <w:t xml:space="preserve"> </w:t>
      </w:r>
      <w:r>
        <w:t>Mux/Demux.</w:t>
      </w:r>
      <w:r>
        <w:rPr>
          <w:spacing w:val="27"/>
        </w:rPr>
        <w:t xml:space="preserve"> </w:t>
      </w:r>
      <w:r>
        <w:t>The</w:t>
      </w:r>
      <w:r>
        <w:rPr>
          <w:spacing w:val="27"/>
        </w:rPr>
        <w:t xml:space="preserve"> </w:t>
      </w:r>
      <w:r>
        <w:t>monitoring</w:t>
      </w:r>
      <w:r>
        <w:rPr>
          <w:spacing w:val="27"/>
        </w:rPr>
        <w:t xml:space="preserve"> </w:t>
      </w:r>
      <w:r>
        <w:t>and</w:t>
      </w:r>
      <w:r>
        <w:rPr>
          <w:spacing w:val="27"/>
        </w:rPr>
        <w:t xml:space="preserve"> </w:t>
      </w:r>
      <w:r>
        <w:t>control features</w:t>
      </w:r>
      <w:r>
        <w:rPr>
          <w:spacing w:val="-11"/>
        </w:rPr>
        <w:t xml:space="preserve"> </w:t>
      </w:r>
      <w:r>
        <w:t>include</w:t>
      </w:r>
      <w:r>
        <w:rPr>
          <w:spacing w:val="-11"/>
        </w:rPr>
        <w:t xml:space="preserve"> </w:t>
      </w:r>
      <w:r>
        <w:t>optical</w:t>
      </w:r>
      <w:r>
        <w:rPr>
          <w:spacing w:val="-11"/>
        </w:rPr>
        <w:t xml:space="preserve"> </w:t>
      </w:r>
      <w:r>
        <w:t>power</w:t>
      </w:r>
      <w:r>
        <w:rPr>
          <w:spacing w:val="-11"/>
        </w:rPr>
        <w:t xml:space="preserve"> </w:t>
      </w:r>
      <w:r>
        <w:t>detection,</w:t>
      </w:r>
      <w:r>
        <w:rPr>
          <w:spacing w:val="-11"/>
        </w:rPr>
        <w:t xml:space="preserve"> </w:t>
      </w:r>
      <w:r>
        <w:t>traffic-direction</w:t>
      </w:r>
      <w:r>
        <w:rPr>
          <w:spacing w:val="-11"/>
        </w:rPr>
        <w:t xml:space="preserve"> </w:t>
      </w:r>
      <w:r>
        <w:t>LEDs,</w:t>
      </w:r>
      <w:r>
        <w:rPr>
          <w:spacing w:val="-11"/>
        </w:rPr>
        <w:t xml:space="preserve"> </w:t>
      </w:r>
      <w:r>
        <w:t>visual</w:t>
      </w:r>
      <w:r>
        <w:rPr>
          <w:spacing w:val="-11"/>
        </w:rPr>
        <w:t xml:space="preserve"> </w:t>
      </w:r>
      <w:r>
        <w:t>alarms,</w:t>
      </w:r>
      <w:r>
        <w:rPr>
          <w:spacing w:val="-11"/>
        </w:rPr>
        <w:t xml:space="preserve"> </w:t>
      </w:r>
      <w:r>
        <w:t>and</w:t>
      </w:r>
      <w:r>
        <w:rPr>
          <w:spacing w:val="-11"/>
        </w:rPr>
        <w:t xml:space="preserve"> </w:t>
      </w:r>
      <w:r>
        <w:t>craft</w:t>
      </w:r>
      <w:r>
        <w:rPr>
          <w:spacing w:val="-11"/>
        </w:rPr>
        <w:t xml:space="preserve"> </w:t>
      </w:r>
      <w:r>
        <w:t>interface</w:t>
      </w:r>
      <w:r>
        <w:rPr>
          <w:spacing w:val="-11"/>
        </w:rPr>
        <w:t xml:space="preserve"> </w:t>
      </w:r>
      <w:r>
        <w:t>that</w:t>
      </w:r>
      <w:r>
        <w:rPr>
          <w:spacing w:val="-11"/>
        </w:rPr>
        <w:t xml:space="preserve"> </w:t>
      </w:r>
      <w:r>
        <w:t>provides</w:t>
      </w:r>
      <w:r>
        <w:rPr>
          <w:spacing w:val="-11"/>
        </w:rPr>
        <w:t xml:space="preserve"> </w:t>
      </w:r>
      <w:r>
        <w:t>access</w:t>
      </w:r>
      <w:r>
        <w:rPr>
          <w:spacing w:val="-11"/>
        </w:rPr>
        <w:t xml:space="preserve"> </w:t>
      </w:r>
      <w:r>
        <w:t>to</w:t>
      </w:r>
      <w:r>
        <w:rPr>
          <w:spacing w:val="-11"/>
        </w:rPr>
        <w:t xml:space="preserve"> </w:t>
      </w:r>
      <w:r>
        <w:t>the</w:t>
      </w:r>
      <w:r>
        <w:rPr>
          <w:spacing w:val="-11"/>
        </w:rPr>
        <w:t xml:space="preserve"> </w:t>
      </w:r>
      <w:r>
        <w:t>unit's identification</w:t>
      </w:r>
      <w:r>
        <w:rPr>
          <w:spacing w:val="12"/>
        </w:rPr>
        <w:t xml:space="preserve"> </w:t>
      </w:r>
      <w:r>
        <w:t>data.</w:t>
      </w:r>
      <w:r>
        <w:rPr>
          <w:spacing w:val="12"/>
        </w:rPr>
        <w:t xml:space="preserve"> </w:t>
      </w:r>
      <w:r>
        <w:t>The</w:t>
      </w:r>
      <w:r>
        <w:rPr>
          <w:spacing w:val="12"/>
        </w:rPr>
        <w:t xml:space="preserve"> </w:t>
      </w:r>
      <w:r>
        <w:t>product</w:t>
      </w:r>
      <w:r>
        <w:rPr>
          <w:spacing w:val="12"/>
        </w:rPr>
        <w:t xml:space="preserve"> </w:t>
      </w:r>
      <w:r>
        <w:t>is</w:t>
      </w:r>
      <w:r>
        <w:rPr>
          <w:spacing w:val="12"/>
        </w:rPr>
        <w:t xml:space="preserve"> </w:t>
      </w:r>
      <w:r>
        <w:t>a</w:t>
      </w:r>
      <w:r>
        <w:rPr>
          <w:spacing w:val="12"/>
        </w:rPr>
        <w:t xml:space="preserve"> </w:t>
      </w:r>
      <w:r>
        <w:t>bi-directional</w:t>
      </w:r>
      <w:r>
        <w:rPr>
          <w:spacing w:val="12"/>
        </w:rPr>
        <w:t xml:space="preserve"> </w:t>
      </w:r>
      <w:r>
        <w:t>dense</w:t>
      </w:r>
      <w:r>
        <w:rPr>
          <w:spacing w:val="12"/>
        </w:rPr>
        <w:t xml:space="preserve"> </w:t>
      </w:r>
      <w:r>
        <w:t>wavelength</w:t>
      </w:r>
      <w:r>
        <w:rPr>
          <w:spacing w:val="12"/>
        </w:rPr>
        <w:t xml:space="preserve"> </w:t>
      </w:r>
      <w:r>
        <w:t>division</w:t>
      </w:r>
      <w:r>
        <w:rPr>
          <w:spacing w:val="12"/>
        </w:rPr>
        <w:t xml:space="preserve"> </w:t>
      </w:r>
      <w:r>
        <w:t>multiplexor</w:t>
      </w:r>
      <w:r>
        <w:rPr>
          <w:spacing w:val="12"/>
        </w:rPr>
        <w:t xml:space="preserve"> </w:t>
      </w:r>
      <w:r>
        <w:t>(DWDM)</w:t>
      </w:r>
      <w:r>
        <w:rPr>
          <w:spacing w:val="12"/>
        </w:rPr>
        <w:t xml:space="preserve"> </w:t>
      </w:r>
      <w:r>
        <w:t>with</w:t>
      </w:r>
      <w:r>
        <w:rPr>
          <w:spacing w:val="12"/>
        </w:rPr>
        <w:t xml:space="preserve"> </w:t>
      </w:r>
      <w:r>
        <w:t>power</w:t>
      </w:r>
      <w:r>
        <w:rPr>
          <w:spacing w:val="12"/>
        </w:rPr>
        <w:t xml:space="preserve"> </w:t>
      </w:r>
      <w:r>
        <w:t>loss</w:t>
      </w:r>
      <w:r>
        <w:rPr>
          <w:spacing w:val="12"/>
        </w:rPr>
        <w:t xml:space="preserve"> </w:t>
      </w:r>
      <w:r>
        <w:t>detection</w:t>
      </w:r>
    </w:p>
    <w:p w:rsidR="00714A4D" w:rsidRDefault="0067634E">
      <w:pPr>
        <w:spacing w:before="80" w:line="250" w:lineRule="auto"/>
        <w:ind w:left="480" w:right="246"/>
      </w:pPr>
      <w:r>
        <w:lastRenderedPageBreak/>
        <w:t>on</w:t>
      </w:r>
      <w:r>
        <w:rPr>
          <w:spacing w:val="5"/>
        </w:rPr>
        <w:t xml:space="preserve"> </w:t>
      </w:r>
      <w:r>
        <w:t>the</w:t>
      </w:r>
      <w:r>
        <w:rPr>
          <w:spacing w:val="5"/>
        </w:rPr>
        <w:t xml:space="preserve"> </w:t>
      </w:r>
      <w:r>
        <w:t>primary</w:t>
      </w:r>
      <w:r>
        <w:rPr>
          <w:spacing w:val="5"/>
        </w:rPr>
        <w:t xml:space="preserve"> </w:t>
      </w:r>
      <w:r>
        <w:t>fiber</w:t>
      </w:r>
      <w:r>
        <w:rPr>
          <w:spacing w:val="5"/>
        </w:rPr>
        <w:t xml:space="preserve"> </w:t>
      </w:r>
      <w:r>
        <w:t>that</w:t>
      </w:r>
      <w:r>
        <w:rPr>
          <w:spacing w:val="5"/>
        </w:rPr>
        <w:t xml:space="preserve"> </w:t>
      </w:r>
      <w:r>
        <w:t>can</w:t>
      </w:r>
      <w:r>
        <w:rPr>
          <w:spacing w:val="5"/>
        </w:rPr>
        <w:t xml:space="preserve"> </w:t>
      </w:r>
      <w:r>
        <w:t>trigger</w:t>
      </w:r>
      <w:r>
        <w:rPr>
          <w:spacing w:val="5"/>
        </w:rPr>
        <w:t xml:space="preserve"> </w:t>
      </w:r>
      <w:r>
        <w:t>alarm</w:t>
      </w:r>
      <w:r>
        <w:rPr>
          <w:spacing w:val="5"/>
        </w:rPr>
        <w:t xml:space="preserve"> </w:t>
      </w:r>
      <w:r>
        <w:t>LEDs</w:t>
      </w:r>
      <w:r>
        <w:rPr>
          <w:spacing w:val="5"/>
        </w:rPr>
        <w:t xml:space="preserve"> </w:t>
      </w:r>
      <w:r>
        <w:t>and</w:t>
      </w:r>
      <w:r>
        <w:rPr>
          <w:spacing w:val="5"/>
        </w:rPr>
        <w:t xml:space="preserve"> </w:t>
      </w:r>
      <w:r>
        <w:t>relays.</w:t>
      </w:r>
      <w:r>
        <w:rPr>
          <w:spacing w:val="5"/>
        </w:rPr>
        <w:t xml:space="preserve"> </w:t>
      </w:r>
      <w:r>
        <w:t>Integrated</w:t>
      </w:r>
      <w:r>
        <w:rPr>
          <w:spacing w:val="5"/>
        </w:rPr>
        <w:t xml:space="preserve"> </w:t>
      </w:r>
      <w:r>
        <w:t>power</w:t>
      </w:r>
      <w:r>
        <w:rPr>
          <w:spacing w:val="5"/>
        </w:rPr>
        <w:t xml:space="preserve"> </w:t>
      </w:r>
      <w:r>
        <w:t>taps</w:t>
      </w:r>
      <w:r>
        <w:rPr>
          <w:spacing w:val="5"/>
        </w:rPr>
        <w:t xml:space="preserve"> </w:t>
      </w:r>
      <w:r>
        <w:t>allow</w:t>
      </w:r>
      <w:r>
        <w:rPr>
          <w:spacing w:val="5"/>
        </w:rPr>
        <w:t xml:space="preserve"> </w:t>
      </w:r>
      <w:r>
        <w:t>monitoring</w:t>
      </w:r>
      <w:r>
        <w:rPr>
          <w:spacing w:val="5"/>
        </w:rPr>
        <w:t xml:space="preserve"> </w:t>
      </w:r>
      <w:r>
        <w:t>of</w:t>
      </w:r>
      <w:r>
        <w:rPr>
          <w:spacing w:val="5"/>
        </w:rPr>
        <w:t xml:space="preserve"> </w:t>
      </w:r>
      <w:r>
        <w:t>incoming</w:t>
      </w:r>
      <w:r>
        <w:rPr>
          <w:spacing w:val="5"/>
        </w:rPr>
        <w:t xml:space="preserve"> </w:t>
      </w:r>
      <w:r>
        <w:t>and</w:t>
      </w:r>
      <w:r>
        <w:rPr>
          <w:spacing w:val="5"/>
        </w:rPr>
        <w:t xml:space="preserve"> </w:t>
      </w:r>
      <w:r>
        <w:t>outgoing signals in the primary fiber.</w:t>
      </w:r>
    </w:p>
    <w:p w:rsidR="00714A4D" w:rsidRDefault="0067634E">
      <w:pPr>
        <w:ind w:left="310"/>
      </w:pPr>
      <w:r>
        <w:rPr>
          <w:b/>
        </w:rPr>
        <w:t xml:space="preserve">•  </w:t>
      </w:r>
      <w:r>
        <w:t>Skills: C</w:t>
      </w:r>
    </w:p>
    <w:p w:rsidR="00714A4D" w:rsidRDefault="00714A4D">
      <w:pPr>
        <w:spacing w:before="10" w:line="240" w:lineRule="exact"/>
        <w:rPr>
          <w:sz w:val="24"/>
          <w:szCs w:val="24"/>
        </w:rPr>
      </w:pPr>
    </w:p>
    <w:p w:rsidR="00714A4D" w:rsidRDefault="0067634E">
      <w:pPr>
        <w:spacing w:line="250" w:lineRule="auto"/>
        <w:ind w:left="480" w:right="904"/>
      </w:pPr>
      <w:r>
        <w:rPr>
          <w:b/>
        </w:rPr>
        <w:t xml:space="preserve">Software Director, Optical Wavelength Management Group, Network Management Systems: </w:t>
      </w:r>
      <w:r>
        <w:rPr>
          <w:b/>
        </w:rPr>
        <w:t>Digital Lightwave, Incorporated , North Chelmsford, MA. (Oct 1999 – Apr 2003)</w:t>
      </w:r>
    </w:p>
    <w:p w:rsidR="00714A4D" w:rsidRDefault="00714A4D">
      <w:pPr>
        <w:spacing w:line="240" w:lineRule="exact"/>
        <w:rPr>
          <w:sz w:val="24"/>
          <w:szCs w:val="24"/>
        </w:rPr>
      </w:pPr>
    </w:p>
    <w:p w:rsidR="00714A4D" w:rsidRDefault="0067634E">
      <w:pPr>
        <w:ind w:left="480"/>
      </w:pPr>
      <w:r>
        <w:rPr>
          <w:b/>
        </w:rPr>
        <w:t>Manager, Software Quality &amp; Infrastructure, Systems Engineering Group: Lightchip, Incorporated, Salem, NH. (Oct</w:t>
      </w:r>
    </w:p>
    <w:p w:rsidR="00714A4D" w:rsidRDefault="0067634E">
      <w:pPr>
        <w:spacing w:before="10"/>
        <w:ind w:left="480"/>
      </w:pPr>
      <w:r>
        <w:rPr>
          <w:b/>
        </w:rPr>
        <w:t>1999 – Apr 2003)</w:t>
      </w:r>
    </w:p>
    <w:p w:rsidR="00714A4D" w:rsidRDefault="00714A4D">
      <w:pPr>
        <w:spacing w:before="10" w:line="240" w:lineRule="exact"/>
        <w:rPr>
          <w:sz w:val="24"/>
          <w:szCs w:val="24"/>
        </w:rPr>
      </w:pPr>
    </w:p>
    <w:p w:rsidR="00714A4D" w:rsidRDefault="0067634E">
      <w:pPr>
        <w:spacing w:line="250" w:lineRule="auto"/>
        <w:ind w:left="480" w:right="245" w:hanging="170"/>
        <w:jc w:val="both"/>
      </w:pPr>
      <w:r>
        <w:rPr>
          <w:b/>
        </w:rPr>
        <w:t xml:space="preserve">•  </w:t>
      </w:r>
      <w:r>
        <w:t>Software</w:t>
      </w:r>
      <w:r>
        <w:rPr>
          <w:spacing w:val="-9"/>
        </w:rPr>
        <w:t xml:space="preserve"> </w:t>
      </w:r>
      <w:r>
        <w:t>Quality</w:t>
      </w:r>
      <w:r>
        <w:rPr>
          <w:spacing w:val="-9"/>
        </w:rPr>
        <w:t xml:space="preserve"> </w:t>
      </w:r>
      <w:r>
        <w:t>Assurance:</w:t>
      </w:r>
      <w:r>
        <w:rPr>
          <w:spacing w:val="-9"/>
        </w:rPr>
        <w:t xml:space="preserve"> </w:t>
      </w:r>
      <w:r>
        <w:t>Responsible</w:t>
      </w:r>
      <w:r>
        <w:rPr>
          <w:spacing w:val="-9"/>
        </w:rPr>
        <w:t xml:space="preserve"> </w:t>
      </w:r>
      <w:r>
        <w:t>for</w:t>
      </w:r>
      <w:r>
        <w:rPr>
          <w:spacing w:val="-9"/>
        </w:rPr>
        <w:t xml:space="preserve"> </w:t>
      </w:r>
      <w:r>
        <w:t>defining</w:t>
      </w:r>
      <w:r>
        <w:rPr>
          <w:spacing w:val="-9"/>
        </w:rPr>
        <w:t xml:space="preserve"> </w:t>
      </w:r>
      <w:r>
        <w:t>SQA</w:t>
      </w:r>
      <w:r>
        <w:rPr>
          <w:spacing w:val="-9"/>
        </w:rPr>
        <w:t xml:space="preserve"> </w:t>
      </w:r>
      <w:r>
        <w:t>needs,</w:t>
      </w:r>
      <w:r>
        <w:rPr>
          <w:spacing w:val="-9"/>
        </w:rPr>
        <w:t xml:space="preserve"> </w:t>
      </w:r>
      <w:r>
        <w:t>implementing</w:t>
      </w:r>
      <w:r>
        <w:rPr>
          <w:spacing w:val="-9"/>
        </w:rPr>
        <w:t xml:space="preserve"> </w:t>
      </w:r>
      <w:r>
        <w:t>a</w:t>
      </w:r>
      <w:r>
        <w:rPr>
          <w:spacing w:val="-9"/>
        </w:rPr>
        <w:t xml:space="preserve"> </w:t>
      </w:r>
      <w:r>
        <w:t>lab</w:t>
      </w:r>
      <w:r>
        <w:rPr>
          <w:spacing w:val="-9"/>
        </w:rPr>
        <w:t xml:space="preserve"> </w:t>
      </w:r>
      <w:r>
        <w:t>environment</w:t>
      </w:r>
      <w:r>
        <w:rPr>
          <w:spacing w:val="-9"/>
        </w:rPr>
        <w:t xml:space="preserve"> </w:t>
      </w:r>
      <w:r>
        <w:t>for</w:t>
      </w:r>
      <w:r>
        <w:rPr>
          <w:spacing w:val="-9"/>
        </w:rPr>
        <w:t xml:space="preserve"> </w:t>
      </w:r>
      <w:r>
        <w:t>testing</w:t>
      </w:r>
      <w:r>
        <w:rPr>
          <w:spacing w:val="-9"/>
        </w:rPr>
        <w:t xml:space="preserve"> </w:t>
      </w:r>
      <w:r>
        <w:t>multiple</w:t>
      </w:r>
      <w:r>
        <w:rPr>
          <w:spacing w:val="-9"/>
        </w:rPr>
        <w:t xml:space="preserve"> </w:t>
      </w:r>
      <w:r>
        <w:t>products, platforms</w:t>
      </w:r>
      <w:r>
        <w:rPr>
          <w:spacing w:val="-15"/>
        </w:rPr>
        <w:t xml:space="preserve"> </w:t>
      </w:r>
      <w:r>
        <w:t>and</w:t>
      </w:r>
      <w:r>
        <w:rPr>
          <w:spacing w:val="-15"/>
        </w:rPr>
        <w:t xml:space="preserve"> </w:t>
      </w:r>
      <w:r>
        <w:t>releases</w:t>
      </w:r>
      <w:r>
        <w:rPr>
          <w:spacing w:val="-15"/>
        </w:rPr>
        <w:t xml:space="preserve"> </w:t>
      </w:r>
      <w:r>
        <w:t>using</w:t>
      </w:r>
      <w:r>
        <w:rPr>
          <w:spacing w:val="-15"/>
        </w:rPr>
        <w:t xml:space="preserve"> </w:t>
      </w:r>
      <w:r>
        <w:t>a</w:t>
      </w:r>
      <w:r>
        <w:rPr>
          <w:spacing w:val="-15"/>
        </w:rPr>
        <w:t xml:space="preserve"> </w:t>
      </w:r>
      <w:r>
        <w:t>collection</w:t>
      </w:r>
      <w:r>
        <w:rPr>
          <w:spacing w:val="-15"/>
        </w:rPr>
        <w:t xml:space="preserve"> </w:t>
      </w:r>
      <w:r>
        <w:t>of</w:t>
      </w:r>
      <w:r>
        <w:rPr>
          <w:spacing w:val="-15"/>
        </w:rPr>
        <w:t xml:space="preserve"> </w:t>
      </w:r>
      <w:r>
        <w:t>highly</w:t>
      </w:r>
      <w:r>
        <w:rPr>
          <w:spacing w:val="-15"/>
        </w:rPr>
        <w:t xml:space="preserve"> </w:t>
      </w:r>
      <w:r>
        <w:t>configurable</w:t>
      </w:r>
      <w:r>
        <w:rPr>
          <w:spacing w:val="-15"/>
        </w:rPr>
        <w:t xml:space="preserve"> </w:t>
      </w:r>
      <w:r>
        <w:t>optical</w:t>
      </w:r>
      <w:r>
        <w:rPr>
          <w:spacing w:val="-15"/>
        </w:rPr>
        <w:t xml:space="preserve"> </w:t>
      </w:r>
      <w:r>
        <w:t>instruments,</w:t>
      </w:r>
      <w:r>
        <w:rPr>
          <w:spacing w:val="-15"/>
        </w:rPr>
        <w:t xml:space="preserve"> </w:t>
      </w:r>
      <w:r>
        <w:t>GPIB</w:t>
      </w:r>
      <w:r>
        <w:rPr>
          <w:spacing w:val="-15"/>
        </w:rPr>
        <w:t xml:space="preserve"> </w:t>
      </w:r>
      <w:r>
        <w:t>instruments</w:t>
      </w:r>
      <w:r>
        <w:rPr>
          <w:spacing w:val="-15"/>
        </w:rPr>
        <w:t xml:space="preserve"> </w:t>
      </w:r>
      <w:r>
        <w:t>and</w:t>
      </w:r>
      <w:r>
        <w:rPr>
          <w:spacing w:val="-15"/>
        </w:rPr>
        <w:t xml:space="preserve"> </w:t>
      </w:r>
      <w:r>
        <w:t>network</w:t>
      </w:r>
      <w:r>
        <w:rPr>
          <w:spacing w:val="-15"/>
        </w:rPr>
        <w:t xml:space="preserve"> </w:t>
      </w:r>
      <w:r>
        <w:t>interfaces.</w:t>
      </w:r>
      <w:r>
        <w:rPr>
          <w:spacing w:val="-15"/>
        </w:rPr>
        <w:t xml:space="preserve"> </w:t>
      </w:r>
      <w:r>
        <w:t>The SQA</w:t>
      </w:r>
      <w:r>
        <w:rPr>
          <w:spacing w:val="-12"/>
        </w:rPr>
        <w:t xml:space="preserve"> </w:t>
      </w:r>
      <w:r>
        <w:t>Lab</w:t>
      </w:r>
      <w:r>
        <w:rPr>
          <w:spacing w:val="-12"/>
        </w:rPr>
        <w:t xml:space="preserve"> </w:t>
      </w:r>
      <w:r>
        <w:t>was</w:t>
      </w:r>
      <w:r>
        <w:rPr>
          <w:spacing w:val="-12"/>
        </w:rPr>
        <w:t xml:space="preserve"> </w:t>
      </w:r>
      <w:r>
        <w:t>a</w:t>
      </w:r>
      <w:r>
        <w:rPr>
          <w:spacing w:val="-12"/>
        </w:rPr>
        <w:t xml:space="preserve"> </w:t>
      </w:r>
      <w:r>
        <w:t>showcase</w:t>
      </w:r>
      <w:r>
        <w:rPr>
          <w:spacing w:val="-12"/>
        </w:rPr>
        <w:t xml:space="preserve"> </w:t>
      </w:r>
      <w:r>
        <w:t>and</w:t>
      </w:r>
      <w:r>
        <w:rPr>
          <w:spacing w:val="-12"/>
        </w:rPr>
        <w:t xml:space="preserve"> </w:t>
      </w:r>
      <w:r>
        <w:t>was</w:t>
      </w:r>
      <w:r>
        <w:rPr>
          <w:spacing w:val="-12"/>
        </w:rPr>
        <w:t xml:space="preserve"> </w:t>
      </w:r>
      <w:r>
        <w:t>considered</w:t>
      </w:r>
      <w:r>
        <w:rPr>
          <w:spacing w:val="-12"/>
        </w:rPr>
        <w:t xml:space="preserve"> </w:t>
      </w:r>
      <w:r>
        <w:t>an</w:t>
      </w:r>
      <w:r>
        <w:rPr>
          <w:spacing w:val="-12"/>
        </w:rPr>
        <w:t xml:space="preserve"> </w:t>
      </w:r>
      <w:r>
        <w:t>essential</w:t>
      </w:r>
      <w:r>
        <w:rPr>
          <w:spacing w:val="-12"/>
        </w:rPr>
        <w:t xml:space="preserve"> </w:t>
      </w:r>
      <w:r>
        <w:t>stop</w:t>
      </w:r>
      <w:r>
        <w:rPr>
          <w:spacing w:val="-12"/>
        </w:rPr>
        <w:t xml:space="preserve"> </w:t>
      </w:r>
      <w:r>
        <w:t>when</w:t>
      </w:r>
      <w:r>
        <w:rPr>
          <w:spacing w:val="-12"/>
        </w:rPr>
        <w:t xml:space="preserve"> </w:t>
      </w:r>
      <w:r>
        <w:t>showing</w:t>
      </w:r>
      <w:r>
        <w:rPr>
          <w:spacing w:val="-12"/>
        </w:rPr>
        <w:t xml:space="preserve"> </w:t>
      </w:r>
      <w:r>
        <w:t>customers</w:t>
      </w:r>
      <w:r>
        <w:rPr>
          <w:spacing w:val="-12"/>
        </w:rPr>
        <w:t xml:space="preserve"> </w:t>
      </w:r>
      <w:r>
        <w:t>our</w:t>
      </w:r>
      <w:r>
        <w:rPr>
          <w:spacing w:val="-12"/>
        </w:rPr>
        <w:t xml:space="preserve"> </w:t>
      </w:r>
      <w:r>
        <w:t>product</w:t>
      </w:r>
      <w:r>
        <w:rPr>
          <w:spacing w:val="-12"/>
        </w:rPr>
        <w:t xml:space="preserve"> </w:t>
      </w:r>
      <w:r>
        <w:t>and</w:t>
      </w:r>
      <w:r>
        <w:rPr>
          <w:spacing w:val="-12"/>
        </w:rPr>
        <w:t xml:space="preserve"> </w:t>
      </w:r>
      <w:r>
        <w:t>engineering</w:t>
      </w:r>
      <w:r>
        <w:rPr>
          <w:spacing w:val="-12"/>
        </w:rPr>
        <w:t xml:space="preserve"> </w:t>
      </w:r>
      <w:r>
        <w:t>capabilities.</w:t>
      </w:r>
    </w:p>
    <w:p w:rsidR="00714A4D" w:rsidRDefault="0067634E">
      <w:pPr>
        <w:spacing w:before="1"/>
        <w:ind w:left="310"/>
      </w:pPr>
      <w:r>
        <w:rPr>
          <w:b/>
        </w:rPr>
        <w:t xml:space="preserve">•  </w:t>
      </w:r>
      <w:r>
        <w:t>Release Engineering: Responsible for all source code control, release engineering, builds and DCOs.</w:t>
      </w:r>
    </w:p>
    <w:p w:rsidR="00714A4D" w:rsidRDefault="00714A4D">
      <w:pPr>
        <w:spacing w:before="10" w:line="240" w:lineRule="exact"/>
        <w:rPr>
          <w:sz w:val="24"/>
          <w:szCs w:val="24"/>
        </w:rPr>
      </w:pPr>
    </w:p>
    <w:p w:rsidR="00714A4D" w:rsidRDefault="0067634E">
      <w:pPr>
        <w:ind w:left="480"/>
      </w:pPr>
      <w:r>
        <w:rPr>
          <w:b/>
        </w:rPr>
        <w:t>Principal Software Engineer: Lightchip, Incorporated, Salem, NH. (Oct</w:t>
      </w:r>
      <w:r>
        <w:rPr>
          <w:b/>
        </w:rPr>
        <w:t xml:space="preserve"> 1999 – Apr 2003)</w:t>
      </w:r>
    </w:p>
    <w:p w:rsidR="00714A4D" w:rsidRDefault="00714A4D">
      <w:pPr>
        <w:spacing w:before="10" w:line="240" w:lineRule="exact"/>
        <w:rPr>
          <w:sz w:val="24"/>
          <w:szCs w:val="24"/>
        </w:rPr>
      </w:pPr>
    </w:p>
    <w:p w:rsidR="00714A4D" w:rsidRDefault="0067634E">
      <w:pPr>
        <w:spacing w:line="250" w:lineRule="auto"/>
        <w:ind w:left="480" w:right="245" w:hanging="170"/>
        <w:jc w:val="both"/>
      </w:pPr>
      <w:r>
        <w:rPr>
          <w:b/>
        </w:rPr>
        <w:t xml:space="preserve">•  </w:t>
      </w:r>
      <w:r>
        <w:t>Software</w:t>
      </w:r>
      <w:r>
        <w:rPr>
          <w:spacing w:val="-6"/>
        </w:rPr>
        <w:t xml:space="preserve"> </w:t>
      </w:r>
      <w:r>
        <w:t>architect</w:t>
      </w:r>
      <w:r>
        <w:rPr>
          <w:spacing w:val="-6"/>
        </w:rPr>
        <w:t xml:space="preserve"> </w:t>
      </w:r>
      <w:r>
        <w:t>for</w:t>
      </w:r>
      <w:r>
        <w:rPr>
          <w:spacing w:val="-6"/>
        </w:rPr>
        <w:t xml:space="preserve"> </w:t>
      </w:r>
      <w:r>
        <w:t>the</w:t>
      </w:r>
      <w:r>
        <w:rPr>
          <w:spacing w:val="-6"/>
        </w:rPr>
        <w:t xml:space="preserve"> </w:t>
      </w:r>
      <w:r>
        <w:t>Optical</w:t>
      </w:r>
      <w:r>
        <w:rPr>
          <w:spacing w:val="-6"/>
        </w:rPr>
        <w:t xml:space="preserve"> </w:t>
      </w:r>
      <w:r>
        <w:t>Wavelength</w:t>
      </w:r>
      <w:r>
        <w:rPr>
          <w:spacing w:val="-6"/>
        </w:rPr>
        <w:t xml:space="preserve"> </w:t>
      </w:r>
      <w:r>
        <w:t>Manager</w:t>
      </w:r>
      <w:r>
        <w:rPr>
          <w:spacing w:val="-6"/>
        </w:rPr>
        <w:t xml:space="preserve"> </w:t>
      </w:r>
      <w:r>
        <w:t>(OWM),</w:t>
      </w:r>
      <w:r>
        <w:rPr>
          <w:spacing w:val="-6"/>
        </w:rPr>
        <w:t xml:space="preserve"> </w:t>
      </w:r>
      <w:r>
        <w:t>utilizing</w:t>
      </w:r>
      <w:r>
        <w:rPr>
          <w:spacing w:val="-6"/>
        </w:rPr>
        <w:t xml:space="preserve"> </w:t>
      </w:r>
      <w:r>
        <w:t>StrongARM</w:t>
      </w:r>
      <w:r>
        <w:rPr>
          <w:spacing w:val="-6"/>
        </w:rPr>
        <w:t xml:space="preserve"> </w:t>
      </w:r>
      <w:r>
        <w:t>processors</w:t>
      </w:r>
      <w:r>
        <w:rPr>
          <w:spacing w:val="-6"/>
        </w:rPr>
        <w:t xml:space="preserve"> </w:t>
      </w:r>
      <w:r>
        <w:t>running</w:t>
      </w:r>
      <w:r>
        <w:rPr>
          <w:spacing w:val="-6"/>
        </w:rPr>
        <w:t xml:space="preserve"> </w:t>
      </w:r>
      <w:r>
        <w:t>VxWorks.</w:t>
      </w:r>
      <w:r>
        <w:rPr>
          <w:spacing w:val="-6"/>
        </w:rPr>
        <w:t xml:space="preserve"> </w:t>
      </w:r>
      <w:r>
        <w:t>The</w:t>
      </w:r>
      <w:r>
        <w:rPr>
          <w:spacing w:val="-6"/>
        </w:rPr>
        <w:t xml:space="preserve"> </w:t>
      </w:r>
      <w:r>
        <w:t xml:space="preserve">OWM monitors power, wavelength and signal-to-noise ratio for multiple channels on dense wavelength division multiplexed </w:t>
      </w:r>
      <w:r>
        <w:t>networks with</w:t>
      </w:r>
      <w:r>
        <w:rPr>
          <w:spacing w:val="-15"/>
        </w:rPr>
        <w:t xml:space="preserve"> </w:t>
      </w:r>
      <w:r>
        <w:t>programmable</w:t>
      </w:r>
      <w:r>
        <w:rPr>
          <w:spacing w:val="-15"/>
        </w:rPr>
        <w:t xml:space="preserve"> </w:t>
      </w:r>
      <w:r>
        <w:t>alarm</w:t>
      </w:r>
      <w:r>
        <w:rPr>
          <w:spacing w:val="-15"/>
        </w:rPr>
        <w:t xml:space="preserve"> </w:t>
      </w:r>
      <w:r>
        <w:t>thresholds</w:t>
      </w:r>
      <w:r>
        <w:rPr>
          <w:spacing w:val="-15"/>
        </w:rPr>
        <w:t xml:space="preserve"> </w:t>
      </w:r>
      <w:r>
        <w:t>and</w:t>
      </w:r>
      <w:r>
        <w:rPr>
          <w:spacing w:val="-15"/>
        </w:rPr>
        <w:t xml:space="preserve"> </w:t>
      </w:r>
      <w:r>
        <w:t>data</w:t>
      </w:r>
      <w:r>
        <w:rPr>
          <w:spacing w:val="-15"/>
        </w:rPr>
        <w:t xml:space="preserve"> </w:t>
      </w:r>
      <w:r>
        <w:t>logging.</w:t>
      </w:r>
      <w:r>
        <w:rPr>
          <w:spacing w:val="-15"/>
        </w:rPr>
        <w:t xml:space="preserve"> </w:t>
      </w:r>
      <w:r>
        <w:t>Configuration</w:t>
      </w:r>
      <w:r>
        <w:rPr>
          <w:spacing w:val="-15"/>
        </w:rPr>
        <w:t xml:space="preserve"> </w:t>
      </w:r>
      <w:r>
        <w:t>is</w:t>
      </w:r>
      <w:r>
        <w:rPr>
          <w:spacing w:val="-15"/>
        </w:rPr>
        <w:t xml:space="preserve"> </w:t>
      </w:r>
      <w:r>
        <w:t>done</w:t>
      </w:r>
      <w:r>
        <w:rPr>
          <w:spacing w:val="-15"/>
        </w:rPr>
        <w:t xml:space="preserve"> </w:t>
      </w:r>
      <w:r>
        <w:t>remotely</w:t>
      </w:r>
      <w:r>
        <w:rPr>
          <w:spacing w:val="-15"/>
        </w:rPr>
        <w:t xml:space="preserve"> </w:t>
      </w:r>
      <w:r>
        <w:t>or</w:t>
      </w:r>
      <w:r>
        <w:rPr>
          <w:spacing w:val="-15"/>
        </w:rPr>
        <w:t xml:space="preserve"> </w:t>
      </w:r>
      <w:r>
        <w:t>locally</w:t>
      </w:r>
      <w:r>
        <w:rPr>
          <w:spacing w:val="-15"/>
        </w:rPr>
        <w:t xml:space="preserve"> </w:t>
      </w:r>
      <w:r>
        <w:t>through</w:t>
      </w:r>
      <w:r>
        <w:rPr>
          <w:spacing w:val="-15"/>
        </w:rPr>
        <w:t xml:space="preserve"> </w:t>
      </w:r>
      <w:r>
        <w:t>a</w:t>
      </w:r>
      <w:r>
        <w:rPr>
          <w:spacing w:val="-15"/>
        </w:rPr>
        <w:t xml:space="preserve"> </w:t>
      </w:r>
      <w:r>
        <w:t>command</w:t>
      </w:r>
      <w:r>
        <w:rPr>
          <w:spacing w:val="-15"/>
        </w:rPr>
        <w:t xml:space="preserve"> </w:t>
      </w:r>
      <w:r>
        <w:t>line</w:t>
      </w:r>
      <w:r>
        <w:rPr>
          <w:spacing w:val="-15"/>
        </w:rPr>
        <w:t xml:space="preserve"> </w:t>
      </w:r>
      <w:r>
        <w:t>interface (telnet and RS232), SNMP, TL1 and/or Java based graphical user interface.</w:t>
      </w:r>
    </w:p>
    <w:p w:rsidR="00714A4D" w:rsidRDefault="0067634E">
      <w:pPr>
        <w:spacing w:before="1" w:line="249" w:lineRule="auto"/>
        <w:ind w:left="480" w:right="246" w:hanging="170"/>
        <w:jc w:val="both"/>
      </w:pPr>
      <w:r>
        <w:rPr>
          <w:b/>
        </w:rPr>
        <w:t xml:space="preserve">•  </w:t>
      </w:r>
      <w:r>
        <w:t>Board</w:t>
      </w:r>
      <w:r>
        <w:rPr>
          <w:spacing w:val="9"/>
        </w:rPr>
        <w:t xml:space="preserve"> </w:t>
      </w:r>
      <w:r>
        <w:t>Support</w:t>
      </w:r>
      <w:r>
        <w:rPr>
          <w:spacing w:val="10"/>
        </w:rPr>
        <w:t xml:space="preserve"> </w:t>
      </w:r>
      <w:r>
        <w:t>Package</w:t>
      </w:r>
      <w:r>
        <w:rPr>
          <w:spacing w:val="9"/>
        </w:rPr>
        <w:t xml:space="preserve"> </w:t>
      </w:r>
      <w:r>
        <w:t>for</w:t>
      </w:r>
      <w:r>
        <w:rPr>
          <w:spacing w:val="9"/>
        </w:rPr>
        <w:t xml:space="preserve"> </w:t>
      </w:r>
      <w:r>
        <w:t>two</w:t>
      </w:r>
      <w:r>
        <w:rPr>
          <w:spacing w:val="9"/>
        </w:rPr>
        <w:t xml:space="preserve"> </w:t>
      </w:r>
      <w:r>
        <w:t>StrongARM</w:t>
      </w:r>
      <w:r>
        <w:rPr>
          <w:spacing w:val="9"/>
        </w:rPr>
        <w:t xml:space="preserve"> </w:t>
      </w:r>
      <w:r>
        <w:t>processor</w:t>
      </w:r>
      <w:r>
        <w:rPr>
          <w:spacing w:val="9"/>
        </w:rPr>
        <w:t xml:space="preserve"> </w:t>
      </w:r>
      <w:r>
        <w:t>boards,</w:t>
      </w:r>
      <w:r>
        <w:rPr>
          <w:spacing w:val="10"/>
        </w:rPr>
        <w:t xml:space="preserve"> </w:t>
      </w:r>
      <w:r>
        <w:t>using</w:t>
      </w:r>
      <w:r>
        <w:rPr>
          <w:spacing w:val="10"/>
        </w:rPr>
        <w:t xml:space="preserve"> </w:t>
      </w:r>
      <w:r>
        <w:t>logic</w:t>
      </w:r>
      <w:r>
        <w:rPr>
          <w:spacing w:val="10"/>
        </w:rPr>
        <w:t xml:space="preserve"> </w:t>
      </w:r>
      <w:r>
        <w:t>analyzers</w:t>
      </w:r>
      <w:r>
        <w:rPr>
          <w:spacing w:val="10"/>
        </w:rPr>
        <w:t xml:space="preserve"> </w:t>
      </w:r>
      <w:r>
        <w:t>to</w:t>
      </w:r>
      <w:r>
        <w:rPr>
          <w:spacing w:val="10"/>
        </w:rPr>
        <w:t xml:space="preserve"> </w:t>
      </w:r>
      <w:r>
        <w:t>debug</w:t>
      </w:r>
      <w:r>
        <w:rPr>
          <w:spacing w:val="10"/>
        </w:rPr>
        <w:t xml:space="preserve"> </w:t>
      </w:r>
      <w:r>
        <w:t>assembler</w:t>
      </w:r>
      <w:r>
        <w:rPr>
          <w:spacing w:val="10"/>
        </w:rPr>
        <w:t xml:space="preserve"> </w:t>
      </w:r>
      <w:r>
        <w:t>and</w:t>
      </w:r>
      <w:r>
        <w:rPr>
          <w:spacing w:val="10"/>
        </w:rPr>
        <w:t xml:space="preserve"> </w:t>
      </w:r>
      <w:r>
        <w:t>"C"</w:t>
      </w:r>
      <w:r>
        <w:rPr>
          <w:spacing w:val="10"/>
        </w:rPr>
        <w:t xml:space="preserve"> </w:t>
      </w:r>
      <w:r>
        <w:t>source</w:t>
      </w:r>
      <w:r>
        <w:rPr>
          <w:spacing w:val="10"/>
        </w:rPr>
        <w:t xml:space="preserve"> </w:t>
      </w:r>
      <w:r>
        <w:t>code. Worked with technologists at Intel and Wind River to resolve problems encountered with early releases of silicon.</w:t>
      </w:r>
    </w:p>
    <w:p w:rsidR="00714A4D" w:rsidRDefault="0067634E">
      <w:pPr>
        <w:spacing w:before="1"/>
        <w:ind w:left="310"/>
      </w:pPr>
      <w:r>
        <w:rPr>
          <w:b/>
        </w:rPr>
        <w:t xml:space="preserve">•  </w:t>
      </w:r>
      <w:r>
        <w:t>Comprehensive</w:t>
      </w:r>
      <w:r>
        <w:rPr>
          <w:spacing w:val="7"/>
        </w:rPr>
        <w:t xml:space="preserve"> </w:t>
      </w:r>
      <w:r>
        <w:t>SNMPv1/v2c</w:t>
      </w:r>
      <w:r>
        <w:rPr>
          <w:spacing w:val="7"/>
        </w:rPr>
        <w:t xml:space="preserve"> </w:t>
      </w:r>
      <w:r>
        <w:t>MIB</w:t>
      </w:r>
      <w:r>
        <w:rPr>
          <w:spacing w:val="7"/>
        </w:rPr>
        <w:t xml:space="preserve"> </w:t>
      </w:r>
      <w:r>
        <w:t>for</w:t>
      </w:r>
      <w:r>
        <w:rPr>
          <w:spacing w:val="7"/>
        </w:rPr>
        <w:t xml:space="preserve"> </w:t>
      </w:r>
      <w:r>
        <w:t>the</w:t>
      </w:r>
      <w:r>
        <w:rPr>
          <w:spacing w:val="7"/>
        </w:rPr>
        <w:t xml:space="preserve"> </w:t>
      </w:r>
      <w:r>
        <w:t>OWM,</w:t>
      </w:r>
      <w:r>
        <w:rPr>
          <w:spacing w:val="7"/>
        </w:rPr>
        <w:t xml:space="preserve"> </w:t>
      </w:r>
      <w:r>
        <w:t>including</w:t>
      </w:r>
      <w:r>
        <w:rPr>
          <w:spacing w:val="7"/>
        </w:rPr>
        <w:t xml:space="preserve"> </w:t>
      </w:r>
      <w:r>
        <w:t>device</w:t>
      </w:r>
      <w:r>
        <w:rPr>
          <w:spacing w:val="7"/>
        </w:rPr>
        <w:t xml:space="preserve"> </w:t>
      </w:r>
      <w:r>
        <w:t>traps,</w:t>
      </w:r>
      <w:r>
        <w:rPr>
          <w:spacing w:val="7"/>
        </w:rPr>
        <w:t xml:space="preserve"> </w:t>
      </w:r>
      <w:r>
        <w:t>advanced</w:t>
      </w:r>
      <w:r>
        <w:rPr>
          <w:spacing w:val="7"/>
        </w:rPr>
        <w:t xml:space="preserve"> </w:t>
      </w:r>
      <w:r>
        <w:t>row</w:t>
      </w:r>
      <w:r>
        <w:rPr>
          <w:spacing w:val="7"/>
        </w:rPr>
        <w:t xml:space="preserve"> </w:t>
      </w:r>
      <w:r>
        <w:t>creation</w:t>
      </w:r>
      <w:r>
        <w:rPr>
          <w:spacing w:val="7"/>
        </w:rPr>
        <w:t xml:space="preserve"> </w:t>
      </w:r>
      <w:r>
        <w:t>features,</w:t>
      </w:r>
      <w:r>
        <w:rPr>
          <w:spacing w:val="7"/>
        </w:rPr>
        <w:t xml:space="preserve"> </w:t>
      </w:r>
      <w:r>
        <w:t>and</w:t>
      </w:r>
      <w:r>
        <w:rPr>
          <w:spacing w:val="7"/>
        </w:rPr>
        <w:t xml:space="preserve"> </w:t>
      </w:r>
      <w:r>
        <w:t>integration</w:t>
      </w:r>
      <w:r>
        <w:rPr>
          <w:spacing w:val="7"/>
        </w:rPr>
        <w:t xml:space="preserve"> </w:t>
      </w:r>
      <w:r>
        <w:t>with</w:t>
      </w:r>
    </w:p>
    <w:p w:rsidR="00714A4D" w:rsidRDefault="0067634E">
      <w:pPr>
        <w:spacing w:before="9"/>
        <w:ind w:left="480"/>
      </w:pPr>
      <w:r>
        <w:t>OEM customers' existing enterprise MIB trees. This MIB was advertised as "the world's first Optical MIB".</w:t>
      </w:r>
    </w:p>
    <w:p w:rsidR="00714A4D" w:rsidRDefault="0067634E">
      <w:pPr>
        <w:spacing w:before="10"/>
        <w:ind w:left="310"/>
      </w:pPr>
      <w:r>
        <w:rPr>
          <w:b/>
        </w:rPr>
        <w:t xml:space="preserve">•  </w:t>
      </w:r>
      <w:r>
        <w:t>Java GUI for the OWM; a patent application was filed for the GUI.</w:t>
      </w:r>
    </w:p>
    <w:p w:rsidR="00714A4D" w:rsidRDefault="0067634E">
      <w:pPr>
        <w:spacing w:before="10" w:line="249" w:lineRule="auto"/>
        <w:ind w:left="480" w:right="246" w:hanging="170"/>
        <w:jc w:val="both"/>
      </w:pPr>
      <w:r>
        <w:rPr>
          <w:b/>
        </w:rPr>
        <w:t xml:space="preserve">•  </w:t>
      </w:r>
      <w:r>
        <w:t>Evaluated</w:t>
      </w:r>
      <w:r>
        <w:rPr>
          <w:spacing w:val="8"/>
        </w:rPr>
        <w:t xml:space="preserve"> </w:t>
      </w:r>
      <w:r>
        <w:t>and</w:t>
      </w:r>
      <w:r>
        <w:rPr>
          <w:spacing w:val="8"/>
        </w:rPr>
        <w:t xml:space="preserve"> </w:t>
      </w:r>
      <w:r>
        <w:t>selected</w:t>
      </w:r>
      <w:r>
        <w:rPr>
          <w:spacing w:val="8"/>
        </w:rPr>
        <w:t xml:space="preserve"> </w:t>
      </w:r>
      <w:r>
        <w:t>real-time</w:t>
      </w:r>
      <w:r>
        <w:rPr>
          <w:spacing w:val="8"/>
        </w:rPr>
        <w:t xml:space="preserve"> </w:t>
      </w:r>
      <w:r>
        <w:t>operating</w:t>
      </w:r>
      <w:r>
        <w:rPr>
          <w:spacing w:val="8"/>
        </w:rPr>
        <w:t xml:space="preserve"> </w:t>
      </w:r>
      <w:r>
        <w:t>systems,</w:t>
      </w:r>
      <w:r>
        <w:rPr>
          <w:spacing w:val="8"/>
        </w:rPr>
        <w:t xml:space="preserve"> </w:t>
      </w:r>
      <w:r>
        <w:t>prototype</w:t>
      </w:r>
      <w:r>
        <w:rPr>
          <w:spacing w:val="8"/>
        </w:rPr>
        <w:t xml:space="preserve"> </w:t>
      </w:r>
      <w:r>
        <w:t>hardware</w:t>
      </w:r>
      <w:r>
        <w:rPr>
          <w:spacing w:val="8"/>
        </w:rPr>
        <w:t xml:space="preserve"> </w:t>
      </w:r>
      <w:r>
        <w:t>systems</w:t>
      </w:r>
      <w:r>
        <w:rPr>
          <w:spacing w:val="8"/>
        </w:rPr>
        <w:t xml:space="preserve"> </w:t>
      </w:r>
      <w:r>
        <w:t>and</w:t>
      </w:r>
      <w:r>
        <w:rPr>
          <w:spacing w:val="8"/>
        </w:rPr>
        <w:t xml:space="preserve"> </w:t>
      </w:r>
      <w:r>
        <w:t>software</w:t>
      </w:r>
      <w:r>
        <w:rPr>
          <w:spacing w:val="8"/>
        </w:rPr>
        <w:t xml:space="preserve"> </w:t>
      </w:r>
      <w:r>
        <w:t>development</w:t>
      </w:r>
      <w:r>
        <w:rPr>
          <w:spacing w:val="8"/>
        </w:rPr>
        <w:t xml:space="preserve"> </w:t>
      </w:r>
      <w:r>
        <w:t>tools</w:t>
      </w:r>
      <w:r>
        <w:rPr>
          <w:spacing w:val="8"/>
        </w:rPr>
        <w:t xml:space="preserve"> </w:t>
      </w:r>
      <w:r>
        <w:t>for</w:t>
      </w:r>
      <w:r>
        <w:rPr>
          <w:spacing w:val="8"/>
        </w:rPr>
        <w:t xml:space="preserve"> </w:t>
      </w:r>
      <w:r>
        <w:t>bleeding- edge target (Intel StrongARM processor) hardware.</w:t>
      </w:r>
    </w:p>
    <w:p w:rsidR="00714A4D" w:rsidRDefault="0067634E">
      <w:pPr>
        <w:spacing w:before="1" w:line="250" w:lineRule="auto"/>
        <w:ind w:left="480" w:right="246" w:hanging="170"/>
        <w:jc w:val="both"/>
      </w:pPr>
      <w:r>
        <w:rPr>
          <w:b/>
        </w:rPr>
        <w:t xml:space="preserve">•  </w:t>
      </w:r>
      <w:r>
        <w:t>Skills:  Java,  C,  Expect,  Tcl,  Perl,  bison  &amp;  flex,  VxWorks,</w:t>
      </w:r>
      <w:r>
        <w:rPr>
          <w:spacing w:val="50"/>
        </w:rPr>
        <w:t xml:space="preserve"> </w:t>
      </w:r>
      <w:r>
        <w:t>Linux,  FreeBSD,  Solaris</w:t>
      </w:r>
      <w:r>
        <w:t xml:space="preserve">,  Microsoft  SQL  Server,  SNMPv1/ v2c, HP OpenView, SNMPinfo SMICng, InterWorking Labs SilverCreek, SimpleSoft SimpleTester, MG-Soft MIB Browser, Ethereal, SNTP, PPP, SLIP, Microsoft Visual SourceSafe, Concurrent Versions System (CVS), Adobe FrameMaker, </w:t>
      </w:r>
      <w:r>
        <w:t>ZeroG InstallAnywhere, Rational Team Test, National Instruments Lab Windows/CVI, Apache Web Server, Avensoft PerfectTracker, Intel StrongARM, HP Logic Analyzer, TestPoint for GPIB, RS232, RS485, USB 1.1, PCMCIA.</w:t>
      </w:r>
    </w:p>
    <w:p w:rsidR="00714A4D" w:rsidRDefault="00714A4D">
      <w:pPr>
        <w:spacing w:before="1" w:line="240" w:lineRule="exact"/>
        <w:rPr>
          <w:sz w:val="24"/>
          <w:szCs w:val="24"/>
        </w:rPr>
      </w:pPr>
    </w:p>
    <w:p w:rsidR="00714A4D" w:rsidRDefault="0067634E">
      <w:pPr>
        <w:ind w:left="480"/>
      </w:pPr>
      <w:r>
        <w:rPr>
          <w:b/>
        </w:rPr>
        <w:t>Principal Software Engineer, Alcatel Intern</w:t>
      </w:r>
      <w:r>
        <w:rPr>
          <w:b/>
        </w:rPr>
        <w:t>etworking, Voice Over IP: Alcatel Internetworking , Salem, NH. (Aug 1998</w:t>
      </w:r>
    </w:p>
    <w:p w:rsidR="00714A4D" w:rsidRDefault="0067634E">
      <w:pPr>
        <w:spacing w:before="10"/>
        <w:ind w:left="480"/>
      </w:pPr>
      <w:r>
        <w:rPr>
          <w:b/>
        </w:rPr>
        <w:t>– Sep 1999)</w:t>
      </w:r>
    </w:p>
    <w:p w:rsidR="00714A4D" w:rsidRDefault="00714A4D">
      <w:pPr>
        <w:spacing w:before="10" w:line="240" w:lineRule="exact"/>
        <w:rPr>
          <w:sz w:val="24"/>
          <w:szCs w:val="24"/>
        </w:rPr>
      </w:pPr>
    </w:p>
    <w:p w:rsidR="00714A4D" w:rsidRDefault="0067634E">
      <w:pPr>
        <w:spacing w:line="250" w:lineRule="auto"/>
        <w:ind w:left="480" w:right="245" w:hanging="170"/>
        <w:jc w:val="both"/>
      </w:pPr>
      <w:r>
        <w:rPr>
          <w:b/>
        </w:rPr>
        <w:t xml:space="preserve">•  </w:t>
      </w:r>
      <w:r>
        <w:t>Principal</w:t>
      </w:r>
      <w:r>
        <w:rPr>
          <w:spacing w:val="-14"/>
        </w:rPr>
        <w:t xml:space="preserve"> </w:t>
      </w:r>
      <w:r>
        <w:t>architect</w:t>
      </w:r>
      <w:r>
        <w:rPr>
          <w:spacing w:val="-14"/>
        </w:rPr>
        <w:t xml:space="preserve"> </w:t>
      </w:r>
      <w:r>
        <w:t>for</w:t>
      </w:r>
      <w:r>
        <w:rPr>
          <w:spacing w:val="-14"/>
        </w:rPr>
        <w:t xml:space="preserve"> </w:t>
      </w:r>
      <w:r>
        <w:t>a</w:t>
      </w:r>
      <w:r>
        <w:rPr>
          <w:spacing w:val="-14"/>
        </w:rPr>
        <w:t xml:space="preserve"> </w:t>
      </w:r>
      <w:r>
        <w:t>Voice</w:t>
      </w:r>
      <w:r>
        <w:rPr>
          <w:spacing w:val="-14"/>
        </w:rPr>
        <w:t xml:space="preserve"> </w:t>
      </w:r>
      <w:r>
        <w:t>over</w:t>
      </w:r>
      <w:r>
        <w:rPr>
          <w:spacing w:val="-14"/>
        </w:rPr>
        <w:t xml:space="preserve"> </w:t>
      </w:r>
      <w:r>
        <w:t>IP</w:t>
      </w:r>
      <w:r>
        <w:rPr>
          <w:spacing w:val="-14"/>
        </w:rPr>
        <w:t xml:space="preserve"> </w:t>
      </w:r>
      <w:r>
        <w:t>Gateway</w:t>
      </w:r>
      <w:r>
        <w:rPr>
          <w:spacing w:val="-14"/>
        </w:rPr>
        <w:t xml:space="preserve"> </w:t>
      </w:r>
      <w:r>
        <w:t>for</w:t>
      </w:r>
      <w:r>
        <w:rPr>
          <w:spacing w:val="-14"/>
        </w:rPr>
        <w:t xml:space="preserve"> </w:t>
      </w:r>
      <w:r>
        <w:t>the</w:t>
      </w:r>
      <w:r>
        <w:rPr>
          <w:spacing w:val="-14"/>
        </w:rPr>
        <w:t xml:space="preserve"> </w:t>
      </w:r>
      <w:r>
        <w:t>Enterprise</w:t>
      </w:r>
      <w:r>
        <w:rPr>
          <w:spacing w:val="-14"/>
        </w:rPr>
        <w:t xml:space="preserve"> </w:t>
      </w:r>
      <w:r>
        <w:t>market.</w:t>
      </w:r>
      <w:r>
        <w:rPr>
          <w:spacing w:val="-14"/>
        </w:rPr>
        <w:t xml:space="preserve"> </w:t>
      </w:r>
      <w:r>
        <w:t>The</w:t>
      </w:r>
      <w:r>
        <w:rPr>
          <w:spacing w:val="-14"/>
        </w:rPr>
        <w:t xml:space="preserve"> </w:t>
      </w:r>
      <w:r>
        <w:t>VoIP</w:t>
      </w:r>
      <w:r>
        <w:rPr>
          <w:spacing w:val="-14"/>
        </w:rPr>
        <w:t xml:space="preserve"> </w:t>
      </w:r>
      <w:r>
        <w:t>Gateway</w:t>
      </w:r>
      <w:r>
        <w:rPr>
          <w:spacing w:val="-14"/>
        </w:rPr>
        <w:t xml:space="preserve"> </w:t>
      </w:r>
      <w:r>
        <w:t>supported</w:t>
      </w:r>
      <w:r>
        <w:rPr>
          <w:spacing w:val="-14"/>
        </w:rPr>
        <w:t xml:space="preserve"> </w:t>
      </w:r>
      <w:r>
        <w:t>digital</w:t>
      </w:r>
      <w:r>
        <w:rPr>
          <w:spacing w:val="-14"/>
        </w:rPr>
        <w:t xml:space="preserve"> </w:t>
      </w:r>
      <w:r>
        <w:t>(T1/E1)</w:t>
      </w:r>
      <w:r>
        <w:rPr>
          <w:spacing w:val="-14"/>
        </w:rPr>
        <w:t xml:space="preserve"> </w:t>
      </w:r>
      <w:r>
        <w:t>and</w:t>
      </w:r>
      <w:r>
        <w:rPr>
          <w:spacing w:val="-14"/>
        </w:rPr>
        <w:t xml:space="preserve"> </w:t>
      </w:r>
      <w:r>
        <w:t xml:space="preserve">analog interfaces. A typical configuration </w:t>
      </w:r>
      <w:r>
        <w:t>would connect to one or more PBXs to the PSTN and to an enterprise network. Capabilities included fax relay, modem, voice and data.</w:t>
      </w:r>
    </w:p>
    <w:p w:rsidR="00714A4D" w:rsidRDefault="0067634E">
      <w:pPr>
        <w:spacing w:before="1"/>
        <w:ind w:left="310"/>
      </w:pPr>
      <w:r>
        <w:rPr>
          <w:b/>
        </w:rPr>
        <w:t xml:space="preserve">•  </w:t>
      </w:r>
      <w:r>
        <w:t>Integrated software components for the VoIP blade into existing Alcatel switches.</w:t>
      </w:r>
    </w:p>
    <w:p w:rsidR="00714A4D" w:rsidRDefault="0067634E">
      <w:pPr>
        <w:spacing w:before="10"/>
        <w:ind w:left="310"/>
      </w:pPr>
      <w:r>
        <w:rPr>
          <w:b/>
        </w:rPr>
        <w:t xml:space="preserve">•  </w:t>
      </w:r>
      <w:r>
        <w:t>VoIP configuration interfaces for si</w:t>
      </w:r>
      <w:r>
        <w:t>gnaling, coding, network, dialing plan and hardware.</w:t>
      </w:r>
    </w:p>
    <w:p w:rsidR="00714A4D" w:rsidRDefault="0067634E">
      <w:pPr>
        <w:spacing w:before="10"/>
        <w:ind w:left="310"/>
      </w:pPr>
      <w:r>
        <w:rPr>
          <w:b/>
        </w:rPr>
        <w:t xml:space="preserve">•  </w:t>
      </w:r>
      <w:r>
        <w:t>Selected and purchased software development tools, telephony products and test equipment.</w:t>
      </w:r>
    </w:p>
    <w:p w:rsidR="00714A4D" w:rsidRDefault="0067634E">
      <w:pPr>
        <w:spacing w:before="10" w:line="249" w:lineRule="auto"/>
        <w:ind w:left="480" w:right="246" w:hanging="170"/>
        <w:jc w:val="both"/>
      </w:pPr>
      <w:r>
        <w:rPr>
          <w:b/>
        </w:rPr>
        <w:t xml:space="preserve">•  </w:t>
      </w:r>
      <w:r>
        <w:t>Performed</w:t>
      </w:r>
      <w:r>
        <w:rPr>
          <w:spacing w:val="-2"/>
        </w:rPr>
        <w:t xml:space="preserve"> </w:t>
      </w:r>
      <w:r>
        <w:t>system</w:t>
      </w:r>
      <w:r>
        <w:rPr>
          <w:spacing w:val="-2"/>
        </w:rPr>
        <w:t xml:space="preserve"> </w:t>
      </w:r>
      <w:r>
        <w:t>and</w:t>
      </w:r>
      <w:r>
        <w:rPr>
          <w:spacing w:val="-2"/>
        </w:rPr>
        <w:t xml:space="preserve"> </w:t>
      </w:r>
      <w:r>
        <w:t>network</w:t>
      </w:r>
      <w:r>
        <w:rPr>
          <w:spacing w:val="-2"/>
        </w:rPr>
        <w:t xml:space="preserve"> </w:t>
      </w:r>
      <w:r>
        <w:t>administration</w:t>
      </w:r>
      <w:r>
        <w:rPr>
          <w:spacing w:val="-2"/>
        </w:rPr>
        <w:t xml:space="preserve"> </w:t>
      </w:r>
      <w:r>
        <w:t>for</w:t>
      </w:r>
      <w:r>
        <w:rPr>
          <w:spacing w:val="-2"/>
        </w:rPr>
        <w:t xml:space="preserve"> </w:t>
      </w:r>
      <w:r>
        <w:t>a</w:t>
      </w:r>
      <w:r>
        <w:rPr>
          <w:spacing w:val="-2"/>
        </w:rPr>
        <w:t xml:space="preserve"> </w:t>
      </w:r>
      <w:r>
        <w:t>Sun</w:t>
      </w:r>
      <w:r>
        <w:rPr>
          <w:spacing w:val="-2"/>
        </w:rPr>
        <w:t xml:space="preserve"> </w:t>
      </w:r>
      <w:r>
        <w:t>450</w:t>
      </w:r>
      <w:r>
        <w:rPr>
          <w:spacing w:val="-2"/>
        </w:rPr>
        <w:t xml:space="preserve"> </w:t>
      </w:r>
      <w:r>
        <w:t>Enterprise</w:t>
      </w:r>
      <w:r>
        <w:rPr>
          <w:spacing w:val="-2"/>
        </w:rPr>
        <w:t xml:space="preserve"> </w:t>
      </w:r>
      <w:r>
        <w:t>Server</w:t>
      </w:r>
      <w:r>
        <w:rPr>
          <w:spacing w:val="-2"/>
        </w:rPr>
        <w:t xml:space="preserve"> </w:t>
      </w:r>
      <w:r>
        <w:t>in</w:t>
      </w:r>
      <w:r>
        <w:rPr>
          <w:spacing w:val="-2"/>
        </w:rPr>
        <w:t xml:space="preserve"> </w:t>
      </w:r>
      <w:r>
        <w:t>the</w:t>
      </w:r>
      <w:r>
        <w:rPr>
          <w:spacing w:val="-2"/>
        </w:rPr>
        <w:t xml:space="preserve"> </w:t>
      </w:r>
      <w:r>
        <w:t>Salem,</w:t>
      </w:r>
      <w:r>
        <w:rPr>
          <w:spacing w:val="-2"/>
        </w:rPr>
        <w:t xml:space="preserve"> </w:t>
      </w:r>
      <w:r>
        <w:t>NH</w:t>
      </w:r>
      <w:r>
        <w:rPr>
          <w:spacing w:val="-2"/>
        </w:rPr>
        <w:t xml:space="preserve"> </w:t>
      </w:r>
      <w:r>
        <w:t>office.</w:t>
      </w:r>
      <w:r>
        <w:rPr>
          <w:spacing w:val="-2"/>
        </w:rPr>
        <w:t xml:space="preserve"> </w:t>
      </w:r>
      <w:r>
        <w:t>Installed</w:t>
      </w:r>
      <w:r>
        <w:rPr>
          <w:spacing w:val="-2"/>
        </w:rPr>
        <w:t xml:space="preserve"> </w:t>
      </w:r>
      <w:r>
        <w:t>and</w:t>
      </w:r>
      <w:r>
        <w:rPr>
          <w:spacing w:val="-2"/>
        </w:rPr>
        <w:t xml:space="preserve"> </w:t>
      </w:r>
      <w:r>
        <w:t>configured development tools and coordinated the build process with teams in Calabasas, CA.</w:t>
      </w:r>
    </w:p>
    <w:p w:rsidR="00714A4D" w:rsidRDefault="0067634E">
      <w:pPr>
        <w:spacing w:before="1"/>
        <w:ind w:left="310"/>
      </w:pPr>
      <w:r>
        <w:rPr>
          <w:b/>
        </w:rPr>
        <w:t xml:space="preserve">•  </w:t>
      </w:r>
      <w:r>
        <w:t>Coordinated</w:t>
      </w:r>
      <w:r>
        <w:rPr>
          <w:spacing w:val="5"/>
        </w:rPr>
        <w:t xml:space="preserve"> </w:t>
      </w:r>
      <w:r>
        <w:t>development</w:t>
      </w:r>
      <w:r>
        <w:rPr>
          <w:spacing w:val="5"/>
        </w:rPr>
        <w:t xml:space="preserve"> </w:t>
      </w:r>
      <w:r>
        <w:t>between</w:t>
      </w:r>
      <w:r>
        <w:rPr>
          <w:spacing w:val="5"/>
        </w:rPr>
        <w:t xml:space="preserve"> </w:t>
      </w:r>
      <w:r>
        <w:t>teams</w:t>
      </w:r>
      <w:r>
        <w:rPr>
          <w:spacing w:val="5"/>
        </w:rPr>
        <w:t xml:space="preserve"> </w:t>
      </w:r>
      <w:r>
        <w:t>in</w:t>
      </w:r>
      <w:r>
        <w:rPr>
          <w:spacing w:val="5"/>
        </w:rPr>
        <w:t xml:space="preserve"> </w:t>
      </w:r>
      <w:r>
        <w:t>the</w:t>
      </w:r>
      <w:r>
        <w:rPr>
          <w:spacing w:val="5"/>
        </w:rPr>
        <w:t xml:space="preserve"> </w:t>
      </w:r>
      <w:r>
        <w:t>U.S.</w:t>
      </w:r>
      <w:r>
        <w:rPr>
          <w:spacing w:val="5"/>
        </w:rPr>
        <w:t xml:space="preserve"> </w:t>
      </w:r>
      <w:r>
        <w:t>and</w:t>
      </w:r>
      <w:r>
        <w:rPr>
          <w:spacing w:val="5"/>
        </w:rPr>
        <w:t xml:space="preserve"> </w:t>
      </w:r>
      <w:r>
        <w:t>Alcatel</w:t>
      </w:r>
      <w:r>
        <w:rPr>
          <w:spacing w:val="5"/>
        </w:rPr>
        <w:t xml:space="preserve"> </w:t>
      </w:r>
      <w:r>
        <w:t>headquarters</w:t>
      </w:r>
      <w:r>
        <w:rPr>
          <w:spacing w:val="5"/>
        </w:rPr>
        <w:t xml:space="preserve"> </w:t>
      </w:r>
      <w:r>
        <w:t>in</w:t>
      </w:r>
      <w:r>
        <w:rPr>
          <w:spacing w:val="5"/>
        </w:rPr>
        <w:t xml:space="preserve"> </w:t>
      </w:r>
      <w:r>
        <w:t>Colombes,</w:t>
      </w:r>
      <w:r>
        <w:rPr>
          <w:spacing w:val="5"/>
        </w:rPr>
        <w:t xml:space="preserve"> </w:t>
      </w:r>
      <w:r>
        <w:t>France,</w:t>
      </w:r>
      <w:r>
        <w:rPr>
          <w:spacing w:val="5"/>
        </w:rPr>
        <w:t xml:space="preserve"> </w:t>
      </w:r>
      <w:r>
        <w:t>building</w:t>
      </w:r>
      <w:r>
        <w:rPr>
          <w:spacing w:val="5"/>
        </w:rPr>
        <w:t xml:space="preserve"> </w:t>
      </w:r>
      <w:r>
        <w:t>an</w:t>
      </w:r>
      <w:r>
        <w:rPr>
          <w:spacing w:val="5"/>
        </w:rPr>
        <w:t xml:space="preserve"> </w:t>
      </w:r>
      <w:r>
        <w:t>IP-based</w:t>
      </w:r>
      <w:r>
        <w:rPr>
          <w:spacing w:val="5"/>
        </w:rPr>
        <w:t xml:space="preserve"> </w:t>
      </w:r>
      <w:r>
        <w:t>PBX</w:t>
      </w:r>
    </w:p>
    <w:p w:rsidR="00714A4D" w:rsidRDefault="0067634E">
      <w:pPr>
        <w:spacing w:before="9"/>
        <w:ind w:left="480"/>
      </w:pPr>
      <w:r>
        <w:t>and other packetized voice</w:t>
      </w:r>
      <w:r>
        <w:t xml:space="preserve"> products.</w:t>
      </w:r>
    </w:p>
    <w:p w:rsidR="00714A4D" w:rsidRDefault="0067634E">
      <w:pPr>
        <w:spacing w:before="10"/>
        <w:ind w:left="310"/>
      </w:pPr>
      <w:r>
        <w:rPr>
          <w:b/>
        </w:rPr>
        <w:t xml:space="preserve">•  </w:t>
      </w:r>
      <w:r>
        <w:t>Advised Network Management development team on Java design topics.</w:t>
      </w:r>
    </w:p>
    <w:p w:rsidR="00714A4D" w:rsidRDefault="0067634E">
      <w:pPr>
        <w:spacing w:before="10" w:line="249" w:lineRule="auto"/>
        <w:ind w:left="480" w:right="245" w:hanging="170"/>
        <w:jc w:val="both"/>
      </w:pPr>
      <w:r>
        <w:rPr>
          <w:b/>
        </w:rPr>
        <w:t xml:space="preserve">•  </w:t>
      </w:r>
      <w:r>
        <w:t>Skills:</w:t>
      </w:r>
      <w:r>
        <w:rPr>
          <w:spacing w:val="-13"/>
        </w:rPr>
        <w:t xml:space="preserve"> </w:t>
      </w:r>
      <w:r>
        <w:t>Java,</w:t>
      </w:r>
      <w:r>
        <w:rPr>
          <w:spacing w:val="-13"/>
        </w:rPr>
        <w:t xml:space="preserve"> </w:t>
      </w:r>
      <w:r>
        <w:t>C,</w:t>
      </w:r>
      <w:r>
        <w:rPr>
          <w:spacing w:val="-13"/>
        </w:rPr>
        <w:t xml:space="preserve"> </w:t>
      </w:r>
      <w:r>
        <w:t>bison,</w:t>
      </w:r>
      <w:r>
        <w:rPr>
          <w:spacing w:val="-13"/>
        </w:rPr>
        <w:t xml:space="preserve"> </w:t>
      </w:r>
      <w:r>
        <w:t>flex;</w:t>
      </w:r>
      <w:r>
        <w:rPr>
          <w:spacing w:val="-13"/>
        </w:rPr>
        <w:t xml:space="preserve"> </w:t>
      </w:r>
      <w:r>
        <w:t>PowerPC</w:t>
      </w:r>
      <w:r>
        <w:rPr>
          <w:spacing w:val="-13"/>
        </w:rPr>
        <w:t xml:space="preserve"> </w:t>
      </w:r>
      <w:r>
        <w:t>860,</w:t>
      </w:r>
      <w:r>
        <w:rPr>
          <w:spacing w:val="-13"/>
        </w:rPr>
        <w:t xml:space="preserve"> </w:t>
      </w:r>
      <w:r>
        <w:t>TMS320C5xx,</w:t>
      </w:r>
      <w:r>
        <w:rPr>
          <w:spacing w:val="-13"/>
        </w:rPr>
        <w:t xml:space="preserve"> </w:t>
      </w:r>
      <w:r>
        <w:t>SPARC;</w:t>
      </w:r>
      <w:r>
        <w:rPr>
          <w:spacing w:val="-13"/>
        </w:rPr>
        <w:t xml:space="preserve"> </w:t>
      </w:r>
      <w:r>
        <w:t>H.323,</w:t>
      </w:r>
      <w:r>
        <w:rPr>
          <w:spacing w:val="-13"/>
        </w:rPr>
        <w:t xml:space="preserve"> </w:t>
      </w:r>
      <w:r>
        <w:t>ISDN,</w:t>
      </w:r>
      <w:r>
        <w:rPr>
          <w:spacing w:val="-13"/>
        </w:rPr>
        <w:t xml:space="preserve"> </w:t>
      </w:r>
      <w:r>
        <w:t>Q.921/LAPD,</w:t>
      </w:r>
      <w:r>
        <w:rPr>
          <w:spacing w:val="-13"/>
        </w:rPr>
        <w:t xml:space="preserve"> </w:t>
      </w:r>
      <w:r>
        <w:t>Q.931/Call</w:t>
      </w:r>
      <w:r>
        <w:rPr>
          <w:spacing w:val="-13"/>
        </w:rPr>
        <w:t xml:space="preserve"> </w:t>
      </w:r>
      <w:r>
        <w:t>Control,</w:t>
      </w:r>
      <w:r>
        <w:rPr>
          <w:spacing w:val="-13"/>
        </w:rPr>
        <w:t xml:space="preserve"> </w:t>
      </w:r>
      <w:r>
        <w:t>HDLC,</w:t>
      </w:r>
      <w:r>
        <w:rPr>
          <w:spacing w:val="-13"/>
        </w:rPr>
        <w:t xml:space="preserve"> </w:t>
      </w:r>
      <w:r>
        <w:t xml:space="preserve">RTP, RTCP, UDP, TCP; VxWorks, EST visionICE/visionCLICK, </w:t>
      </w:r>
      <w:r>
        <w:t>Solaris, Windows/NT; Alcatel IP PCX 4400.</w:t>
      </w:r>
    </w:p>
    <w:p w:rsidR="00714A4D" w:rsidRDefault="00714A4D">
      <w:pPr>
        <w:spacing w:before="1" w:line="240" w:lineRule="exact"/>
        <w:rPr>
          <w:sz w:val="24"/>
          <w:szCs w:val="24"/>
        </w:rPr>
      </w:pPr>
    </w:p>
    <w:p w:rsidR="00714A4D" w:rsidRDefault="0067634E">
      <w:pPr>
        <w:ind w:left="480"/>
      </w:pPr>
      <w:r>
        <w:rPr>
          <w:b/>
        </w:rPr>
        <w:t>Principal Software Engineer / Software Systems Architect: NBX Corporation , Andover, MA. (May 1997 – Jul 1998)</w:t>
      </w:r>
    </w:p>
    <w:p w:rsidR="00714A4D" w:rsidRDefault="00714A4D">
      <w:pPr>
        <w:spacing w:before="10" w:line="240" w:lineRule="exact"/>
        <w:rPr>
          <w:sz w:val="24"/>
          <w:szCs w:val="24"/>
        </w:rPr>
      </w:pPr>
    </w:p>
    <w:p w:rsidR="00714A4D" w:rsidRDefault="0067634E">
      <w:pPr>
        <w:spacing w:line="250" w:lineRule="auto"/>
        <w:ind w:left="480" w:right="246" w:hanging="170"/>
        <w:jc w:val="both"/>
        <w:sectPr w:rsidR="00714A4D">
          <w:pgSz w:w="12240" w:h="15840"/>
          <w:pgMar w:top="620" w:right="440" w:bottom="280" w:left="800" w:header="0" w:footer="1034" w:gutter="0"/>
          <w:cols w:space="720"/>
        </w:sectPr>
      </w:pPr>
      <w:r>
        <w:rPr>
          <w:b/>
        </w:rPr>
        <w:t xml:space="preserve">•  </w:t>
      </w:r>
      <w:r>
        <w:t>System</w:t>
      </w:r>
      <w:r>
        <w:rPr>
          <w:spacing w:val="5"/>
        </w:rPr>
        <w:t xml:space="preserve"> </w:t>
      </w:r>
      <w:r>
        <w:t>software</w:t>
      </w:r>
      <w:r>
        <w:rPr>
          <w:spacing w:val="5"/>
        </w:rPr>
        <w:t xml:space="preserve"> </w:t>
      </w:r>
      <w:r>
        <w:t>architecture</w:t>
      </w:r>
      <w:r>
        <w:rPr>
          <w:spacing w:val="5"/>
        </w:rPr>
        <w:t xml:space="preserve"> </w:t>
      </w:r>
      <w:r>
        <w:t>for</w:t>
      </w:r>
      <w:r>
        <w:rPr>
          <w:spacing w:val="5"/>
        </w:rPr>
        <w:t xml:space="preserve"> </w:t>
      </w:r>
      <w:r>
        <w:t>an</w:t>
      </w:r>
      <w:r>
        <w:rPr>
          <w:spacing w:val="5"/>
        </w:rPr>
        <w:t xml:space="preserve"> </w:t>
      </w:r>
      <w:r>
        <w:t>Ethernet</w:t>
      </w:r>
      <w:r>
        <w:rPr>
          <w:spacing w:val="5"/>
        </w:rPr>
        <w:t xml:space="preserve"> </w:t>
      </w:r>
      <w:r>
        <w:t>based</w:t>
      </w:r>
      <w:r>
        <w:rPr>
          <w:spacing w:val="5"/>
        </w:rPr>
        <w:t xml:space="preserve"> </w:t>
      </w:r>
      <w:r>
        <w:t>telephone</w:t>
      </w:r>
      <w:r>
        <w:rPr>
          <w:spacing w:val="5"/>
        </w:rPr>
        <w:t xml:space="preserve"> </w:t>
      </w:r>
      <w:r>
        <w:t>system</w:t>
      </w:r>
      <w:r>
        <w:rPr>
          <w:spacing w:val="5"/>
        </w:rPr>
        <w:t xml:space="preserve"> </w:t>
      </w:r>
      <w:r>
        <w:t>(NBX</w:t>
      </w:r>
      <w:r>
        <w:rPr>
          <w:spacing w:val="5"/>
        </w:rPr>
        <w:t xml:space="preserve"> </w:t>
      </w:r>
      <w:r>
        <w:t>100)</w:t>
      </w:r>
      <w:r>
        <w:rPr>
          <w:spacing w:val="5"/>
        </w:rPr>
        <w:t xml:space="preserve"> </w:t>
      </w:r>
      <w:r>
        <w:t>with</w:t>
      </w:r>
      <w:r>
        <w:rPr>
          <w:spacing w:val="5"/>
        </w:rPr>
        <w:t xml:space="preserve"> </w:t>
      </w:r>
      <w:r>
        <w:t>hi</w:t>
      </w:r>
      <w:r>
        <w:t>gh</w:t>
      </w:r>
      <w:r>
        <w:rPr>
          <w:spacing w:val="5"/>
        </w:rPr>
        <w:t xml:space="preserve"> </w:t>
      </w:r>
      <w:r>
        <w:t>performance</w:t>
      </w:r>
      <w:r>
        <w:rPr>
          <w:spacing w:val="5"/>
        </w:rPr>
        <w:t xml:space="preserve"> </w:t>
      </w:r>
      <w:r>
        <w:t>telephony,</w:t>
      </w:r>
      <w:r>
        <w:rPr>
          <w:spacing w:val="5"/>
        </w:rPr>
        <w:t xml:space="preserve"> </w:t>
      </w:r>
      <w:r>
        <w:t>messaging, and computer integration via a single infrastructure. The NBX system provided a voice and data management platform merging packetized audio with an Ethernet LAN.</w:t>
      </w:r>
    </w:p>
    <w:p w:rsidR="00714A4D" w:rsidRDefault="0067634E">
      <w:pPr>
        <w:spacing w:before="80"/>
        <w:ind w:left="310"/>
      </w:pPr>
      <w:r>
        <w:rPr>
          <w:b/>
        </w:rPr>
        <w:lastRenderedPageBreak/>
        <w:t xml:space="preserve">•  </w:t>
      </w:r>
      <w:r>
        <w:t>Object-oriented</w:t>
      </w:r>
      <w:r>
        <w:rPr>
          <w:spacing w:val="-6"/>
        </w:rPr>
        <w:t xml:space="preserve"> </w:t>
      </w:r>
      <w:r>
        <w:t>architectures</w:t>
      </w:r>
      <w:r>
        <w:rPr>
          <w:spacing w:val="-6"/>
        </w:rPr>
        <w:t xml:space="preserve"> </w:t>
      </w:r>
      <w:r>
        <w:t>for</w:t>
      </w:r>
      <w:r>
        <w:rPr>
          <w:spacing w:val="-6"/>
        </w:rPr>
        <w:t xml:space="preserve"> </w:t>
      </w:r>
      <w:r>
        <w:t>Call</w:t>
      </w:r>
      <w:r>
        <w:rPr>
          <w:spacing w:val="-6"/>
        </w:rPr>
        <w:t xml:space="preserve"> </w:t>
      </w:r>
      <w:r>
        <w:t>Processing,</w:t>
      </w:r>
      <w:r>
        <w:rPr>
          <w:spacing w:val="-6"/>
        </w:rPr>
        <w:t xml:space="preserve"> </w:t>
      </w:r>
      <w:r>
        <w:t>Voi</w:t>
      </w:r>
      <w:r>
        <w:t>ce</w:t>
      </w:r>
      <w:r>
        <w:rPr>
          <w:spacing w:val="-6"/>
        </w:rPr>
        <w:t xml:space="preserve"> </w:t>
      </w:r>
      <w:r>
        <w:t>Mail,</w:t>
      </w:r>
      <w:r>
        <w:rPr>
          <w:spacing w:val="-6"/>
        </w:rPr>
        <w:t xml:space="preserve"> </w:t>
      </w:r>
      <w:r>
        <w:t>Automated</w:t>
      </w:r>
      <w:r>
        <w:rPr>
          <w:spacing w:val="-6"/>
        </w:rPr>
        <w:t xml:space="preserve"> </w:t>
      </w:r>
      <w:r>
        <w:t>Attendant,</w:t>
      </w:r>
      <w:r>
        <w:rPr>
          <w:spacing w:val="-6"/>
        </w:rPr>
        <w:t xml:space="preserve"> </w:t>
      </w:r>
      <w:r>
        <w:t>TAPI</w:t>
      </w:r>
      <w:r>
        <w:rPr>
          <w:spacing w:val="-6"/>
        </w:rPr>
        <w:t xml:space="preserve"> </w:t>
      </w:r>
      <w:r>
        <w:t>Service</w:t>
      </w:r>
      <w:r>
        <w:rPr>
          <w:spacing w:val="-6"/>
        </w:rPr>
        <w:t xml:space="preserve"> </w:t>
      </w:r>
      <w:r>
        <w:t>Provider,</w:t>
      </w:r>
      <w:r>
        <w:rPr>
          <w:spacing w:val="-6"/>
        </w:rPr>
        <w:t xml:space="preserve"> </w:t>
      </w:r>
      <w:r>
        <w:t>Web-based</w:t>
      </w:r>
      <w:r>
        <w:rPr>
          <w:spacing w:val="-6"/>
        </w:rPr>
        <w:t xml:space="preserve"> </w:t>
      </w:r>
      <w:r>
        <w:t>System</w:t>
      </w:r>
    </w:p>
    <w:p w:rsidR="00714A4D" w:rsidRDefault="0067634E">
      <w:pPr>
        <w:spacing w:before="9"/>
        <w:ind w:left="480"/>
      </w:pPr>
      <w:r>
        <w:t>Administration, and system services layers.</w:t>
      </w:r>
    </w:p>
    <w:p w:rsidR="00714A4D" w:rsidRDefault="0067634E">
      <w:pPr>
        <w:spacing w:before="10" w:line="249" w:lineRule="auto"/>
        <w:ind w:left="480" w:right="246" w:hanging="170"/>
        <w:jc w:val="both"/>
      </w:pPr>
      <w:r>
        <w:rPr>
          <w:b/>
        </w:rPr>
        <w:t xml:space="preserve">•  </w:t>
      </w:r>
      <w:r>
        <w:t>Selected</w:t>
      </w:r>
      <w:r>
        <w:rPr>
          <w:spacing w:val="28"/>
        </w:rPr>
        <w:t xml:space="preserve"> </w:t>
      </w:r>
      <w:r>
        <w:t>software</w:t>
      </w:r>
      <w:r>
        <w:rPr>
          <w:spacing w:val="28"/>
        </w:rPr>
        <w:t xml:space="preserve"> </w:t>
      </w:r>
      <w:r>
        <w:t>tools</w:t>
      </w:r>
      <w:r>
        <w:rPr>
          <w:spacing w:val="28"/>
        </w:rPr>
        <w:t xml:space="preserve"> </w:t>
      </w:r>
      <w:r>
        <w:t>and</w:t>
      </w:r>
      <w:r>
        <w:rPr>
          <w:spacing w:val="28"/>
        </w:rPr>
        <w:t xml:space="preserve"> </w:t>
      </w:r>
      <w:r>
        <w:t>components</w:t>
      </w:r>
      <w:r>
        <w:rPr>
          <w:spacing w:val="28"/>
        </w:rPr>
        <w:t xml:space="preserve"> </w:t>
      </w:r>
      <w:r>
        <w:t>for</w:t>
      </w:r>
      <w:r>
        <w:rPr>
          <w:spacing w:val="28"/>
        </w:rPr>
        <w:t xml:space="preserve"> </w:t>
      </w:r>
      <w:r>
        <w:t>product</w:t>
      </w:r>
      <w:r>
        <w:rPr>
          <w:spacing w:val="28"/>
        </w:rPr>
        <w:t xml:space="preserve"> </w:t>
      </w:r>
      <w:r>
        <w:t>development</w:t>
      </w:r>
      <w:r>
        <w:rPr>
          <w:spacing w:val="28"/>
        </w:rPr>
        <w:t xml:space="preserve"> </w:t>
      </w:r>
      <w:r>
        <w:t>and</w:t>
      </w:r>
      <w:r>
        <w:rPr>
          <w:spacing w:val="28"/>
        </w:rPr>
        <w:t xml:space="preserve"> </w:t>
      </w:r>
      <w:r>
        <w:t>deployment,</w:t>
      </w:r>
      <w:r>
        <w:rPr>
          <w:spacing w:val="28"/>
        </w:rPr>
        <w:t xml:space="preserve"> </w:t>
      </w:r>
      <w:r>
        <w:t>including</w:t>
      </w:r>
      <w:r>
        <w:rPr>
          <w:spacing w:val="28"/>
        </w:rPr>
        <w:t xml:space="preserve"> </w:t>
      </w:r>
      <w:r>
        <w:t>embedded</w:t>
      </w:r>
      <w:r>
        <w:rPr>
          <w:spacing w:val="28"/>
        </w:rPr>
        <w:t xml:space="preserve"> </w:t>
      </w:r>
      <w:r>
        <w:t>real-time</w:t>
      </w:r>
      <w:r>
        <w:rPr>
          <w:spacing w:val="28"/>
        </w:rPr>
        <w:t xml:space="preserve"> </w:t>
      </w:r>
      <w:r>
        <w:t xml:space="preserve">operating systems and </w:t>
      </w:r>
      <w:r>
        <w:t>object-oriented software development tools.</w:t>
      </w:r>
    </w:p>
    <w:p w:rsidR="00714A4D" w:rsidRDefault="0067634E">
      <w:pPr>
        <w:spacing w:before="1"/>
        <w:ind w:left="310"/>
      </w:pPr>
      <w:r>
        <w:rPr>
          <w:b/>
        </w:rPr>
        <w:t xml:space="preserve">•  </w:t>
      </w:r>
      <w:r>
        <w:t>Reliable messaging protocols for system controller and DSP-based telephony devices.</w:t>
      </w:r>
    </w:p>
    <w:p w:rsidR="00714A4D" w:rsidRDefault="0067634E">
      <w:pPr>
        <w:spacing w:before="10" w:line="249" w:lineRule="auto"/>
        <w:ind w:left="480" w:right="245" w:hanging="170"/>
        <w:jc w:val="both"/>
      </w:pPr>
      <w:r>
        <w:rPr>
          <w:b/>
        </w:rPr>
        <w:t xml:space="preserve">•  </w:t>
      </w:r>
      <w:r>
        <w:t>Pioneered</w:t>
      </w:r>
      <w:r>
        <w:rPr>
          <w:spacing w:val="-2"/>
        </w:rPr>
        <w:t xml:space="preserve"> </w:t>
      </w:r>
      <w:r>
        <w:t>development</w:t>
      </w:r>
      <w:r>
        <w:rPr>
          <w:spacing w:val="-2"/>
        </w:rPr>
        <w:t xml:space="preserve"> </w:t>
      </w:r>
      <w:r>
        <w:t>from</w:t>
      </w:r>
      <w:r>
        <w:rPr>
          <w:spacing w:val="-2"/>
        </w:rPr>
        <w:t xml:space="preserve"> </w:t>
      </w:r>
      <w:r>
        <w:t>ObjecTime</w:t>
      </w:r>
      <w:r>
        <w:rPr>
          <w:spacing w:val="-2"/>
        </w:rPr>
        <w:t xml:space="preserve"> </w:t>
      </w:r>
      <w:r>
        <w:t>models</w:t>
      </w:r>
      <w:r>
        <w:rPr>
          <w:spacing w:val="-2"/>
        </w:rPr>
        <w:t xml:space="preserve"> </w:t>
      </w:r>
      <w:r>
        <w:t>to</w:t>
      </w:r>
      <w:r>
        <w:rPr>
          <w:spacing w:val="-2"/>
        </w:rPr>
        <w:t xml:space="preserve"> </w:t>
      </w:r>
      <w:r>
        <w:t>Windows</w:t>
      </w:r>
      <w:r>
        <w:rPr>
          <w:spacing w:val="-2"/>
        </w:rPr>
        <w:t xml:space="preserve"> </w:t>
      </w:r>
      <w:r>
        <w:t>NT</w:t>
      </w:r>
      <w:r>
        <w:rPr>
          <w:spacing w:val="-2"/>
        </w:rPr>
        <w:t xml:space="preserve"> </w:t>
      </w:r>
      <w:r>
        <w:t>(Microsoft</w:t>
      </w:r>
      <w:r>
        <w:rPr>
          <w:spacing w:val="-2"/>
        </w:rPr>
        <w:t xml:space="preserve"> </w:t>
      </w:r>
      <w:r>
        <w:t>Visual</w:t>
      </w:r>
      <w:r>
        <w:rPr>
          <w:spacing w:val="-2"/>
        </w:rPr>
        <w:t xml:space="preserve"> </w:t>
      </w:r>
      <w:r>
        <w:t>C++)</w:t>
      </w:r>
      <w:r>
        <w:rPr>
          <w:spacing w:val="-2"/>
        </w:rPr>
        <w:t xml:space="preserve"> </w:t>
      </w:r>
      <w:r>
        <w:t>simulation</w:t>
      </w:r>
      <w:r>
        <w:rPr>
          <w:spacing w:val="-2"/>
        </w:rPr>
        <w:t xml:space="preserve"> </w:t>
      </w:r>
      <w:r>
        <w:t>environment</w:t>
      </w:r>
      <w:r>
        <w:rPr>
          <w:spacing w:val="-2"/>
        </w:rPr>
        <w:t xml:space="preserve"> </w:t>
      </w:r>
      <w:r>
        <w:t>and</w:t>
      </w:r>
      <w:r>
        <w:rPr>
          <w:spacing w:val="-2"/>
        </w:rPr>
        <w:t xml:space="preserve"> </w:t>
      </w:r>
      <w:r>
        <w:t xml:space="preserve">Tornado/ </w:t>
      </w:r>
      <w:r>
        <w:t>VxWorks (Cygnus GNU C++) target environment.</w:t>
      </w:r>
    </w:p>
    <w:p w:rsidR="00714A4D" w:rsidRDefault="0067634E">
      <w:pPr>
        <w:spacing w:before="1"/>
        <w:ind w:left="310"/>
      </w:pPr>
      <w:r>
        <w:rPr>
          <w:b/>
        </w:rPr>
        <w:t xml:space="preserve">•  </w:t>
      </w:r>
      <w:r>
        <w:t>Skills:</w:t>
      </w:r>
      <w:r>
        <w:rPr>
          <w:spacing w:val="-1"/>
        </w:rPr>
        <w:t xml:space="preserve"> </w:t>
      </w:r>
      <w:r>
        <w:t>Java,</w:t>
      </w:r>
      <w:r>
        <w:rPr>
          <w:spacing w:val="-1"/>
        </w:rPr>
        <w:t xml:space="preserve"> </w:t>
      </w:r>
      <w:r>
        <w:t>C++,</w:t>
      </w:r>
      <w:r>
        <w:rPr>
          <w:spacing w:val="-1"/>
        </w:rPr>
        <w:t xml:space="preserve"> </w:t>
      </w:r>
      <w:r>
        <w:t>C,</w:t>
      </w:r>
      <w:r>
        <w:rPr>
          <w:spacing w:val="-1"/>
        </w:rPr>
        <w:t xml:space="preserve"> </w:t>
      </w:r>
      <w:r>
        <w:t>ObjecTime,</w:t>
      </w:r>
      <w:r>
        <w:rPr>
          <w:spacing w:val="-1"/>
        </w:rPr>
        <w:t xml:space="preserve"> </w:t>
      </w:r>
      <w:r>
        <w:t>ROOM</w:t>
      </w:r>
      <w:r>
        <w:rPr>
          <w:spacing w:val="-1"/>
        </w:rPr>
        <w:t xml:space="preserve"> </w:t>
      </w:r>
      <w:r>
        <w:t>(Real-Time</w:t>
      </w:r>
      <w:r>
        <w:rPr>
          <w:spacing w:val="-1"/>
        </w:rPr>
        <w:t xml:space="preserve"> </w:t>
      </w:r>
      <w:r>
        <w:t>Object-Oriented</w:t>
      </w:r>
      <w:r>
        <w:rPr>
          <w:spacing w:val="-1"/>
        </w:rPr>
        <w:t xml:space="preserve"> </w:t>
      </w:r>
      <w:r>
        <w:t>Modeling),</w:t>
      </w:r>
      <w:r>
        <w:rPr>
          <w:spacing w:val="-1"/>
        </w:rPr>
        <w:t xml:space="preserve"> </w:t>
      </w:r>
      <w:r>
        <w:t>Tornado/VxWorks,</w:t>
      </w:r>
      <w:r>
        <w:rPr>
          <w:spacing w:val="-1"/>
        </w:rPr>
        <w:t xml:space="preserve"> </w:t>
      </w:r>
      <w:r>
        <w:t>IEEE</w:t>
      </w:r>
      <w:r>
        <w:rPr>
          <w:spacing w:val="-1"/>
        </w:rPr>
        <w:t xml:space="preserve"> </w:t>
      </w:r>
      <w:r>
        <w:t>802.2</w:t>
      </w:r>
      <w:r>
        <w:rPr>
          <w:spacing w:val="-1"/>
        </w:rPr>
        <w:t xml:space="preserve"> </w:t>
      </w:r>
      <w:r>
        <w:t>Logical</w:t>
      </w:r>
      <w:r>
        <w:rPr>
          <w:spacing w:val="-1"/>
        </w:rPr>
        <w:t xml:space="preserve"> </w:t>
      </w:r>
      <w:r>
        <w:t>Link</w:t>
      </w:r>
    </w:p>
    <w:p w:rsidR="00714A4D" w:rsidRDefault="0067634E">
      <w:pPr>
        <w:spacing w:before="9"/>
        <w:ind w:left="480"/>
      </w:pPr>
      <w:r>
        <w:t>Control (LLC), IEEE 802.3 CSMA/CD (Ethernet), TCP/IP, H.323, GNU C++, Microsoft Visual C++.</w:t>
      </w:r>
    </w:p>
    <w:p w:rsidR="00714A4D" w:rsidRDefault="00714A4D">
      <w:pPr>
        <w:spacing w:before="11" w:line="240" w:lineRule="exact"/>
        <w:rPr>
          <w:sz w:val="24"/>
          <w:szCs w:val="24"/>
        </w:rPr>
      </w:pPr>
    </w:p>
    <w:p w:rsidR="00714A4D" w:rsidRDefault="0067634E">
      <w:pPr>
        <w:spacing w:line="250" w:lineRule="auto"/>
        <w:ind w:left="480" w:right="1158"/>
      </w:pPr>
      <w:r>
        <w:rPr>
          <w:b/>
        </w:rPr>
        <w:t>Technical Lead, Advanced Systems, New Technologies &amp; Software Engineering Teams: Oxford Health Plans, Incorporated, Trumbull, CT. (Jun 1995 – Apr 1997)</w:t>
      </w:r>
    </w:p>
    <w:p w:rsidR="00714A4D" w:rsidRDefault="00714A4D">
      <w:pPr>
        <w:spacing w:line="240" w:lineRule="exact"/>
        <w:rPr>
          <w:sz w:val="24"/>
          <w:szCs w:val="24"/>
        </w:rPr>
      </w:pPr>
    </w:p>
    <w:p w:rsidR="00714A4D" w:rsidRDefault="0067634E">
      <w:pPr>
        <w:spacing w:line="250" w:lineRule="auto"/>
        <w:ind w:left="480" w:right="245" w:hanging="170"/>
        <w:jc w:val="both"/>
      </w:pPr>
      <w:r>
        <w:rPr>
          <w:b/>
        </w:rPr>
        <w:t xml:space="preserve">•  </w:t>
      </w:r>
      <w:r>
        <w:t>Intranet</w:t>
      </w:r>
      <w:r>
        <w:rPr>
          <w:spacing w:val="-1"/>
        </w:rPr>
        <w:t xml:space="preserve"> </w:t>
      </w:r>
      <w:r>
        <w:t>and</w:t>
      </w:r>
      <w:r>
        <w:rPr>
          <w:spacing w:val="-1"/>
        </w:rPr>
        <w:t xml:space="preserve"> </w:t>
      </w:r>
      <w:r>
        <w:t>Internet</w:t>
      </w:r>
      <w:r>
        <w:rPr>
          <w:spacing w:val="-1"/>
        </w:rPr>
        <w:t xml:space="preserve"> </w:t>
      </w:r>
      <w:r>
        <w:t>applications</w:t>
      </w:r>
      <w:r>
        <w:rPr>
          <w:spacing w:val="-1"/>
        </w:rPr>
        <w:t xml:space="preserve"> </w:t>
      </w:r>
      <w:r>
        <w:t>and</w:t>
      </w:r>
      <w:r>
        <w:rPr>
          <w:spacing w:val="-1"/>
        </w:rPr>
        <w:t xml:space="preserve"> </w:t>
      </w:r>
      <w:r>
        <w:t>infrastructure</w:t>
      </w:r>
      <w:r>
        <w:rPr>
          <w:spacing w:val="-1"/>
        </w:rPr>
        <w:t xml:space="preserve"> </w:t>
      </w:r>
      <w:r>
        <w:t>including</w:t>
      </w:r>
      <w:r>
        <w:rPr>
          <w:spacing w:val="-1"/>
        </w:rPr>
        <w:t xml:space="preserve"> </w:t>
      </w:r>
      <w:r>
        <w:t>a</w:t>
      </w:r>
      <w:r>
        <w:rPr>
          <w:spacing w:val="-1"/>
        </w:rPr>
        <w:t xml:space="preserve"> </w:t>
      </w:r>
      <w:r>
        <w:t>"Back-End</w:t>
      </w:r>
      <w:r>
        <w:rPr>
          <w:spacing w:val="-1"/>
        </w:rPr>
        <w:t xml:space="preserve"> </w:t>
      </w:r>
      <w:r>
        <w:t>Server</w:t>
      </w:r>
      <w:r>
        <w:rPr>
          <w:spacing w:val="-1"/>
        </w:rPr>
        <w:t xml:space="preserve"> </w:t>
      </w:r>
      <w:r>
        <w:t>for</w:t>
      </w:r>
      <w:r>
        <w:rPr>
          <w:spacing w:val="-1"/>
        </w:rPr>
        <w:t xml:space="preserve"> </w:t>
      </w:r>
      <w:r>
        <w:t>Intranet</w:t>
      </w:r>
      <w:r>
        <w:rPr>
          <w:spacing w:val="-1"/>
        </w:rPr>
        <w:t xml:space="preserve"> </w:t>
      </w:r>
      <w:r>
        <w:t>Ap</w:t>
      </w:r>
      <w:r>
        <w:t>plications"</w:t>
      </w:r>
      <w:r>
        <w:rPr>
          <w:spacing w:val="-1"/>
        </w:rPr>
        <w:t xml:space="preserve"> </w:t>
      </w:r>
      <w:r>
        <w:t>that</w:t>
      </w:r>
      <w:r>
        <w:rPr>
          <w:spacing w:val="-1"/>
        </w:rPr>
        <w:t xml:space="preserve"> </w:t>
      </w:r>
      <w:r>
        <w:t>enabled</w:t>
      </w:r>
      <w:r>
        <w:rPr>
          <w:spacing w:val="-1"/>
        </w:rPr>
        <w:t xml:space="preserve"> </w:t>
      </w:r>
      <w:r>
        <w:t xml:space="preserve">access to Oracle enterprise databases from web-oriented technologies. Server written in object-oriented Tcl ([incr Tcl]) with Oracle SQL*Net client libraries and handled high-volume database transactions through pooled TCP/IP </w:t>
      </w:r>
      <w:r>
        <w:t>socket-based connections. The CGI client interfaces used Java, JavaScript, Perl5, Tcl, C, C++ and Korn Shell.</w:t>
      </w:r>
    </w:p>
    <w:p w:rsidR="00714A4D" w:rsidRDefault="0067634E">
      <w:pPr>
        <w:spacing w:before="1" w:line="250" w:lineRule="auto"/>
        <w:ind w:left="480" w:right="245" w:hanging="170"/>
        <w:jc w:val="both"/>
      </w:pPr>
      <w:r>
        <w:rPr>
          <w:b/>
        </w:rPr>
        <w:t xml:space="preserve">•  </w:t>
      </w:r>
      <w:r>
        <w:t>Secure</w:t>
      </w:r>
      <w:r>
        <w:rPr>
          <w:spacing w:val="-7"/>
        </w:rPr>
        <w:t xml:space="preserve"> </w:t>
      </w:r>
      <w:r>
        <w:t>Internet</w:t>
      </w:r>
      <w:r>
        <w:rPr>
          <w:spacing w:val="-7"/>
        </w:rPr>
        <w:t xml:space="preserve"> </w:t>
      </w:r>
      <w:r>
        <w:t>infrastructure</w:t>
      </w:r>
      <w:r>
        <w:rPr>
          <w:spacing w:val="-7"/>
        </w:rPr>
        <w:t xml:space="preserve"> </w:t>
      </w:r>
      <w:r>
        <w:t>for</w:t>
      </w:r>
      <w:r>
        <w:rPr>
          <w:spacing w:val="-7"/>
        </w:rPr>
        <w:t xml:space="preserve"> </w:t>
      </w:r>
      <w:r>
        <w:t>Electronic</w:t>
      </w:r>
      <w:r>
        <w:rPr>
          <w:spacing w:val="-7"/>
        </w:rPr>
        <w:t xml:space="preserve"> </w:t>
      </w:r>
      <w:r>
        <w:t>Commerce</w:t>
      </w:r>
      <w:r>
        <w:rPr>
          <w:spacing w:val="-7"/>
        </w:rPr>
        <w:t xml:space="preserve"> </w:t>
      </w:r>
      <w:r>
        <w:t>and</w:t>
      </w:r>
      <w:r>
        <w:rPr>
          <w:spacing w:val="-7"/>
        </w:rPr>
        <w:t xml:space="preserve"> </w:t>
      </w:r>
      <w:r>
        <w:t>Electronic</w:t>
      </w:r>
      <w:r>
        <w:rPr>
          <w:spacing w:val="-7"/>
        </w:rPr>
        <w:t xml:space="preserve"> </w:t>
      </w:r>
      <w:r>
        <w:t>Data</w:t>
      </w:r>
      <w:r>
        <w:rPr>
          <w:spacing w:val="-7"/>
        </w:rPr>
        <w:t xml:space="preserve"> </w:t>
      </w:r>
      <w:r>
        <w:t>Interchange</w:t>
      </w:r>
      <w:r>
        <w:rPr>
          <w:spacing w:val="-7"/>
        </w:rPr>
        <w:t xml:space="preserve"> </w:t>
      </w:r>
      <w:r>
        <w:t>systems</w:t>
      </w:r>
      <w:r>
        <w:rPr>
          <w:spacing w:val="-7"/>
        </w:rPr>
        <w:t xml:space="preserve"> </w:t>
      </w:r>
      <w:r>
        <w:t>utilizing</w:t>
      </w:r>
      <w:r>
        <w:rPr>
          <w:spacing w:val="-7"/>
        </w:rPr>
        <w:t xml:space="preserve"> </w:t>
      </w:r>
      <w:r>
        <w:t>technologies</w:t>
      </w:r>
      <w:r>
        <w:rPr>
          <w:spacing w:val="-7"/>
        </w:rPr>
        <w:t xml:space="preserve"> </w:t>
      </w:r>
      <w:r>
        <w:t>including routers, firewa</w:t>
      </w:r>
      <w:r>
        <w:t>lls, demilitarized zones, Secure Socket Layer (SSL), authentication/certificates, Netscape Enterprise Server, VeriSign certificates, Checkpoint/Firewall-1 and Sun Netra Internet Servers. Built a message routing system based on asynchronous Remote Procedure</w:t>
      </w:r>
      <w:r>
        <w:t xml:space="preserve"> Calls (RPC). Built CGI applications in Java, Perl5, Tcl, C, and C++.</w:t>
      </w:r>
    </w:p>
    <w:p w:rsidR="00714A4D" w:rsidRDefault="0067634E">
      <w:pPr>
        <w:spacing w:before="1"/>
        <w:ind w:left="310"/>
      </w:pPr>
      <w:r>
        <w:rPr>
          <w:b/>
        </w:rPr>
        <w:t xml:space="preserve">•  </w:t>
      </w:r>
      <w:r>
        <w:t>Optical Character Recognition, Imaging Systems and Handwriting Recognition Systems.</w:t>
      </w:r>
    </w:p>
    <w:p w:rsidR="00714A4D" w:rsidRDefault="0067634E">
      <w:pPr>
        <w:spacing w:before="10"/>
        <w:ind w:left="310"/>
      </w:pPr>
      <w:r>
        <w:rPr>
          <w:b/>
        </w:rPr>
        <w:t xml:space="preserve">•  </w:t>
      </w:r>
      <w:r>
        <w:t>Provided trouble-shooting for system and network security, configuration and administration grou</w:t>
      </w:r>
      <w:r>
        <w:t>ps.</w:t>
      </w:r>
    </w:p>
    <w:p w:rsidR="00714A4D" w:rsidRDefault="0067634E">
      <w:pPr>
        <w:spacing w:before="10" w:line="250" w:lineRule="auto"/>
        <w:ind w:left="480" w:right="246" w:hanging="170"/>
        <w:jc w:val="both"/>
      </w:pPr>
      <w:r>
        <w:rPr>
          <w:b/>
        </w:rPr>
        <w:t xml:space="preserve">•  </w:t>
      </w:r>
      <w:r>
        <w:t>Skills:</w:t>
      </w:r>
      <w:r>
        <w:rPr>
          <w:spacing w:val="1"/>
        </w:rPr>
        <w:t xml:space="preserve"> </w:t>
      </w:r>
      <w:r>
        <w:t>Java,</w:t>
      </w:r>
      <w:r>
        <w:rPr>
          <w:spacing w:val="1"/>
        </w:rPr>
        <w:t xml:space="preserve"> </w:t>
      </w:r>
      <w:r>
        <w:t>JavaScript,</w:t>
      </w:r>
      <w:r>
        <w:rPr>
          <w:spacing w:val="1"/>
        </w:rPr>
        <w:t xml:space="preserve"> </w:t>
      </w:r>
      <w:r>
        <w:t>Perl5,</w:t>
      </w:r>
      <w:r>
        <w:rPr>
          <w:spacing w:val="1"/>
        </w:rPr>
        <w:t xml:space="preserve"> </w:t>
      </w:r>
      <w:r>
        <w:t>Tcl,</w:t>
      </w:r>
      <w:r>
        <w:rPr>
          <w:spacing w:val="1"/>
        </w:rPr>
        <w:t xml:space="preserve"> </w:t>
      </w:r>
      <w:r>
        <w:t>Expect,</w:t>
      </w:r>
      <w:r>
        <w:rPr>
          <w:spacing w:val="1"/>
        </w:rPr>
        <w:t xml:space="preserve"> </w:t>
      </w:r>
      <w:r>
        <w:t>C,</w:t>
      </w:r>
      <w:r>
        <w:rPr>
          <w:spacing w:val="1"/>
        </w:rPr>
        <w:t xml:space="preserve"> </w:t>
      </w:r>
      <w:r>
        <w:t>C++,</w:t>
      </w:r>
      <w:r>
        <w:rPr>
          <w:spacing w:val="1"/>
        </w:rPr>
        <w:t xml:space="preserve"> </w:t>
      </w:r>
      <w:r>
        <w:t>[incr</w:t>
      </w:r>
      <w:r>
        <w:rPr>
          <w:spacing w:val="1"/>
        </w:rPr>
        <w:t xml:space="preserve"> </w:t>
      </w:r>
      <w:r>
        <w:t>Tcl],</w:t>
      </w:r>
      <w:r>
        <w:rPr>
          <w:spacing w:val="1"/>
        </w:rPr>
        <w:t xml:space="preserve"> </w:t>
      </w:r>
      <w:r>
        <w:t>Solaris,</w:t>
      </w:r>
      <w:r>
        <w:rPr>
          <w:spacing w:val="1"/>
        </w:rPr>
        <w:t xml:space="preserve"> </w:t>
      </w:r>
      <w:r>
        <w:t>SunOS,</w:t>
      </w:r>
      <w:r>
        <w:rPr>
          <w:spacing w:val="1"/>
        </w:rPr>
        <w:t xml:space="preserve"> </w:t>
      </w:r>
      <w:r>
        <w:t>AIX,</w:t>
      </w:r>
      <w:r>
        <w:rPr>
          <w:spacing w:val="1"/>
        </w:rPr>
        <w:t xml:space="preserve"> </w:t>
      </w:r>
      <w:r>
        <w:t>HP-UX,</w:t>
      </w:r>
      <w:r>
        <w:rPr>
          <w:spacing w:val="1"/>
        </w:rPr>
        <w:t xml:space="preserve"> </w:t>
      </w:r>
      <w:r>
        <w:t>Pyramid,</w:t>
      </w:r>
      <w:r>
        <w:rPr>
          <w:spacing w:val="1"/>
        </w:rPr>
        <w:t xml:space="preserve"> </w:t>
      </w:r>
      <w:r>
        <w:t>Microsoft</w:t>
      </w:r>
      <w:r>
        <w:rPr>
          <w:spacing w:val="1"/>
        </w:rPr>
        <w:t xml:space="preserve"> </w:t>
      </w:r>
      <w:r>
        <w:t>Windows</w:t>
      </w:r>
      <w:r>
        <w:rPr>
          <w:spacing w:val="1"/>
        </w:rPr>
        <w:t xml:space="preserve"> </w:t>
      </w:r>
      <w:r>
        <w:t xml:space="preserve">95/ NT, IBM OS/2, Apple Mac OS 7; Oracle SQL*Net, TCP/IP, RPC, PPP, CVS; HTTP, HTML, CGI; Apache Web Server, Java Applets, </w:t>
      </w:r>
      <w:r>
        <w:t>Netscape Servers.</w:t>
      </w:r>
    </w:p>
    <w:p w:rsidR="00714A4D" w:rsidRDefault="00714A4D">
      <w:pPr>
        <w:spacing w:before="1" w:line="240" w:lineRule="exact"/>
        <w:rPr>
          <w:sz w:val="24"/>
          <w:szCs w:val="24"/>
        </w:rPr>
      </w:pPr>
    </w:p>
    <w:p w:rsidR="00714A4D" w:rsidRDefault="0067634E">
      <w:pPr>
        <w:ind w:left="480"/>
      </w:pPr>
      <w:r>
        <w:rPr>
          <w:b/>
        </w:rPr>
        <w:t>Consultant: Quaker Farms Research, Southbury, CT. (Jun 1995 – Dec 1995)</w:t>
      </w:r>
    </w:p>
    <w:p w:rsidR="00714A4D" w:rsidRDefault="00714A4D">
      <w:pPr>
        <w:spacing w:before="10" w:line="240" w:lineRule="exact"/>
        <w:rPr>
          <w:sz w:val="24"/>
          <w:szCs w:val="24"/>
        </w:rPr>
      </w:pPr>
    </w:p>
    <w:p w:rsidR="00714A4D" w:rsidRDefault="0067634E">
      <w:pPr>
        <w:ind w:left="310"/>
      </w:pPr>
      <w:r>
        <w:rPr>
          <w:b/>
        </w:rPr>
        <w:t xml:space="preserve">•  </w:t>
      </w:r>
      <w:r>
        <w:t>Projects: Telephone Key System. Embedded system software.</w:t>
      </w:r>
    </w:p>
    <w:p w:rsidR="00714A4D" w:rsidRDefault="0067634E">
      <w:pPr>
        <w:spacing w:before="10"/>
        <w:ind w:left="310"/>
      </w:pPr>
      <w:r>
        <w:rPr>
          <w:b/>
        </w:rPr>
        <w:t xml:space="preserve">•  </w:t>
      </w:r>
      <w:r>
        <w:t>System and network security, configuration and administration; Internet, DNS &amp; PPP configuration.</w:t>
      </w:r>
    </w:p>
    <w:p w:rsidR="00714A4D" w:rsidRDefault="0067634E">
      <w:pPr>
        <w:spacing w:before="10"/>
        <w:ind w:left="310"/>
      </w:pPr>
      <w:r>
        <w:rPr>
          <w:b/>
        </w:rPr>
        <w:t xml:space="preserve">• </w:t>
      </w:r>
      <w:r>
        <w:rPr>
          <w:b/>
        </w:rPr>
        <w:t xml:space="preserve"> </w:t>
      </w:r>
      <w:r>
        <w:t>Skills: C, Perl5, assembler &amp; M68K; SunOS, WinNT; DNS, PPP, NFS, NIS, automounter.</w:t>
      </w:r>
    </w:p>
    <w:p w:rsidR="00714A4D" w:rsidRDefault="00714A4D">
      <w:pPr>
        <w:spacing w:before="10" w:line="240" w:lineRule="exact"/>
        <w:rPr>
          <w:sz w:val="24"/>
          <w:szCs w:val="24"/>
        </w:rPr>
      </w:pPr>
    </w:p>
    <w:p w:rsidR="00714A4D" w:rsidRDefault="0067634E">
      <w:pPr>
        <w:ind w:left="480"/>
      </w:pPr>
      <w:r>
        <w:rPr>
          <w:b/>
        </w:rPr>
        <w:t>Consultant: General DataComm Incorporated, Middlebury, CT. (Oct 1992 – Jun 1995)</w:t>
      </w:r>
    </w:p>
    <w:p w:rsidR="00714A4D" w:rsidRDefault="00714A4D">
      <w:pPr>
        <w:spacing w:before="10" w:line="240" w:lineRule="exact"/>
        <w:rPr>
          <w:sz w:val="24"/>
          <w:szCs w:val="24"/>
        </w:rPr>
      </w:pPr>
    </w:p>
    <w:p w:rsidR="00714A4D" w:rsidRDefault="0067634E">
      <w:pPr>
        <w:ind w:left="310"/>
      </w:pPr>
      <w:r>
        <w:rPr>
          <w:b/>
        </w:rPr>
        <w:t xml:space="preserve">•  </w:t>
      </w:r>
      <w:r>
        <w:t>Ported</w:t>
      </w:r>
      <w:r>
        <w:rPr>
          <w:spacing w:val="18"/>
        </w:rPr>
        <w:t xml:space="preserve"> </w:t>
      </w:r>
      <w:r>
        <w:t>GDC</w:t>
      </w:r>
      <w:r>
        <w:rPr>
          <w:spacing w:val="18"/>
        </w:rPr>
        <w:t xml:space="preserve"> </w:t>
      </w:r>
      <w:r>
        <w:t>network</w:t>
      </w:r>
      <w:r>
        <w:rPr>
          <w:spacing w:val="18"/>
        </w:rPr>
        <w:t xml:space="preserve"> </w:t>
      </w:r>
      <w:r>
        <w:t>management</w:t>
      </w:r>
      <w:r>
        <w:rPr>
          <w:spacing w:val="18"/>
        </w:rPr>
        <w:t xml:space="preserve"> </w:t>
      </w:r>
      <w:r>
        <w:t>applications</w:t>
      </w:r>
      <w:r>
        <w:rPr>
          <w:spacing w:val="18"/>
        </w:rPr>
        <w:t xml:space="preserve"> </w:t>
      </w:r>
      <w:r>
        <w:t>from</w:t>
      </w:r>
      <w:r>
        <w:rPr>
          <w:spacing w:val="18"/>
        </w:rPr>
        <w:t xml:space="preserve"> </w:t>
      </w:r>
      <w:r>
        <w:t>HP</w:t>
      </w:r>
      <w:r>
        <w:rPr>
          <w:spacing w:val="18"/>
        </w:rPr>
        <w:t xml:space="preserve"> </w:t>
      </w:r>
      <w:r>
        <w:t>OpenView/SunOS</w:t>
      </w:r>
      <w:r>
        <w:rPr>
          <w:spacing w:val="18"/>
        </w:rPr>
        <w:t xml:space="preserve"> </w:t>
      </w:r>
      <w:r>
        <w:t>to</w:t>
      </w:r>
      <w:r>
        <w:rPr>
          <w:spacing w:val="18"/>
        </w:rPr>
        <w:t xml:space="preserve"> </w:t>
      </w:r>
      <w:r>
        <w:t>HP</w:t>
      </w:r>
      <w:r>
        <w:rPr>
          <w:spacing w:val="18"/>
        </w:rPr>
        <w:t xml:space="preserve"> </w:t>
      </w:r>
      <w:r>
        <w:t>OpenView/HP-UX</w:t>
      </w:r>
      <w:r>
        <w:rPr>
          <w:spacing w:val="18"/>
        </w:rPr>
        <w:t xml:space="preserve"> </w:t>
      </w:r>
      <w:r>
        <w:t>and</w:t>
      </w:r>
      <w:r>
        <w:rPr>
          <w:spacing w:val="18"/>
        </w:rPr>
        <w:t xml:space="preserve"> </w:t>
      </w:r>
      <w:r>
        <w:t>IBM</w:t>
      </w:r>
      <w:r>
        <w:rPr>
          <w:spacing w:val="18"/>
        </w:rPr>
        <w:t xml:space="preserve"> </w:t>
      </w:r>
      <w:r>
        <w:t>NetView</w:t>
      </w:r>
      <w:r>
        <w:rPr>
          <w:spacing w:val="18"/>
        </w:rPr>
        <w:t xml:space="preserve"> </w:t>
      </w:r>
      <w:r>
        <w:t>for</w:t>
      </w:r>
    </w:p>
    <w:p w:rsidR="00714A4D" w:rsidRDefault="0067634E">
      <w:pPr>
        <w:spacing w:before="9"/>
        <w:ind w:left="480"/>
      </w:pPr>
      <w:r>
        <w:t>AIX.</w:t>
      </w:r>
      <w:r>
        <w:rPr>
          <w:spacing w:val="2"/>
        </w:rPr>
        <w:t xml:space="preserve"> </w:t>
      </w:r>
      <w:r>
        <w:t>This</w:t>
      </w:r>
      <w:r>
        <w:rPr>
          <w:spacing w:val="2"/>
        </w:rPr>
        <w:t xml:space="preserve"> </w:t>
      </w:r>
      <w:r>
        <w:t>required</w:t>
      </w:r>
      <w:r>
        <w:rPr>
          <w:spacing w:val="2"/>
        </w:rPr>
        <w:t xml:space="preserve"> </w:t>
      </w:r>
      <w:r>
        <w:t>knowledge</w:t>
      </w:r>
      <w:r>
        <w:rPr>
          <w:spacing w:val="2"/>
        </w:rPr>
        <w:t xml:space="preserve"> </w:t>
      </w:r>
      <w:r>
        <w:t>of</w:t>
      </w:r>
      <w:r>
        <w:rPr>
          <w:spacing w:val="2"/>
        </w:rPr>
        <w:t xml:space="preserve"> </w:t>
      </w:r>
      <w:r>
        <w:t>BSD</w:t>
      </w:r>
      <w:r>
        <w:rPr>
          <w:spacing w:val="2"/>
        </w:rPr>
        <w:t xml:space="preserve"> </w:t>
      </w:r>
      <w:r>
        <w:t>&amp;</w:t>
      </w:r>
      <w:r>
        <w:rPr>
          <w:spacing w:val="2"/>
        </w:rPr>
        <w:t xml:space="preserve"> </w:t>
      </w:r>
      <w:r>
        <w:t>SVR4</w:t>
      </w:r>
      <w:r>
        <w:rPr>
          <w:spacing w:val="2"/>
        </w:rPr>
        <w:t xml:space="preserve"> </w:t>
      </w:r>
      <w:r>
        <w:t>UNIX</w:t>
      </w:r>
      <w:r>
        <w:rPr>
          <w:spacing w:val="2"/>
        </w:rPr>
        <w:t xml:space="preserve"> </w:t>
      </w:r>
      <w:r>
        <w:t>variants,</w:t>
      </w:r>
      <w:r>
        <w:rPr>
          <w:spacing w:val="2"/>
        </w:rPr>
        <w:t xml:space="preserve"> </w:t>
      </w:r>
      <w:r>
        <w:t>multi-platform</w:t>
      </w:r>
      <w:r>
        <w:rPr>
          <w:spacing w:val="2"/>
        </w:rPr>
        <w:t xml:space="preserve"> </w:t>
      </w:r>
      <w:r>
        <w:t>software</w:t>
      </w:r>
      <w:r>
        <w:rPr>
          <w:spacing w:val="2"/>
        </w:rPr>
        <w:t xml:space="preserve"> </w:t>
      </w:r>
      <w:r>
        <w:t>development</w:t>
      </w:r>
      <w:r>
        <w:rPr>
          <w:spacing w:val="2"/>
        </w:rPr>
        <w:t xml:space="preserve"> </w:t>
      </w:r>
      <w:r>
        <w:t>environments,</w:t>
      </w:r>
      <w:r>
        <w:rPr>
          <w:spacing w:val="2"/>
        </w:rPr>
        <w:t xml:space="preserve"> </w:t>
      </w:r>
      <w:r>
        <w:t>SNMP,</w:t>
      </w:r>
      <w:r>
        <w:rPr>
          <w:spacing w:val="2"/>
        </w:rPr>
        <w:t xml:space="preserve"> </w:t>
      </w:r>
      <w:r>
        <w:t>C</w:t>
      </w:r>
    </w:p>
    <w:p w:rsidR="00714A4D" w:rsidRDefault="0067634E">
      <w:pPr>
        <w:spacing w:before="10"/>
        <w:ind w:left="480"/>
      </w:pPr>
      <w:r>
        <w:t>++, X11 window managers, and system &amp; network administration.</w:t>
      </w:r>
    </w:p>
    <w:p w:rsidR="00714A4D" w:rsidRDefault="0067634E">
      <w:pPr>
        <w:spacing w:before="10"/>
        <w:ind w:left="310"/>
      </w:pPr>
      <w:r>
        <w:rPr>
          <w:b/>
        </w:rPr>
        <w:t xml:space="preserve">•  </w:t>
      </w:r>
      <w:r>
        <w:t xml:space="preserve">Tool </w:t>
      </w:r>
      <w:r>
        <w:rPr>
          <w:spacing w:val="4"/>
        </w:rPr>
        <w:t xml:space="preserve"> </w:t>
      </w:r>
      <w:r>
        <w:t xml:space="preserve">for </w:t>
      </w:r>
      <w:r>
        <w:rPr>
          <w:spacing w:val="4"/>
        </w:rPr>
        <w:t xml:space="preserve"> </w:t>
      </w:r>
      <w:r>
        <w:t xml:space="preserve">importing </w:t>
      </w:r>
      <w:r>
        <w:rPr>
          <w:spacing w:val="4"/>
        </w:rPr>
        <w:t xml:space="preserve"> </w:t>
      </w:r>
      <w:r>
        <w:t xml:space="preserve">cross-product </w:t>
      </w:r>
      <w:r>
        <w:rPr>
          <w:spacing w:val="4"/>
        </w:rPr>
        <w:t xml:space="preserve"> </w:t>
      </w:r>
      <w:r>
        <w:t xml:space="preserve">databases </w:t>
      </w:r>
      <w:r>
        <w:rPr>
          <w:spacing w:val="4"/>
        </w:rPr>
        <w:t xml:space="preserve"> </w:t>
      </w:r>
      <w:r>
        <w:t xml:space="preserve">that </w:t>
      </w:r>
      <w:r>
        <w:rPr>
          <w:spacing w:val="4"/>
        </w:rPr>
        <w:t xml:space="preserve"> </w:t>
      </w:r>
      <w:r>
        <w:t xml:space="preserve">enabled </w:t>
      </w:r>
      <w:r>
        <w:rPr>
          <w:spacing w:val="4"/>
        </w:rPr>
        <w:t xml:space="preserve"> </w:t>
      </w:r>
      <w:r>
        <w:t xml:space="preserve">legacy </w:t>
      </w:r>
      <w:r>
        <w:rPr>
          <w:spacing w:val="4"/>
        </w:rPr>
        <w:t xml:space="preserve"> </w:t>
      </w:r>
      <w:r>
        <w:t xml:space="preserve">systems </w:t>
      </w:r>
      <w:r>
        <w:rPr>
          <w:spacing w:val="4"/>
        </w:rPr>
        <w:t xml:space="preserve"> </w:t>
      </w:r>
      <w:r>
        <w:t xml:space="preserve">to </w:t>
      </w:r>
      <w:r>
        <w:rPr>
          <w:spacing w:val="4"/>
        </w:rPr>
        <w:t xml:space="preserve"> </w:t>
      </w:r>
      <w:r>
        <w:t xml:space="preserve">be </w:t>
      </w:r>
      <w:r>
        <w:rPr>
          <w:spacing w:val="4"/>
        </w:rPr>
        <w:t xml:space="preserve"> </w:t>
      </w:r>
      <w:r>
        <w:t xml:space="preserve">managed </w:t>
      </w:r>
      <w:r>
        <w:rPr>
          <w:spacing w:val="4"/>
        </w:rPr>
        <w:t xml:space="preserve"> </w:t>
      </w:r>
      <w:r>
        <w:t xml:space="preserve">by </w:t>
      </w:r>
      <w:r>
        <w:rPr>
          <w:spacing w:val="4"/>
        </w:rPr>
        <w:t xml:space="preserve"> </w:t>
      </w:r>
      <w:r>
        <w:t xml:space="preserve">GDC's </w:t>
      </w:r>
      <w:r>
        <w:rPr>
          <w:spacing w:val="4"/>
        </w:rPr>
        <w:t xml:space="preserve"> </w:t>
      </w:r>
      <w:r>
        <w:t xml:space="preserve">Megaview </w:t>
      </w:r>
      <w:r>
        <w:rPr>
          <w:spacing w:val="4"/>
        </w:rPr>
        <w:t xml:space="preserve"> </w:t>
      </w:r>
      <w:r>
        <w:t>Network</w:t>
      </w:r>
    </w:p>
    <w:p w:rsidR="00714A4D" w:rsidRDefault="0067634E">
      <w:pPr>
        <w:spacing w:before="9"/>
        <w:ind w:left="480"/>
      </w:pPr>
      <w:r>
        <w:t>Management System.</w:t>
      </w:r>
    </w:p>
    <w:p w:rsidR="00714A4D" w:rsidRDefault="0067634E">
      <w:pPr>
        <w:spacing w:before="10" w:line="250" w:lineRule="auto"/>
        <w:ind w:left="480" w:right="246" w:hanging="170"/>
        <w:jc w:val="both"/>
      </w:pPr>
      <w:r>
        <w:rPr>
          <w:b/>
        </w:rPr>
        <w:t xml:space="preserve">•  </w:t>
      </w:r>
      <w:r>
        <w:t>Created</w:t>
      </w:r>
      <w:r>
        <w:rPr>
          <w:spacing w:val="18"/>
        </w:rPr>
        <w:t xml:space="preserve"> </w:t>
      </w:r>
      <w:r>
        <w:t>an</w:t>
      </w:r>
      <w:r>
        <w:rPr>
          <w:spacing w:val="18"/>
        </w:rPr>
        <w:t xml:space="preserve"> </w:t>
      </w:r>
      <w:r>
        <w:t>extensible</w:t>
      </w:r>
      <w:r>
        <w:rPr>
          <w:spacing w:val="18"/>
        </w:rPr>
        <w:t xml:space="preserve"> </w:t>
      </w:r>
      <w:r>
        <w:t>scripting</w:t>
      </w:r>
      <w:r>
        <w:rPr>
          <w:spacing w:val="18"/>
        </w:rPr>
        <w:t xml:space="preserve"> </w:t>
      </w:r>
      <w:r>
        <w:t>language</w:t>
      </w:r>
      <w:r>
        <w:rPr>
          <w:spacing w:val="18"/>
        </w:rPr>
        <w:t xml:space="preserve"> </w:t>
      </w:r>
      <w:r>
        <w:t>interface</w:t>
      </w:r>
      <w:r>
        <w:rPr>
          <w:spacing w:val="18"/>
        </w:rPr>
        <w:t xml:space="preserve"> </w:t>
      </w:r>
      <w:r>
        <w:t>that</w:t>
      </w:r>
      <w:r>
        <w:rPr>
          <w:spacing w:val="18"/>
        </w:rPr>
        <w:t xml:space="preserve"> </w:t>
      </w:r>
      <w:r>
        <w:t>enabled</w:t>
      </w:r>
      <w:r>
        <w:rPr>
          <w:spacing w:val="18"/>
        </w:rPr>
        <w:t xml:space="preserve"> </w:t>
      </w:r>
      <w:r>
        <w:t>integration</w:t>
      </w:r>
      <w:r>
        <w:rPr>
          <w:spacing w:val="18"/>
        </w:rPr>
        <w:t xml:space="preserve"> </w:t>
      </w:r>
      <w:r>
        <w:t>of</w:t>
      </w:r>
      <w:r>
        <w:rPr>
          <w:spacing w:val="18"/>
        </w:rPr>
        <w:t xml:space="preserve"> </w:t>
      </w:r>
      <w:r>
        <w:t>third</w:t>
      </w:r>
      <w:r>
        <w:rPr>
          <w:spacing w:val="18"/>
        </w:rPr>
        <w:t xml:space="preserve"> </w:t>
      </w:r>
      <w:r>
        <w:t>party</w:t>
      </w:r>
      <w:r>
        <w:rPr>
          <w:spacing w:val="18"/>
        </w:rPr>
        <w:t xml:space="preserve"> </w:t>
      </w:r>
      <w:r>
        <w:t>network</w:t>
      </w:r>
      <w:r>
        <w:rPr>
          <w:spacing w:val="18"/>
        </w:rPr>
        <w:t xml:space="preserve"> </w:t>
      </w:r>
      <w:r>
        <w:t>management</w:t>
      </w:r>
      <w:r>
        <w:rPr>
          <w:spacing w:val="18"/>
        </w:rPr>
        <w:t xml:space="preserve"> </w:t>
      </w:r>
      <w:r>
        <w:t>protocols</w:t>
      </w:r>
      <w:r>
        <w:rPr>
          <w:spacing w:val="18"/>
        </w:rPr>
        <w:t xml:space="preserve"> </w:t>
      </w:r>
      <w:r>
        <w:t xml:space="preserve">into GDC's Integrated Network Management </w:t>
      </w:r>
      <w:r>
        <w:t>Systems. This interface eliminated the need for Engineering to rebuild and redistribute system binaries to accommodate new protocols and reduced the frequency of software update releases.</w:t>
      </w:r>
    </w:p>
    <w:p w:rsidR="00714A4D" w:rsidRDefault="0067634E">
      <w:pPr>
        <w:spacing w:before="1"/>
        <w:ind w:left="310"/>
      </w:pPr>
      <w:r>
        <w:rPr>
          <w:b/>
        </w:rPr>
        <w:t xml:space="preserve">•  </w:t>
      </w:r>
      <w:r>
        <w:t>Peer-to-peer network alarm-reporting interface for INMS.</w:t>
      </w:r>
    </w:p>
    <w:p w:rsidR="00714A4D" w:rsidRDefault="0067634E">
      <w:pPr>
        <w:spacing w:before="10"/>
        <w:ind w:left="310"/>
      </w:pPr>
      <w:r>
        <w:rPr>
          <w:b/>
        </w:rPr>
        <w:t xml:space="preserve">•  </w:t>
      </w:r>
      <w:r>
        <w:t>Skill</w:t>
      </w:r>
      <w:r>
        <w:t>s: C, C++, Perl5, Tcl, Expect; SunOS, AIX, HP-UX, Solaris; SNMP, TCP/IP, RPC, XView, CVS, Informix.</w:t>
      </w:r>
    </w:p>
    <w:p w:rsidR="00714A4D" w:rsidRDefault="00714A4D">
      <w:pPr>
        <w:spacing w:before="10" w:line="240" w:lineRule="exact"/>
        <w:rPr>
          <w:sz w:val="24"/>
          <w:szCs w:val="24"/>
        </w:rPr>
      </w:pPr>
    </w:p>
    <w:p w:rsidR="00714A4D" w:rsidRDefault="0067634E">
      <w:pPr>
        <w:ind w:left="480"/>
      </w:pPr>
      <w:r>
        <w:rPr>
          <w:b/>
        </w:rPr>
        <w:t>Consultant: Data Switch Corporation , Shelton, CT. (Apr 1990 – May 1994)</w:t>
      </w:r>
    </w:p>
    <w:p w:rsidR="00714A4D" w:rsidRDefault="00714A4D">
      <w:pPr>
        <w:spacing w:before="10" w:line="240" w:lineRule="exact"/>
        <w:rPr>
          <w:sz w:val="24"/>
          <w:szCs w:val="24"/>
        </w:rPr>
      </w:pPr>
    </w:p>
    <w:p w:rsidR="00714A4D" w:rsidRDefault="0067634E">
      <w:pPr>
        <w:ind w:left="310"/>
      </w:pPr>
      <w:r>
        <w:rPr>
          <w:b/>
        </w:rPr>
        <w:t xml:space="preserve">•  </w:t>
      </w:r>
      <w:r>
        <w:t>Element Management &amp; Control Systems.</w:t>
      </w:r>
    </w:p>
    <w:p w:rsidR="00714A4D" w:rsidRDefault="0067634E">
      <w:pPr>
        <w:spacing w:before="10"/>
        <w:ind w:left="310"/>
      </w:pPr>
      <w:r>
        <w:rPr>
          <w:b/>
        </w:rPr>
        <w:t xml:space="preserve">•  </w:t>
      </w:r>
      <w:r>
        <w:t>Ported a real-time control system fro</w:t>
      </w:r>
      <w:r>
        <w:t>m PL/M to C for the SunOS Sun386I and SPARC platforms.</w:t>
      </w:r>
    </w:p>
    <w:p w:rsidR="00714A4D" w:rsidRDefault="0067634E">
      <w:pPr>
        <w:spacing w:before="10"/>
        <w:ind w:left="310"/>
      </w:pPr>
      <w:r>
        <w:rPr>
          <w:b/>
        </w:rPr>
        <w:t xml:space="preserve">•  </w:t>
      </w:r>
      <w:r>
        <w:t>VT100 and IBM 3164 terminal emulators for SunView and X11.</w:t>
      </w:r>
    </w:p>
    <w:p w:rsidR="00714A4D" w:rsidRDefault="0067634E">
      <w:pPr>
        <w:spacing w:before="10"/>
        <w:ind w:left="310"/>
      </w:pPr>
      <w:r>
        <w:rPr>
          <w:b/>
        </w:rPr>
        <w:t xml:space="preserve">•  </w:t>
      </w:r>
      <w:r>
        <w:t>Network Terminal Server interface over BSD sockets.</w:t>
      </w:r>
    </w:p>
    <w:p w:rsidR="00714A4D" w:rsidRDefault="0067634E">
      <w:pPr>
        <w:spacing w:before="10"/>
        <w:ind w:left="310"/>
      </w:pPr>
      <w:r>
        <w:rPr>
          <w:b/>
        </w:rPr>
        <w:t xml:space="preserve">•  </w:t>
      </w:r>
      <w:r>
        <w:t>Redundancy and fail-over systems for complex wide area networks.</w:t>
      </w:r>
    </w:p>
    <w:p w:rsidR="00714A4D" w:rsidRDefault="0067634E">
      <w:pPr>
        <w:spacing w:before="10"/>
        <w:ind w:left="310"/>
      </w:pPr>
      <w:r>
        <w:rPr>
          <w:b/>
        </w:rPr>
        <w:t xml:space="preserve">•  </w:t>
      </w:r>
      <w:r>
        <w:t xml:space="preserve">GUI for drag </w:t>
      </w:r>
      <w:r>
        <w:t>&amp; drop port configuration and management.</w:t>
      </w:r>
    </w:p>
    <w:p w:rsidR="00714A4D" w:rsidRDefault="0067634E">
      <w:pPr>
        <w:spacing w:before="10"/>
        <w:ind w:left="310"/>
      </w:pPr>
      <w:r>
        <w:rPr>
          <w:b/>
        </w:rPr>
        <w:t xml:space="preserve">•  </w:t>
      </w:r>
      <w:r>
        <w:t>Skills: C, PL/M, Perl4, Tcl, Expect; SunOS; TCP/IP, RPC, NFS, NIS, Automounter, X11, XView.</w:t>
      </w:r>
    </w:p>
    <w:p w:rsidR="00714A4D" w:rsidRDefault="00714A4D">
      <w:pPr>
        <w:spacing w:before="10" w:line="240" w:lineRule="exact"/>
        <w:rPr>
          <w:sz w:val="24"/>
          <w:szCs w:val="24"/>
        </w:rPr>
      </w:pPr>
    </w:p>
    <w:p w:rsidR="00714A4D" w:rsidRDefault="0067634E">
      <w:pPr>
        <w:ind w:left="480"/>
        <w:sectPr w:rsidR="00714A4D">
          <w:pgSz w:w="12240" w:h="15840"/>
          <w:pgMar w:top="620" w:right="440" w:bottom="280" w:left="800" w:header="0" w:footer="1034" w:gutter="0"/>
          <w:cols w:space="720"/>
        </w:sectPr>
      </w:pPr>
      <w:r>
        <w:rPr>
          <w:b/>
        </w:rPr>
        <w:t>Consultant: IBM T.J. Watson Research Center, Eastview, NY. (Jul 1990 – Aug 1991)</w:t>
      </w:r>
    </w:p>
    <w:p w:rsidR="00714A4D" w:rsidRDefault="0067634E">
      <w:pPr>
        <w:spacing w:before="80"/>
        <w:ind w:left="130"/>
      </w:pPr>
      <w:r>
        <w:rPr>
          <w:noProof/>
        </w:rPr>
        <w:lastRenderedPageBreak/>
        <mc:AlternateContent>
          <mc:Choice Requires="wpg">
            <w:drawing>
              <wp:anchor distT="0" distB="0" distL="114300" distR="114300" simplePos="0" relativeHeight="251659264" behindDoc="1" locked="0" layoutInCell="1" allowOverlap="1">
                <wp:simplePos x="0" y="0"/>
                <wp:positionH relativeFrom="page">
                  <wp:posOffset>584200</wp:posOffset>
                </wp:positionH>
                <wp:positionV relativeFrom="page">
                  <wp:posOffset>9145270</wp:posOffset>
                </wp:positionV>
                <wp:extent cx="6832600" cy="0"/>
                <wp:effectExtent l="0" t="1270" r="12700" b="11430"/>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2600" cy="0"/>
                          <a:chOff x="920" y="14403"/>
                          <a:chExt cx="10760" cy="0"/>
                        </a:xfrm>
                      </wpg:grpSpPr>
                      <wps:wsp>
                        <wps:cNvPr id="6" name="Freeform 5"/>
                        <wps:cNvSpPr>
                          <a:spLocks/>
                        </wps:cNvSpPr>
                        <wps:spPr bwMode="auto">
                          <a:xfrm>
                            <a:off x="920" y="14403"/>
                            <a:ext cx="10760" cy="0"/>
                          </a:xfrm>
                          <a:custGeom>
                            <a:avLst/>
                            <a:gdLst>
                              <a:gd name="T0" fmla="+- 0 920 920"/>
                              <a:gd name="T1" fmla="*/ T0 w 10760"/>
                              <a:gd name="T2" fmla="+- 0 11680 920"/>
                              <a:gd name="T3" fmla="*/ T2 w 10760"/>
                            </a:gdLst>
                            <a:ahLst/>
                            <a:cxnLst>
                              <a:cxn ang="0">
                                <a:pos x="T1" y="0"/>
                              </a:cxn>
                              <a:cxn ang="0">
                                <a:pos x="T3" y="0"/>
                              </a:cxn>
                            </a:cxnLst>
                            <a:rect l="0" t="0" r="r" b="b"/>
                            <a:pathLst>
                              <a:path w="10760">
                                <a:moveTo>
                                  <a:pt x="0" y="0"/>
                                </a:moveTo>
                                <a:lnTo>
                                  <a:pt x="10760" y="0"/>
                                </a:lnTo>
                              </a:path>
                            </a:pathLst>
                          </a:custGeom>
                          <a:noFill/>
                          <a:ln w="35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46pt;margin-top:720.1pt;width:538pt;height:0;z-index:-251657216;mso-position-horizontal-relative:page;mso-position-vertical-relative:page" coordorigin="920,14403" coordsize="107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">
                <v:polyline id="Freeform 5" o:spid="_x0000_s1027" style="position:absolute;visibility:visible;mso-wrap-style:square;v-text-anchor:top" points="920,14403,11680,14403" coordsize="107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P0SYxAAA&#10;ANoAAAAPAAAAZHJzL2Rvd25yZXYueG1sRI9Ba8JAFITvBf/D8oTe6sYegkRXsUpJaaFQ9eDxmX0m&#10;odm3ye4mpv++Wyh4HGbmG2a1GU0jBnK+tqxgPktAEBdW11wqOB1fnxYgfEDW2FgmBT/kYbOePKww&#10;0/bGXzQcQikihH2GCqoQ2kxKX1Rk0M9sSxy9q3UGQ5SulNrhLcJNI5+TJJUGa44LFba0q6j4PvRG&#10;weXDzfefOSYv75ezXZi0y3vulHqcjtsliEBjuIf/229aQQp/V+IN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z9EmMQAAADaAAAADwAAAAAAAAAAAAAAAACXAgAAZHJzL2Rv&#10;d25yZXYueG1sUEsFBgAAAAAEAAQA9QAAAIgDAAAAAA==&#10;" filled="f" strokeweight="3594emu">
                  <v:path arrowok="t" o:connecttype="custom" o:connectlocs="0,0;10760,0" o:connectangles="0,0"/>
                </v:polyline>
                <w10:wrap anchorx="page" anchory="page"/>
              </v:group>
            </w:pict>
          </mc:Fallback>
        </mc:AlternateContent>
      </w:r>
      <w:r>
        <w:rPr>
          <w:b/>
        </w:rPr>
        <w:t xml:space="preserve">•  </w:t>
      </w:r>
      <w:r>
        <w:t>Project: Servo Cont</w:t>
      </w:r>
      <w:r>
        <w:t>roller for a 12-Axis Robotics System; this was a "hard" real-time system.</w:t>
      </w:r>
    </w:p>
    <w:p w:rsidR="00714A4D" w:rsidRDefault="0067634E">
      <w:pPr>
        <w:spacing w:before="10" w:line="249" w:lineRule="auto"/>
        <w:ind w:left="300" w:right="86" w:hanging="170"/>
      </w:pPr>
      <w:r>
        <w:rPr>
          <w:b/>
        </w:rPr>
        <w:t xml:space="preserve">•  </w:t>
      </w:r>
      <w:r>
        <w:t>Software</w:t>
      </w:r>
      <w:r>
        <w:rPr>
          <w:spacing w:val="10"/>
        </w:rPr>
        <w:t xml:space="preserve"> </w:t>
      </w:r>
      <w:r>
        <w:t>architecture</w:t>
      </w:r>
      <w:r>
        <w:rPr>
          <w:spacing w:val="10"/>
        </w:rPr>
        <w:t xml:space="preserve"> </w:t>
      </w:r>
      <w:r>
        <w:t>for</w:t>
      </w:r>
      <w:r>
        <w:rPr>
          <w:spacing w:val="10"/>
        </w:rPr>
        <w:t xml:space="preserve"> </w:t>
      </w:r>
      <w:r>
        <w:t>the</w:t>
      </w:r>
      <w:r>
        <w:rPr>
          <w:spacing w:val="10"/>
        </w:rPr>
        <w:t xml:space="preserve"> </w:t>
      </w:r>
      <w:r>
        <w:t>robotics</w:t>
      </w:r>
      <w:r>
        <w:rPr>
          <w:spacing w:val="10"/>
        </w:rPr>
        <w:t xml:space="preserve"> </w:t>
      </w:r>
      <w:r>
        <w:t>system,</w:t>
      </w:r>
      <w:r>
        <w:rPr>
          <w:spacing w:val="10"/>
        </w:rPr>
        <w:t xml:space="preserve"> </w:t>
      </w:r>
      <w:r>
        <w:t>a</w:t>
      </w:r>
      <w:r>
        <w:rPr>
          <w:spacing w:val="10"/>
        </w:rPr>
        <w:t xml:space="preserve"> </w:t>
      </w:r>
      <w:r>
        <w:t>network</w:t>
      </w:r>
      <w:r>
        <w:rPr>
          <w:spacing w:val="10"/>
        </w:rPr>
        <w:t xml:space="preserve"> </w:t>
      </w:r>
      <w:r>
        <w:t>of</w:t>
      </w:r>
      <w:r>
        <w:rPr>
          <w:spacing w:val="10"/>
        </w:rPr>
        <w:t xml:space="preserve"> </w:t>
      </w:r>
      <w:r>
        <w:t>INMOS</w:t>
      </w:r>
      <w:r>
        <w:rPr>
          <w:spacing w:val="10"/>
        </w:rPr>
        <w:t xml:space="preserve"> </w:t>
      </w:r>
      <w:r>
        <w:t>Transputers,</w:t>
      </w:r>
      <w:r>
        <w:rPr>
          <w:spacing w:val="10"/>
        </w:rPr>
        <w:t xml:space="preserve"> </w:t>
      </w:r>
      <w:r>
        <w:t>with</w:t>
      </w:r>
      <w:r>
        <w:rPr>
          <w:spacing w:val="10"/>
        </w:rPr>
        <w:t xml:space="preserve"> </w:t>
      </w:r>
      <w:r>
        <w:t>parallel</w:t>
      </w:r>
      <w:r>
        <w:rPr>
          <w:spacing w:val="10"/>
        </w:rPr>
        <w:t xml:space="preserve"> </w:t>
      </w:r>
      <w:r>
        <w:t>processing</w:t>
      </w:r>
      <w:r>
        <w:rPr>
          <w:spacing w:val="10"/>
        </w:rPr>
        <w:t xml:space="preserve"> </w:t>
      </w:r>
      <w:r>
        <w:t>and</w:t>
      </w:r>
      <w:r>
        <w:rPr>
          <w:spacing w:val="10"/>
        </w:rPr>
        <w:t xml:space="preserve"> </w:t>
      </w:r>
      <w:r>
        <w:t>coordination</w:t>
      </w:r>
      <w:r>
        <w:rPr>
          <w:spacing w:val="10"/>
        </w:rPr>
        <w:t xml:space="preserve"> </w:t>
      </w:r>
      <w:r>
        <w:t>for a 12-axis servo controller.</w:t>
      </w:r>
    </w:p>
    <w:p w:rsidR="00714A4D" w:rsidRDefault="0067634E">
      <w:pPr>
        <w:spacing w:before="1"/>
        <w:ind w:left="130"/>
      </w:pPr>
      <w:r>
        <w:rPr>
          <w:b/>
        </w:rPr>
        <w:t xml:space="preserve">•  </w:t>
      </w:r>
      <w:r>
        <w:t>Network layer stack for</w:t>
      </w:r>
      <w:r>
        <w:t xml:space="preserve"> distributing files and messages between Transputer nodes.</w:t>
      </w:r>
    </w:p>
    <w:p w:rsidR="00714A4D" w:rsidRDefault="0067634E">
      <w:pPr>
        <w:spacing w:before="10" w:line="249" w:lineRule="auto"/>
        <w:ind w:left="300" w:right="86" w:hanging="170"/>
      </w:pPr>
      <w:r>
        <w:rPr>
          <w:b/>
        </w:rPr>
        <w:t xml:space="preserve">•  </w:t>
      </w:r>
      <w:r>
        <w:t>Low</w:t>
      </w:r>
      <w:r>
        <w:rPr>
          <w:spacing w:val="-1"/>
        </w:rPr>
        <w:t xml:space="preserve"> </w:t>
      </w:r>
      <w:r>
        <w:t>level</w:t>
      </w:r>
      <w:r>
        <w:rPr>
          <w:spacing w:val="-1"/>
        </w:rPr>
        <w:t xml:space="preserve"> </w:t>
      </w:r>
      <w:r>
        <w:t>programming,</w:t>
      </w:r>
      <w:r>
        <w:rPr>
          <w:spacing w:val="-1"/>
        </w:rPr>
        <w:t xml:space="preserve"> </w:t>
      </w:r>
      <w:r>
        <w:t>command</w:t>
      </w:r>
      <w:r>
        <w:rPr>
          <w:spacing w:val="-1"/>
        </w:rPr>
        <w:t xml:space="preserve"> </w:t>
      </w:r>
      <w:r>
        <w:t>&amp;</w:t>
      </w:r>
      <w:r>
        <w:rPr>
          <w:spacing w:val="-1"/>
        </w:rPr>
        <w:t xml:space="preserve"> </w:t>
      </w:r>
      <w:r>
        <w:t>data</w:t>
      </w:r>
      <w:r>
        <w:rPr>
          <w:spacing w:val="-1"/>
        </w:rPr>
        <w:t xml:space="preserve"> </w:t>
      </w:r>
      <w:r>
        <w:t>upload/download</w:t>
      </w:r>
      <w:r>
        <w:rPr>
          <w:spacing w:val="-1"/>
        </w:rPr>
        <w:t xml:space="preserve"> </w:t>
      </w:r>
      <w:r>
        <w:t>interface</w:t>
      </w:r>
      <w:r>
        <w:rPr>
          <w:spacing w:val="-1"/>
        </w:rPr>
        <w:t xml:space="preserve"> </w:t>
      </w:r>
      <w:r>
        <w:t>between</w:t>
      </w:r>
      <w:r>
        <w:rPr>
          <w:spacing w:val="-1"/>
        </w:rPr>
        <w:t xml:space="preserve"> </w:t>
      </w:r>
      <w:r>
        <w:t>host</w:t>
      </w:r>
      <w:r>
        <w:rPr>
          <w:spacing w:val="-1"/>
        </w:rPr>
        <w:t xml:space="preserve"> </w:t>
      </w:r>
      <w:r>
        <w:t>programming</w:t>
      </w:r>
      <w:r>
        <w:rPr>
          <w:spacing w:val="-1"/>
        </w:rPr>
        <w:t xml:space="preserve"> </w:t>
      </w:r>
      <w:r>
        <w:t>system</w:t>
      </w:r>
      <w:r>
        <w:rPr>
          <w:spacing w:val="-1"/>
        </w:rPr>
        <w:t xml:space="preserve"> </w:t>
      </w:r>
      <w:r>
        <w:t>and</w:t>
      </w:r>
      <w:r>
        <w:rPr>
          <w:spacing w:val="-1"/>
        </w:rPr>
        <w:t xml:space="preserve"> </w:t>
      </w:r>
      <w:r>
        <w:t>real-time</w:t>
      </w:r>
      <w:r>
        <w:rPr>
          <w:spacing w:val="-1"/>
        </w:rPr>
        <w:t xml:space="preserve"> </w:t>
      </w:r>
      <w:r>
        <w:t>robotics system. GUI to control and monitor robotics system.</w:t>
      </w:r>
    </w:p>
    <w:p w:rsidR="00714A4D" w:rsidRDefault="0067634E">
      <w:pPr>
        <w:spacing w:before="1"/>
        <w:ind w:left="130"/>
      </w:pPr>
      <w:r>
        <w:rPr>
          <w:b/>
        </w:rPr>
        <w:t xml:space="preserve">•  </w:t>
      </w:r>
      <w:r>
        <w:t>Skills: C, assembler</w:t>
      </w:r>
      <w:r>
        <w:t>, INMOS Transputer; AIX RS/6000, DOS, OS/2; TCP/IP, NFS, X11, VM/CMS.</w:t>
      </w:r>
    </w:p>
    <w:p w:rsidR="00714A4D" w:rsidRDefault="00714A4D">
      <w:pPr>
        <w:spacing w:before="10" w:line="240" w:lineRule="exact"/>
        <w:rPr>
          <w:sz w:val="24"/>
          <w:szCs w:val="24"/>
        </w:rPr>
      </w:pPr>
    </w:p>
    <w:p w:rsidR="00714A4D" w:rsidRDefault="0067634E">
      <w:pPr>
        <w:ind w:left="300"/>
      </w:pPr>
      <w:r>
        <w:rPr>
          <w:b/>
        </w:rPr>
        <w:t>Consultant: JANUS Systems, Incorporated, New York, NY. (Feb 1990 – Apr 1990)</w:t>
      </w:r>
    </w:p>
    <w:p w:rsidR="00714A4D" w:rsidRDefault="00714A4D">
      <w:pPr>
        <w:spacing w:before="10" w:line="240" w:lineRule="exact"/>
        <w:rPr>
          <w:sz w:val="24"/>
          <w:szCs w:val="24"/>
        </w:rPr>
      </w:pPr>
    </w:p>
    <w:p w:rsidR="00714A4D" w:rsidRDefault="0067634E">
      <w:pPr>
        <w:ind w:left="130"/>
      </w:pPr>
      <w:r>
        <w:rPr>
          <w:b/>
        </w:rPr>
        <w:t xml:space="preserve">•  </w:t>
      </w:r>
      <w:r>
        <w:t>Project: Total Integrated Graphics and Retrieval (TIGER) system for Ameritech Publishing, Inc.</w:t>
      </w:r>
    </w:p>
    <w:p w:rsidR="00714A4D" w:rsidRDefault="0067634E">
      <w:pPr>
        <w:spacing w:before="10"/>
        <w:ind w:left="130"/>
      </w:pPr>
      <w:r>
        <w:rPr>
          <w:b/>
        </w:rPr>
        <w:t xml:space="preserve">•  </w:t>
      </w:r>
      <w:r>
        <w:t>Skills: C; SunOS 3.5; Sun Tools; SunView; DEC VAX/VMS; RPC, NFS, Automounter.</w:t>
      </w:r>
    </w:p>
    <w:p w:rsidR="00714A4D" w:rsidRDefault="00714A4D">
      <w:pPr>
        <w:spacing w:before="10" w:line="240" w:lineRule="exact"/>
        <w:rPr>
          <w:sz w:val="24"/>
          <w:szCs w:val="24"/>
        </w:rPr>
      </w:pPr>
    </w:p>
    <w:p w:rsidR="00714A4D" w:rsidRDefault="0067634E">
      <w:pPr>
        <w:ind w:left="300"/>
      </w:pPr>
      <w:r>
        <w:rPr>
          <w:b/>
        </w:rPr>
        <w:t>Consultant: General DataComm Incorporated, Middlebury, CT. (Jul 1988 – Dec 1998)</w:t>
      </w:r>
    </w:p>
    <w:p w:rsidR="00714A4D" w:rsidRDefault="00714A4D">
      <w:pPr>
        <w:spacing w:before="10" w:line="240" w:lineRule="exact"/>
        <w:rPr>
          <w:sz w:val="24"/>
          <w:szCs w:val="24"/>
        </w:rPr>
      </w:pPr>
    </w:p>
    <w:p w:rsidR="00714A4D" w:rsidRDefault="0067634E">
      <w:pPr>
        <w:ind w:left="130"/>
      </w:pPr>
      <w:r>
        <w:rPr>
          <w:b/>
        </w:rPr>
        <w:t xml:space="preserve">•  </w:t>
      </w:r>
      <w:r>
        <w:t>Integrated Network Management System: AT&amp;T Accumaster Protocol interface for INMS.</w:t>
      </w:r>
    </w:p>
    <w:p w:rsidR="00714A4D" w:rsidRDefault="0067634E">
      <w:pPr>
        <w:spacing w:before="10"/>
        <w:ind w:left="130"/>
      </w:pPr>
      <w:r>
        <w:rPr>
          <w:b/>
        </w:rPr>
        <w:t xml:space="preserve">•  </w:t>
      </w:r>
      <w:r>
        <w:t>NetVie</w:t>
      </w:r>
      <w:r>
        <w:t>w/PC Alarm Reporting Interface for IBM SNA and multiplexor control system.</w:t>
      </w:r>
    </w:p>
    <w:p w:rsidR="00714A4D" w:rsidRDefault="0067634E">
      <w:pPr>
        <w:spacing w:before="10"/>
        <w:ind w:left="130"/>
      </w:pPr>
      <w:r>
        <w:rPr>
          <w:b/>
        </w:rPr>
        <w:t xml:space="preserve">•  </w:t>
      </w:r>
      <w:r>
        <w:t>Skills: C, assembler; SCO XENIX &amp; device drivers; IBM NetView/PC; IBM SNA protocols; Informix.</w:t>
      </w:r>
    </w:p>
    <w:p w:rsidR="00714A4D" w:rsidRDefault="00714A4D">
      <w:pPr>
        <w:spacing w:before="10" w:line="240" w:lineRule="exact"/>
        <w:rPr>
          <w:sz w:val="24"/>
          <w:szCs w:val="24"/>
        </w:rPr>
      </w:pPr>
    </w:p>
    <w:p w:rsidR="00714A4D" w:rsidRDefault="0067634E">
      <w:pPr>
        <w:ind w:left="300"/>
      </w:pPr>
      <w:r>
        <w:rPr>
          <w:b/>
        </w:rPr>
        <w:t>Consultant: IBM T.J. Watson Research Center, Yorktown Heights, NY. (Aug 1987 – Jun</w:t>
      </w:r>
      <w:r>
        <w:rPr>
          <w:b/>
        </w:rPr>
        <w:t xml:space="preserve"> 1988)</w:t>
      </w:r>
    </w:p>
    <w:p w:rsidR="00714A4D" w:rsidRDefault="00714A4D">
      <w:pPr>
        <w:spacing w:before="10" w:line="240" w:lineRule="exact"/>
        <w:rPr>
          <w:sz w:val="24"/>
          <w:szCs w:val="24"/>
        </w:rPr>
      </w:pPr>
    </w:p>
    <w:p w:rsidR="00714A4D" w:rsidRDefault="0067634E">
      <w:pPr>
        <w:ind w:left="130"/>
      </w:pPr>
      <w:r>
        <w:rPr>
          <w:b/>
        </w:rPr>
        <w:t xml:space="preserve">•  </w:t>
      </w:r>
      <w:r>
        <w:t>Projects:</w:t>
      </w:r>
      <w:r>
        <w:rPr>
          <w:spacing w:val="-16"/>
        </w:rPr>
        <w:t xml:space="preserve"> </w:t>
      </w:r>
      <w:r>
        <w:t>Robotic</w:t>
      </w:r>
      <w:r>
        <w:rPr>
          <w:spacing w:val="-16"/>
        </w:rPr>
        <w:t xml:space="preserve"> </w:t>
      </w:r>
      <w:r>
        <w:t>Fine</w:t>
      </w:r>
      <w:r>
        <w:rPr>
          <w:spacing w:val="-16"/>
        </w:rPr>
        <w:t xml:space="preserve"> </w:t>
      </w:r>
      <w:r>
        <w:t>Positioning</w:t>
      </w:r>
      <w:r>
        <w:rPr>
          <w:spacing w:val="-16"/>
        </w:rPr>
        <w:t xml:space="preserve"> </w:t>
      </w:r>
      <w:r>
        <w:t>Device.</w:t>
      </w:r>
      <w:r>
        <w:rPr>
          <w:spacing w:val="-16"/>
        </w:rPr>
        <w:t xml:space="preserve"> </w:t>
      </w:r>
      <w:r>
        <w:t>Distributed</w:t>
      </w:r>
      <w:r>
        <w:rPr>
          <w:spacing w:val="-16"/>
        </w:rPr>
        <w:t xml:space="preserve"> </w:t>
      </w:r>
      <w:r>
        <w:t>Robotics</w:t>
      </w:r>
      <w:r>
        <w:rPr>
          <w:spacing w:val="-16"/>
        </w:rPr>
        <w:t xml:space="preserve"> </w:t>
      </w:r>
      <w:r>
        <w:t>Communications.</w:t>
      </w:r>
      <w:r>
        <w:rPr>
          <w:spacing w:val="-16"/>
        </w:rPr>
        <w:t xml:space="preserve"> </w:t>
      </w:r>
      <w:r>
        <w:t>Digital</w:t>
      </w:r>
      <w:r>
        <w:rPr>
          <w:spacing w:val="-16"/>
        </w:rPr>
        <w:t xml:space="preserve"> </w:t>
      </w:r>
      <w:r>
        <w:t>Signal</w:t>
      </w:r>
      <w:r>
        <w:rPr>
          <w:spacing w:val="-16"/>
        </w:rPr>
        <w:t xml:space="preserve"> </w:t>
      </w:r>
      <w:r>
        <w:t>Processor</w:t>
      </w:r>
      <w:r>
        <w:rPr>
          <w:spacing w:val="-16"/>
        </w:rPr>
        <w:t xml:space="preserve"> </w:t>
      </w:r>
      <w:r>
        <w:t>Interface</w:t>
      </w:r>
      <w:r>
        <w:rPr>
          <w:spacing w:val="-16"/>
        </w:rPr>
        <w:t xml:space="preserve"> </w:t>
      </w:r>
      <w:r>
        <w:t>for</w:t>
      </w:r>
      <w:r>
        <w:rPr>
          <w:spacing w:val="-16"/>
        </w:rPr>
        <w:t xml:space="preserve"> </w:t>
      </w:r>
      <w:r>
        <w:t>Robotics.</w:t>
      </w:r>
    </w:p>
    <w:p w:rsidR="00714A4D" w:rsidRDefault="0067634E">
      <w:pPr>
        <w:spacing w:before="10"/>
        <w:ind w:left="130"/>
      </w:pPr>
      <w:r>
        <w:rPr>
          <w:b/>
        </w:rPr>
        <w:t xml:space="preserve">•  </w:t>
      </w:r>
      <w:r>
        <w:t>All embedded software for these devices.</w:t>
      </w:r>
    </w:p>
    <w:p w:rsidR="00714A4D" w:rsidRDefault="0067634E">
      <w:pPr>
        <w:spacing w:before="10"/>
        <w:ind w:left="130"/>
      </w:pPr>
      <w:r>
        <w:rPr>
          <w:b/>
        </w:rPr>
        <w:t xml:space="preserve">•  </w:t>
      </w:r>
      <w:r>
        <w:t>Skills: C, assembler; Masscomp RTU &amp; device drivers; VMEbus, Multibus</w:t>
      </w:r>
      <w:r>
        <w:t>, PC/AT bus.</w:t>
      </w:r>
    </w:p>
    <w:p w:rsidR="00714A4D" w:rsidRDefault="00714A4D">
      <w:pPr>
        <w:spacing w:before="10" w:line="240" w:lineRule="exact"/>
        <w:rPr>
          <w:sz w:val="24"/>
          <w:szCs w:val="24"/>
        </w:rPr>
      </w:pPr>
    </w:p>
    <w:p w:rsidR="00714A4D" w:rsidRDefault="0067634E">
      <w:pPr>
        <w:ind w:left="300"/>
      </w:pPr>
      <w:r>
        <w:rPr>
          <w:b/>
        </w:rPr>
        <w:t>Consultant: Telecomp, Incorporated , Milford, CT. (Oct 1986 – Aug 1987)</w:t>
      </w:r>
    </w:p>
    <w:p w:rsidR="00714A4D" w:rsidRDefault="00714A4D">
      <w:pPr>
        <w:spacing w:before="10" w:line="240" w:lineRule="exact"/>
        <w:rPr>
          <w:sz w:val="24"/>
          <w:szCs w:val="24"/>
        </w:rPr>
      </w:pPr>
    </w:p>
    <w:p w:rsidR="00714A4D" w:rsidRDefault="0067634E">
      <w:pPr>
        <w:ind w:left="130"/>
      </w:pPr>
      <w:r>
        <w:rPr>
          <w:b/>
        </w:rPr>
        <w:t xml:space="preserve">•  </w:t>
      </w:r>
      <w:r>
        <w:t>Project: Point-Of-Sale System for Auto Parts Dealers.</w:t>
      </w:r>
    </w:p>
    <w:p w:rsidR="00714A4D" w:rsidRDefault="0067634E">
      <w:pPr>
        <w:spacing w:before="10"/>
        <w:ind w:left="130"/>
      </w:pPr>
      <w:r>
        <w:rPr>
          <w:b/>
        </w:rPr>
        <w:t xml:space="preserve">•  </w:t>
      </w:r>
      <w:r>
        <w:t>Migrated from NCR UNIX to SCO XENIX.</w:t>
      </w:r>
    </w:p>
    <w:p w:rsidR="00714A4D" w:rsidRDefault="0067634E">
      <w:pPr>
        <w:spacing w:before="10"/>
        <w:ind w:left="130"/>
      </w:pPr>
      <w:r>
        <w:rPr>
          <w:b/>
        </w:rPr>
        <w:t xml:space="preserve">•  </w:t>
      </w:r>
      <w:r>
        <w:t>Skills: C, assembler; NCR UNIX; SCO XENIX; Motorola 68000; Intel 8028</w:t>
      </w:r>
      <w:r>
        <w:t>6.</w:t>
      </w:r>
    </w:p>
    <w:p w:rsidR="00714A4D" w:rsidRDefault="00714A4D">
      <w:pPr>
        <w:spacing w:before="10" w:line="240" w:lineRule="exact"/>
        <w:rPr>
          <w:sz w:val="24"/>
          <w:szCs w:val="24"/>
        </w:rPr>
      </w:pPr>
    </w:p>
    <w:p w:rsidR="00714A4D" w:rsidRDefault="0067634E">
      <w:pPr>
        <w:ind w:left="300"/>
      </w:pPr>
      <w:r>
        <w:rPr>
          <w:b/>
        </w:rPr>
        <w:t>Consultant: Pitney Bowes, Norwalk, CT. (Oct 1986 – Jan 1987)</w:t>
      </w:r>
    </w:p>
    <w:p w:rsidR="00714A4D" w:rsidRDefault="00714A4D">
      <w:pPr>
        <w:spacing w:before="10" w:line="240" w:lineRule="exact"/>
        <w:rPr>
          <w:sz w:val="24"/>
          <w:szCs w:val="24"/>
        </w:rPr>
      </w:pPr>
    </w:p>
    <w:p w:rsidR="00714A4D" w:rsidRDefault="0067634E">
      <w:pPr>
        <w:ind w:left="130"/>
      </w:pPr>
      <w:r>
        <w:rPr>
          <w:b/>
        </w:rPr>
        <w:t xml:space="preserve">•  </w:t>
      </w:r>
      <w:r>
        <w:t>Project: Manifest Mailing System.</w:t>
      </w:r>
    </w:p>
    <w:p w:rsidR="00714A4D" w:rsidRDefault="0067634E">
      <w:pPr>
        <w:spacing w:before="10"/>
        <w:ind w:left="130"/>
      </w:pPr>
      <w:r>
        <w:rPr>
          <w:b/>
        </w:rPr>
        <w:t xml:space="preserve">•  </w:t>
      </w:r>
      <w:r>
        <w:t>Prototype system for recharging postage meters using EFT and DES hardware.</w:t>
      </w:r>
    </w:p>
    <w:p w:rsidR="00714A4D" w:rsidRDefault="0067634E">
      <w:pPr>
        <w:spacing w:before="10"/>
        <w:ind w:left="130"/>
      </w:pPr>
      <w:r>
        <w:rPr>
          <w:b/>
        </w:rPr>
        <w:t xml:space="preserve">•  </w:t>
      </w:r>
      <w:r>
        <w:t xml:space="preserve">Skills: C, assembler, FORTRAN; SCO XENIX; MS-DOS; DES encryption </w:t>
      </w:r>
      <w:r>
        <w:t>devices.</w:t>
      </w:r>
    </w:p>
    <w:p w:rsidR="00714A4D" w:rsidRDefault="00714A4D">
      <w:pPr>
        <w:spacing w:before="10" w:line="240" w:lineRule="exact"/>
        <w:rPr>
          <w:sz w:val="24"/>
          <w:szCs w:val="24"/>
        </w:rPr>
      </w:pPr>
    </w:p>
    <w:p w:rsidR="00714A4D" w:rsidRDefault="0067634E">
      <w:pPr>
        <w:ind w:left="300"/>
      </w:pPr>
      <w:r>
        <w:rPr>
          <w:b/>
        </w:rPr>
        <w:t>Consultant: IBM T.J. Watson Research Center, Yorktown Heights, NY. (Jun 1985 – Sep 1986)</w:t>
      </w:r>
    </w:p>
    <w:p w:rsidR="00714A4D" w:rsidRDefault="00714A4D">
      <w:pPr>
        <w:spacing w:before="10" w:line="240" w:lineRule="exact"/>
        <w:rPr>
          <w:sz w:val="24"/>
          <w:szCs w:val="24"/>
        </w:rPr>
      </w:pPr>
    </w:p>
    <w:p w:rsidR="00714A4D" w:rsidRDefault="0067634E">
      <w:pPr>
        <w:ind w:left="130"/>
      </w:pPr>
      <w:r>
        <w:rPr>
          <w:b/>
        </w:rPr>
        <w:t xml:space="preserve">•  </w:t>
      </w:r>
      <w:r>
        <w:t>Project: General Purpose Automation Controller &amp; Programming System.</w:t>
      </w:r>
    </w:p>
    <w:p w:rsidR="00714A4D" w:rsidRDefault="0067634E">
      <w:pPr>
        <w:spacing w:before="10"/>
        <w:ind w:left="130"/>
      </w:pPr>
      <w:r>
        <w:rPr>
          <w:b/>
        </w:rPr>
        <w:t xml:space="preserve">•  </w:t>
      </w:r>
      <w:r>
        <w:t>Download/debug module for embedded system. Scheduler/dispatcher/messaging for rea</w:t>
      </w:r>
      <w:r>
        <w:t>l-time &amp; programming systems.</w:t>
      </w:r>
    </w:p>
    <w:p w:rsidR="00714A4D" w:rsidRDefault="0067634E">
      <w:pPr>
        <w:spacing w:before="10"/>
        <w:ind w:left="130"/>
      </w:pPr>
      <w:r>
        <w:rPr>
          <w:b/>
        </w:rPr>
        <w:t xml:space="preserve">•  </w:t>
      </w:r>
      <w:r>
        <w:t>Skills: C, assembler; Masscomp RTU &amp; device drivers; Motorola 68020; Multibus, RCS, VM/CMS.</w:t>
      </w:r>
    </w:p>
    <w:p w:rsidR="00714A4D" w:rsidRDefault="00714A4D">
      <w:pPr>
        <w:spacing w:before="10" w:line="240" w:lineRule="exact"/>
        <w:rPr>
          <w:sz w:val="24"/>
          <w:szCs w:val="24"/>
        </w:rPr>
      </w:pPr>
    </w:p>
    <w:p w:rsidR="00714A4D" w:rsidRDefault="0067634E">
      <w:pPr>
        <w:ind w:left="300"/>
      </w:pPr>
      <w:r>
        <w:rPr>
          <w:b/>
        </w:rPr>
        <w:t>Consultant: Digitech Industries, Incorporated, Ridgefield, CT. (Aug 1984 – Jul 1985)</w:t>
      </w:r>
    </w:p>
    <w:p w:rsidR="00714A4D" w:rsidRDefault="00714A4D">
      <w:pPr>
        <w:spacing w:before="10" w:line="240" w:lineRule="exact"/>
        <w:rPr>
          <w:sz w:val="24"/>
          <w:szCs w:val="24"/>
        </w:rPr>
      </w:pPr>
    </w:p>
    <w:p w:rsidR="00714A4D" w:rsidRDefault="0067634E">
      <w:pPr>
        <w:ind w:left="130"/>
      </w:pPr>
      <w:r>
        <w:rPr>
          <w:b/>
        </w:rPr>
        <w:t xml:space="preserve">•  </w:t>
      </w:r>
      <w:r>
        <w:t>Project: Network Protocol Analyzer. Event</w:t>
      </w:r>
      <w:r>
        <w:t xml:space="preserve"> programming language for embedded real-time system.</w:t>
      </w:r>
    </w:p>
    <w:p w:rsidR="00714A4D" w:rsidRDefault="0067634E">
      <w:pPr>
        <w:spacing w:before="10"/>
        <w:ind w:left="130"/>
      </w:pPr>
      <w:r>
        <w:rPr>
          <w:b/>
        </w:rPr>
        <w:t xml:space="preserve">•  </w:t>
      </w:r>
      <w:r>
        <w:t>Skills: C, assembler; MS-DOS, CP/M-68K; Motorola 68000; VMEbus, protocol analyzers.</w:t>
      </w:r>
    </w:p>
    <w:p w:rsidR="00714A4D" w:rsidRDefault="00714A4D">
      <w:pPr>
        <w:spacing w:before="10" w:line="240" w:lineRule="exact"/>
        <w:rPr>
          <w:sz w:val="24"/>
          <w:szCs w:val="24"/>
        </w:rPr>
      </w:pPr>
    </w:p>
    <w:p w:rsidR="00714A4D" w:rsidRDefault="0067634E">
      <w:pPr>
        <w:ind w:left="300"/>
      </w:pPr>
      <w:r>
        <w:rPr>
          <w:b/>
        </w:rPr>
        <w:t>Consultant: Telecomp, Incorporated , Milford, CT. (May 1984 – Nov 1984)</w:t>
      </w:r>
    </w:p>
    <w:p w:rsidR="00714A4D" w:rsidRDefault="00714A4D">
      <w:pPr>
        <w:spacing w:before="10" w:line="240" w:lineRule="exact"/>
        <w:rPr>
          <w:sz w:val="24"/>
          <w:szCs w:val="24"/>
        </w:rPr>
      </w:pPr>
    </w:p>
    <w:p w:rsidR="00714A4D" w:rsidRDefault="0067634E">
      <w:pPr>
        <w:ind w:left="130"/>
      </w:pPr>
      <w:r>
        <w:rPr>
          <w:b/>
        </w:rPr>
        <w:t xml:space="preserve">•  </w:t>
      </w:r>
      <w:r>
        <w:t xml:space="preserve">Project: Point-Of-Sale System for Auto </w:t>
      </w:r>
      <w:r>
        <w:t>Parts Dealers.</w:t>
      </w:r>
    </w:p>
    <w:p w:rsidR="00714A4D" w:rsidRDefault="0067634E">
      <w:pPr>
        <w:spacing w:before="10"/>
        <w:ind w:left="130"/>
      </w:pPr>
      <w:r>
        <w:rPr>
          <w:b/>
        </w:rPr>
        <w:t xml:space="preserve">•  </w:t>
      </w:r>
      <w:r>
        <w:t>Skills: C, assembler, NCR UNIX.</w:t>
      </w:r>
    </w:p>
    <w:p w:rsidR="00714A4D" w:rsidRDefault="00714A4D">
      <w:pPr>
        <w:spacing w:before="10" w:line="240" w:lineRule="exact"/>
        <w:rPr>
          <w:sz w:val="24"/>
          <w:szCs w:val="24"/>
        </w:rPr>
      </w:pPr>
    </w:p>
    <w:p w:rsidR="00714A4D" w:rsidRDefault="0067634E">
      <w:pPr>
        <w:ind w:left="300"/>
      </w:pPr>
      <w:r>
        <w:rPr>
          <w:b/>
        </w:rPr>
        <w:t>Senior Software Engineer: Dictaphone Corporation, Norwalk, CT. (Mar 1982 – Apr 1984)</w:t>
      </w:r>
    </w:p>
    <w:p w:rsidR="00714A4D" w:rsidRDefault="00714A4D">
      <w:pPr>
        <w:spacing w:before="10" w:line="240" w:lineRule="exact"/>
        <w:rPr>
          <w:sz w:val="24"/>
          <w:szCs w:val="24"/>
        </w:rPr>
      </w:pPr>
    </w:p>
    <w:p w:rsidR="00714A4D" w:rsidRDefault="0067634E">
      <w:pPr>
        <w:ind w:left="130"/>
      </w:pPr>
      <w:r>
        <w:rPr>
          <w:b/>
        </w:rPr>
        <w:t xml:space="preserve">•  </w:t>
      </w:r>
      <w:r>
        <w:t>Projects: Digital Voice Operating System. Dictation Control and Management System.</w:t>
      </w:r>
    </w:p>
    <w:p w:rsidR="00714A4D" w:rsidRDefault="0067634E">
      <w:pPr>
        <w:spacing w:before="10"/>
        <w:ind w:left="130"/>
        <w:sectPr w:rsidR="00714A4D">
          <w:pgSz w:w="12240" w:h="15840"/>
          <w:pgMar w:top="620" w:right="600" w:bottom="280" w:left="980" w:header="0" w:footer="1034" w:gutter="0"/>
          <w:cols w:space="720"/>
        </w:sectPr>
      </w:pPr>
      <w:r>
        <w:rPr>
          <w:b/>
        </w:rPr>
        <w:t xml:space="preserve">•  </w:t>
      </w:r>
      <w:r>
        <w:t>Skills: C, PL/M &amp;</w:t>
      </w:r>
      <w:r>
        <w:t xml:space="preserve"> assembler; UNIX V6, V7, System III on DEC PDP-11 and VAX; Intel 8085, SCCS.</w:t>
      </w:r>
    </w:p>
    <w:p w:rsidR="00714A4D" w:rsidRDefault="0067634E">
      <w:pPr>
        <w:spacing w:before="80" w:line="500" w:lineRule="auto"/>
        <w:ind w:left="300" w:right="1260"/>
      </w:pPr>
      <w:r>
        <w:rPr>
          <w:noProof/>
        </w:rPr>
        <w:lastRenderedPageBreak/>
        <mc:AlternateContent>
          <mc:Choice Requires="wpg">
            <w:drawing>
              <wp:anchor distT="0" distB="0" distL="114300" distR="114300" simplePos="0" relativeHeight="251660288" behindDoc="1" locked="0" layoutInCell="1" allowOverlap="1">
                <wp:simplePos x="0" y="0"/>
                <wp:positionH relativeFrom="page">
                  <wp:posOffset>584200</wp:posOffset>
                </wp:positionH>
                <wp:positionV relativeFrom="page">
                  <wp:posOffset>9145270</wp:posOffset>
                </wp:positionV>
                <wp:extent cx="6832600" cy="0"/>
                <wp:effectExtent l="0" t="1270" r="12700" b="1143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2600" cy="0"/>
                          <a:chOff x="920" y="14403"/>
                          <a:chExt cx="10760" cy="0"/>
                        </a:xfrm>
                      </wpg:grpSpPr>
                      <wps:wsp>
                        <wps:cNvPr id="4" name="Freeform 3"/>
                        <wps:cNvSpPr>
                          <a:spLocks/>
                        </wps:cNvSpPr>
                        <wps:spPr bwMode="auto">
                          <a:xfrm>
                            <a:off x="920" y="14403"/>
                            <a:ext cx="10760" cy="0"/>
                          </a:xfrm>
                          <a:custGeom>
                            <a:avLst/>
                            <a:gdLst>
                              <a:gd name="T0" fmla="+- 0 920 920"/>
                              <a:gd name="T1" fmla="*/ T0 w 10760"/>
                              <a:gd name="T2" fmla="+- 0 11680 920"/>
                              <a:gd name="T3" fmla="*/ T2 w 10760"/>
                            </a:gdLst>
                            <a:ahLst/>
                            <a:cxnLst>
                              <a:cxn ang="0">
                                <a:pos x="T1" y="0"/>
                              </a:cxn>
                              <a:cxn ang="0">
                                <a:pos x="T3" y="0"/>
                              </a:cxn>
                            </a:cxnLst>
                            <a:rect l="0" t="0" r="r" b="b"/>
                            <a:pathLst>
                              <a:path w="10760">
                                <a:moveTo>
                                  <a:pt x="0" y="0"/>
                                </a:moveTo>
                                <a:lnTo>
                                  <a:pt x="10760" y="0"/>
                                </a:lnTo>
                              </a:path>
                            </a:pathLst>
                          </a:custGeom>
                          <a:noFill/>
                          <a:ln w="35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46pt;margin-top:720.1pt;width:538pt;height:0;z-index:-251656192;mso-position-horizontal-relative:page;mso-position-vertical-relative:page" coordorigin="920,14403" coordsize="107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">
                <v:polyline id="Freeform 3" o:spid="_x0000_s1027" style="position:absolute;visibility:visible;mso-wrap-style:square;v-text-anchor:top" points="920,14403,11680,14403" coordsize="107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oX90xAAA&#10;ANoAAAAPAAAAZHJzL2Rvd25yZXYueG1sRI9Ba8JAFITvhf6H5RV6azaWIhJdxbYUSwWh0YPHZ/aZ&#10;hGbfxt01if/eFYQeh5n5hpktBtOIjpyvLSsYJSkI4sLqmksFu+3XywSED8gaG8uk4EIeFvPHhxlm&#10;2vb8S10eShEh7DNUUIXQZlL6oiKDPrEtcfSO1hkMUbpSaod9hJtGvqbpWBqsOS5U2NJHRcVffjYK&#10;Dms3+tysMH3/OeztxIxPqzOflHp+GpZTEIGG8B++t7+1gje4XYk3QM6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KF/dMQAAADaAAAADwAAAAAAAAAAAAAAAACXAgAAZHJzL2Rv&#10;d25yZXYueG1sUEsFBgAAAAAEAAQA9QAAAIgDAAAAAA==&#10;" filled="f" strokeweight="3594emu">
                  <v:path arrowok="t" o:connecttype="custom" o:connectlocs="0,0;10760,0" o:connectangles="0,0"/>
                </v:polyline>
                <w10:wrap anchorx="page" anchory="page"/>
              </v:group>
            </w:pict>
          </mc:Fallback>
        </mc:AlternateContent>
      </w:r>
      <w:r>
        <w:rPr>
          <w:b/>
        </w:rPr>
        <w:t xml:space="preserve">Vice President, Consulting Services: InfoSoft Systems, Incorporated, Westport, CT. (Jul 1978 – Mar 1982) Consultant: Control Process, Incorporated, Plantsville, CT. (Jul 1978 – </w:t>
      </w:r>
      <w:r>
        <w:rPr>
          <w:b/>
        </w:rPr>
        <w:t>Mar 1982)</w:t>
      </w:r>
    </w:p>
    <w:p w:rsidR="00714A4D" w:rsidRDefault="0067634E">
      <w:pPr>
        <w:spacing w:before="9"/>
        <w:ind w:left="130"/>
      </w:pPr>
      <w:r>
        <w:rPr>
          <w:b/>
        </w:rPr>
        <w:t xml:space="preserve">•  </w:t>
      </w:r>
      <w:r>
        <w:t>Projects: Embedded process control systems.</w:t>
      </w:r>
    </w:p>
    <w:p w:rsidR="00714A4D" w:rsidRDefault="0067634E">
      <w:pPr>
        <w:spacing w:before="10"/>
        <w:ind w:left="130"/>
      </w:pPr>
      <w:r>
        <w:rPr>
          <w:b/>
        </w:rPr>
        <w:t xml:space="preserve">•  </w:t>
      </w:r>
      <w:r>
        <w:t>Skills: C, assembler, Zilog Z80, CP/M; DEC RSX-11S/M; Data General Nova/Eclipse RDOS.</w:t>
      </w:r>
    </w:p>
    <w:p w:rsidR="00714A4D" w:rsidRDefault="00714A4D">
      <w:pPr>
        <w:spacing w:before="10" w:line="240" w:lineRule="exact"/>
        <w:rPr>
          <w:sz w:val="24"/>
          <w:szCs w:val="24"/>
        </w:rPr>
      </w:pPr>
    </w:p>
    <w:p w:rsidR="00714A4D" w:rsidRDefault="0067634E">
      <w:pPr>
        <w:ind w:left="300"/>
      </w:pPr>
      <w:r>
        <w:rPr>
          <w:b/>
        </w:rPr>
        <w:t>Consultant: Learning Unlimited, New Canaan, CT &amp; Research Triangle Park, NC. (Jul 1978 – Mar 1982)</w:t>
      </w:r>
    </w:p>
    <w:p w:rsidR="00714A4D" w:rsidRDefault="00714A4D">
      <w:pPr>
        <w:spacing w:before="10" w:line="240" w:lineRule="exact"/>
        <w:rPr>
          <w:sz w:val="24"/>
          <w:szCs w:val="24"/>
        </w:rPr>
      </w:pPr>
    </w:p>
    <w:p w:rsidR="00714A4D" w:rsidRDefault="0067634E">
      <w:pPr>
        <w:ind w:left="130"/>
      </w:pPr>
      <w:r>
        <w:rPr>
          <w:b/>
        </w:rPr>
        <w:t xml:space="preserve">•  </w:t>
      </w:r>
      <w:r>
        <w:t>Projec</w:t>
      </w:r>
      <w:r>
        <w:t>t: Prescription-based Learning System.</w:t>
      </w:r>
    </w:p>
    <w:p w:rsidR="00714A4D" w:rsidRDefault="0067634E">
      <w:pPr>
        <w:spacing w:before="10"/>
        <w:ind w:left="130"/>
      </w:pPr>
      <w:r>
        <w:rPr>
          <w:b/>
        </w:rPr>
        <w:t xml:space="preserve">•  </w:t>
      </w:r>
      <w:r>
        <w:t>Skills: FORTRAN, PL/1, assembler; Data General Nova/Eclipse RDOS; IBM TSO, OS &amp; DOS.</w:t>
      </w:r>
    </w:p>
    <w:p w:rsidR="00714A4D" w:rsidRDefault="00714A4D">
      <w:pPr>
        <w:spacing w:before="10" w:line="240" w:lineRule="exact"/>
        <w:rPr>
          <w:sz w:val="24"/>
          <w:szCs w:val="24"/>
        </w:rPr>
      </w:pPr>
    </w:p>
    <w:p w:rsidR="00714A4D" w:rsidRDefault="0067634E">
      <w:pPr>
        <w:ind w:left="300"/>
      </w:pPr>
      <w:r>
        <w:rPr>
          <w:b/>
        </w:rPr>
        <w:t>Consultant: Sales Maids of America division of GELCO, Southport, CT. (Jul 1978 – Mar 1982)</w:t>
      </w:r>
    </w:p>
    <w:p w:rsidR="00714A4D" w:rsidRDefault="00714A4D">
      <w:pPr>
        <w:spacing w:before="10" w:line="240" w:lineRule="exact"/>
        <w:rPr>
          <w:sz w:val="24"/>
          <w:szCs w:val="24"/>
        </w:rPr>
      </w:pPr>
    </w:p>
    <w:p w:rsidR="00714A4D" w:rsidRDefault="0067634E">
      <w:pPr>
        <w:ind w:left="130"/>
      </w:pPr>
      <w:r>
        <w:rPr>
          <w:b/>
        </w:rPr>
        <w:t xml:space="preserve">•  </w:t>
      </w:r>
      <w:r>
        <w:t xml:space="preserve">Projects: Payroll System. </w:t>
      </w:r>
      <w:r>
        <w:t>Point-Of-Sale Data Collection System.</w:t>
      </w:r>
    </w:p>
    <w:p w:rsidR="00714A4D" w:rsidRDefault="0067634E">
      <w:pPr>
        <w:spacing w:before="10"/>
        <w:ind w:left="130"/>
      </w:pPr>
      <w:r>
        <w:rPr>
          <w:b/>
        </w:rPr>
        <w:t xml:space="preserve">•  </w:t>
      </w:r>
      <w:r>
        <w:t>Skills: COBOL; Data General Nova/Eclipse RDOS &amp; ICOS.</w:t>
      </w:r>
    </w:p>
    <w:p w:rsidR="00714A4D" w:rsidRDefault="00714A4D">
      <w:pPr>
        <w:spacing w:before="10" w:line="240" w:lineRule="exact"/>
        <w:rPr>
          <w:sz w:val="24"/>
          <w:szCs w:val="24"/>
        </w:rPr>
      </w:pPr>
    </w:p>
    <w:p w:rsidR="00714A4D" w:rsidRDefault="0067634E">
      <w:pPr>
        <w:ind w:left="300"/>
      </w:pPr>
      <w:r>
        <w:rPr>
          <w:b/>
        </w:rPr>
        <w:t>Consultant: PR Data Systems, Wilton, CT. (Jul 1978 – Mar 1982)</w:t>
      </w:r>
    </w:p>
    <w:p w:rsidR="00714A4D" w:rsidRDefault="00714A4D">
      <w:pPr>
        <w:spacing w:before="10" w:line="240" w:lineRule="exact"/>
        <w:rPr>
          <w:sz w:val="24"/>
          <w:szCs w:val="24"/>
        </w:rPr>
      </w:pPr>
    </w:p>
    <w:p w:rsidR="00714A4D" w:rsidRDefault="0067634E">
      <w:pPr>
        <w:ind w:left="130"/>
      </w:pPr>
      <w:r>
        <w:rPr>
          <w:b/>
        </w:rPr>
        <w:t xml:space="preserve">•  </w:t>
      </w:r>
      <w:r>
        <w:t>Projects: Press Release Distribution System. Mailing List Maintenance System.</w:t>
      </w:r>
    </w:p>
    <w:p w:rsidR="00714A4D" w:rsidRDefault="0067634E">
      <w:pPr>
        <w:spacing w:before="10"/>
        <w:ind w:left="130"/>
      </w:pPr>
      <w:r>
        <w:rPr>
          <w:b/>
        </w:rPr>
        <w:t xml:space="preserve">•  </w:t>
      </w:r>
      <w:r>
        <w:t>Skills: COBO</w:t>
      </w:r>
      <w:r>
        <w:t>L; Data General Nova/Eclipse RDOS &amp; ICOS.</w:t>
      </w:r>
    </w:p>
    <w:p w:rsidR="00714A4D" w:rsidRDefault="00714A4D">
      <w:pPr>
        <w:spacing w:before="10" w:line="240" w:lineRule="exact"/>
        <w:rPr>
          <w:sz w:val="24"/>
          <w:szCs w:val="24"/>
        </w:rPr>
      </w:pPr>
    </w:p>
    <w:p w:rsidR="00714A4D" w:rsidRDefault="0067634E">
      <w:pPr>
        <w:ind w:left="300"/>
      </w:pPr>
      <w:r>
        <w:rPr>
          <w:b/>
        </w:rPr>
        <w:t>Consultant: Mnemonics Incorporated, Norwalk, CT. (Jul 1978 – Mar 1982)</w:t>
      </w:r>
    </w:p>
    <w:p w:rsidR="00714A4D" w:rsidRDefault="00714A4D">
      <w:pPr>
        <w:spacing w:before="10" w:line="240" w:lineRule="exact"/>
        <w:rPr>
          <w:sz w:val="24"/>
          <w:szCs w:val="24"/>
        </w:rPr>
      </w:pPr>
    </w:p>
    <w:p w:rsidR="00714A4D" w:rsidRDefault="0067634E">
      <w:pPr>
        <w:ind w:left="130"/>
      </w:pPr>
      <w:r>
        <w:rPr>
          <w:b/>
        </w:rPr>
        <w:t xml:space="preserve">•  </w:t>
      </w:r>
      <w:r>
        <w:t>Project: Market Tabulation System.</w:t>
      </w:r>
    </w:p>
    <w:p w:rsidR="00714A4D" w:rsidRDefault="0067634E">
      <w:pPr>
        <w:spacing w:before="10"/>
        <w:ind w:left="130"/>
      </w:pPr>
      <w:r>
        <w:rPr>
          <w:b/>
        </w:rPr>
        <w:t xml:space="preserve">•  </w:t>
      </w:r>
      <w:r>
        <w:t>Skills: FORTRAN, PL/1; Data General Nova/Eclipse RDOS.</w:t>
      </w:r>
    </w:p>
    <w:p w:rsidR="00714A4D" w:rsidRDefault="00714A4D">
      <w:pPr>
        <w:spacing w:before="10" w:line="240" w:lineRule="exact"/>
        <w:rPr>
          <w:sz w:val="24"/>
          <w:szCs w:val="24"/>
        </w:rPr>
      </w:pPr>
    </w:p>
    <w:p w:rsidR="00714A4D" w:rsidRDefault="0067634E">
      <w:pPr>
        <w:ind w:left="100"/>
      </w:pPr>
      <w:r>
        <w:rPr>
          <w:b/>
        </w:rPr>
        <w:t>EDUCATION</w:t>
      </w:r>
    </w:p>
    <w:p w:rsidR="00714A4D" w:rsidRDefault="00714A4D">
      <w:pPr>
        <w:spacing w:before="10" w:line="240" w:lineRule="exact"/>
        <w:rPr>
          <w:sz w:val="24"/>
          <w:szCs w:val="24"/>
        </w:rPr>
      </w:pPr>
    </w:p>
    <w:p w:rsidR="00714A4D" w:rsidRDefault="0067634E">
      <w:pPr>
        <w:spacing w:line="500" w:lineRule="auto"/>
        <w:ind w:left="100" w:right="1809" w:firstLine="200"/>
      </w:pPr>
      <w:r>
        <w:rPr>
          <w:b/>
        </w:rPr>
        <w:t>Bachelor of Arts in Computer Scie</w:t>
      </w:r>
      <w:r>
        <w:rPr>
          <w:b/>
        </w:rPr>
        <w:t>nce: Indiana University, Bloomington, IN. (Sep 1975 – May 1978) PROFESSIONAL CERTIFICATION</w:t>
      </w:r>
    </w:p>
    <w:p w:rsidR="00714A4D" w:rsidRDefault="0067634E">
      <w:pPr>
        <w:spacing w:before="8"/>
        <w:ind w:left="300"/>
      </w:pPr>
      <w:r>
        <w:t>Sun Certified Java Developer (SCJD) • Sun Certified Java Programmer (SCJP)</w:t>
      </w:r>
    </w:p>
    <w:p w:rsidR="00714A4D" w:rsidRDefault="00714A4D">
      <w:pPr>
        <w:spacing w:before="11" w:line="240" w:lineRule="exact"/>
        <w:rPr>
          <w:sz w:val="24"/>
          <w:szCs w:val="24"/>
        </w:rPr>
      </w:pPr>
    </w:p>
    <w:p w:rsidR="00714A4D" w:rsidRDefault="0067634E">
      <w:pPr>
        <w:ind w:left="100"/>
      </w:pPr>
      <w:r>
        <w:rPr>
          <w:b/>
        </w:rPr>
        <w:t>PATENTS</w:t>
      </w:r>
    </w:p>
    <w:p w:rsidR="00714A4D" w:rsidRDefault="00714A4D">
      <w:pPr>
        <w:spacing w:before="10" w:line="240" w:lineRule="exact"/>
        <w:rPr>
          <w:sz w:val="24"/>
          <w:szCs w:val="24"/>
        </w:rPr>
      </w:pPr>
    </w:p>
    <w:p w:rsidR="00714A4D" w:rsidRDefault="0067634E">
      <w:pPr>
        <w:ind w:left="300"/>
      </w:pPr>
      <w:r>
        <w:t>Recording and Dictation System, United States 4621350, Issued November 4, 1986</w:t>
      </w:r>
    </w:p>
    <w:p w:rsidR="00714A4D" w:rsidRDefault="00714A4D">
      <w:pPr>
        <w:spacing w:before="11" w:line="240" w:lineRule="exact"/>
        <w:rPr>
          <w:sz w:val="24"/>
          <w:szCs w:val="24"/>
        </w:rPr>
      </w:pPr>
    </w:p>
    <w:p w:rsidR="00714A4D" w:rsidRDefault="0067634E">
      <w:pPr>
        <w:ind w:left="100"/>
      </w:pPr>
      <w:r>
        <w:rPr>
          <w:b/>
        </w:rPr>
        <w:t>PROFESSIONAL ASSOCIATIONS</w:t>
      </w:r>
    </w:p>
    <w:p w:rsidR="00714A4D" w:rsidRDefault="00714A4D">
      <w:pPr>
        <w:spacing w:before="10" w:line="240" w:lineRule="exact"/>
        <w:rPr>
          <w:sz w:val="24"/>
          <w:szCs w:val="24"/>
        </w:rPr>
      </w:pPr>
    </w:p>
    <w:p w:rsidR="00714A4D" w:rsidRDefault="0067634E">
      <w:pPr>
        <w:ind w:left="300"/>
      </w:pPr>
      <w:r>
        <w:t>USENIX Association • League of Professional System Administrators (formerly SAGE)</w:t>
      </w:r>
    </w:p>
    <w:p w:rsidR="00714A4D" w:rsidRDefault="00714A4D">
      <w:pPr>
        <w:spacing w:before="11" w:line="240" w:lineRule="exact"/>
        <w:rPr>
          <w:sz w:val="24"/>
          <w:szCs w:val="24"/>
        </w:rPr>
      </w:pPr>
    </w:p>
    <w:p w:rsidR="00714A4D" w:rsidRDefault="0067634E">
      <w:pPr>
        <w:ind w:left="100"/>
      </w:pPr>
      <w:r>
        <w:rPr>
          <w:b/>
        </w:rPr>
        <w:t>TECHNICAL SEMINARS</w:t>
      </w:r>
    </w:p>
    <w:p w:rsidR="00714A4D" w:rsidRDefault="00714A4D">
      <w:pPr>
        <w:spacing w:before="10" w:line="240" w:lineRule="exact"/>
        <w:rPr>
          <w:sz w:val="24"/>
          <w:szCs w:val="24"/>
        </w:rPr>
      </w:pPr>
    </w:p>
    <w:p w:rsidR="00714A4D" w:rsidRDefault="0067634E">
      <w:pPr>
        <w:ind w:left="300"/>
      </w:pPr>
      <w:r>
        <w:t>Mirantis: OpenStack Bootcamp • USENIX: System &amp; Network Security • ObjectWorld: Managing Object-Oriented</w:t>
      </w:r>
    </w:p>
    <w:p w:rsidR="00714A4D" w:rsidRDefault="0067634E">
      <w:pPr>
        <w:spacing w:before="10"/>
        <w:ind w:left="300"/>
      </w:pPr>
      <w:r>
        <w:t xml:space="preserve">Development Projects </w:t>
      </w:r>
      <w:r>
        <w:t>• Wind River Systems: VxWorks &amp; Tornado</w:t>
      </w:r>
    </w:p>
    <w:p w:rsidR="00714A4D" w:rsidRDefault="00714A4D">
      <w:pPr>
        <w:spacing w:before="11" w:line="240" w:lineRule="exact"/>
        <w:rPr>
          <w:sz w:val="24"/>
          <w:szCs w:val="24"/>
        </w:rPr>
      </w:pPr>
    </w:p>
    <w:p w:rsidR="00714A4D" w:rsidRDefault="0067634E">
      <w:pPr>
        <w:ind w:left="100"/>
      </w:pPr>
      <w:r>
        <w:rPr>
          <w:b/>
        </w:rPr>
        <w:t>HONORS AND AWARDS</w:t>
      </w:r>
    </w:p>
    <w:p w:rsidR="00714A4D" w:rsidRDefault="00714A4D">
      <w:pPr>
        <w:spacing w:before="10" w:line="240" w:lineRule="exact"/>
        <w:rPr>
          <w:sz w:val="24"/>
          <w:szCs w:val="24"/>
        </w:rPr>
      </w:pPr>
    </w:p>
    <w:p w:rsidR="00714A4D" w:rsidRDefault="0067634E">
      <w:pPr>
        <w:ind w:left="300"/>
        <w:sectPr w:rsidR="00714A4D">
          <w:pgSz w:w="12240" w:h="15840"/>
          <w:pgMar w:top="620" w:right="600" w:bottom="280" w:left="980" w:header="0" w:footer="1034" w:gutter="0"/>
          <w:cols w:space="720"/>
        </w:sectPr>
      </w:pPr>
      <w:r>
        <w:t>Cornell Society of Engineers "Ingenuity in Science and Mathematics Award," 1976.</w:t>
      </w:r>
    </w:p>
    <w:p w:rsidR="00714A4D" w:rsidRDefault="0067634E">
      <w:pPr>
        <w:spacing w:before="80"/>
        <w:ind w:left="280"/>
      </w:pPr>
      <w:r>
        <w:rPr>
          <w:b/>
        </w:rPr>
        <w:lastRenderedPageBreak/>
        <w:t>TECHNICAL SKILLS</w:t>
      </w:r>
    </w:p>
    <w:p w:rsidR="00714A4D" w:rsidRDefault="00714A4D">
      <w:pPr>
        <w:spacing w:before="10" w:line="240" w:lineRule="exact"/>
        <w:rPr>
          <w:sz w:val="24"/>
          <w:szCs w:val="24"/>
        </w:rPr>
      </w:pPr>
    </w:p>
    <w:p w:rsidR="00714A4D" w:rsidRDefault="0067634E">
      <w:pPr>
        <w:spacing w:line="249" w:lineRule="auto"/>
        <w:ind w:left="2680" w:right="727" w:hanging="2339"/>
      </w:pPr>
      <w:r>
        <w:rPr>
          <w:b/>
        </w:rPr>
        <w:t xml:space="preserve">Programming Languages:  </w:t>
      </w:r>
      <w:r>
        <w:t>C, C++, Java, Go, Ruby, Python, Perl, Node.js, Tcl/Tk, Expec</w:t>
      </w:r>
      <w:r>
        <w:t>t, AWK, JavaScript, yacc &amp; lex, assembly languages.</w:t>
      </w:r>
    </w:p>
    <w:p w:rsidR="00714A4D" w:rsidRDefault="0067634E">
      <w:pPr>
        <w:spacing w:before="1"/>
        <w:ind w:left="330"/>
      </w:pPr>
      <w:r>
        <w:rPr>
          <w:b/>
        </w:rPr>
        <w:t xml:space="preserve">Professional Certification:  </w:t>
      </w:r>
      <w:r>
        <w:t>Sun Certified Java Developer (SCJD), Sun Certified Java Programmer (SCJP).</w:t>
      </w:r>
    </w:p>
    <w:p w:rsidR="00714A4D" w:rsidRDefault="0067634E">
      <w:pPr>
        <w:spacing w:before="10"/>
        <w:ind w:left="764"/>
      </w:pPr>
      <w:r>
        <w:rPr>
          <w:b/>
        </w:rPr>
        <w:t xml:space="preserve">Config Management:  </w:t>
      </w:r>
      <w:r>
        <w:t>Chef, Vagrant, Berkshelf, Ansible, Rundeck, CFEngine.</w:t>
      </w:r>
    </w:p>
    <w:p w:rsidR="00714A4D" w:rsidRDefault="0067634E">
      <w:pPr>
        <w:spacing w:before="10"/>
        <w:ind w:left="1276" w:right="1196"/>
        <w:jc w:val="center"/>
      </w:pPr>
      <w:r>
        <w:rPr>
          <w:b/>
        </w:rPr>
        <w:t xml:space="preserve">Virtualization:  </w:t>
      </w:r>
      <w:r>
        <w:t>Docker (c</w:t>
      </w:r>
      <w:r>
        <w:t>ontainers), KVM (kernel-based virtual machines), VirtualBox, VMware ESXi.</w:t>
      </w:r>
    </w:p>
    <w:p w:rsidR="00714A4D" w:rsidRDefault="0067634E">
      <w:pPr>
        <w:spacing w:before="10"/>
        <w:ind w:left="552"/>
      </w:pPr>
      <w:r>
        <w:rPr>
          <w:b/>
        </w:rPr>
        <w:t xml:space="preserve">Hybrid Cloud &amp; MaaS:  </w:t>
      </w:r>
      <w:r>
        <w:t>Amazon Web Services - Elastic Compute Cloud (EC2), Cobbler, Fog.</w:t>
      </w:r>
    </w:p>
    <w:p w:rsidR="00714A4D" w:rsidRDefault="0067634E">
      <w:pPr>
        <w:spacing w:before="10" w:line="249" w:lineRule="auto"/>
        <w:ind w:left="2680" w:right="659" w:hanging="1905"/>
      </w:pPr>
      <w:r>
        <w:rPr>
          <w:b/>
        </w:rPr>
        <w:t xml:space="preserve">Release Engineering:  </w:t>
      </w:r>
      <w:r>
        <w:t xml:space="preserve">GitHub Enterprise, GitHub, Apache Subversion, Perforce, Mercurial, IBM </w:t>
      </w:r>
      <w:r>
        <w:t>Rational ClearCase, Concurrent Versions System (CVS).</w:t>
      </w:r>
    </w:p>
    <w:p w:rsidR="00714A4D" w:rsidRDefault="0067634E">
      <w:pPr>
        <w:spacing w:before="1" w:line="250" w:lineRule="auto"/>
        <w:ind w:left="2680" w:right="914" w:hanging="1783"/>
      </w:pPr>
      <w:r>
        <w:rPr>
          <w:b/>
        </w:rPr>
        <w:t xml:space="preserve">Operating Systems:  </w:t>
      </w:r>
      <w:r>
        <w:t xml:space="preserve">Ubuntu Linux, Debian Linux, CentOS Linux, Scientific Linux, FreeBSD, NetBSD, Red Hat Enterprise Linux, Fedora Linux, Embedded Linux, SuSE Linux, Sun Solaris, ExpressLogic ThreadX, </w:t>
      </w:r>
      <w:r>
        <w:t>Enea OSE, Wind River VxWorks, IBM AIX, HP HP-UX, Microsoft Windows.</w:t>
      </w:r>
    </w:p>
    <w:p w:rsidR="00714A4D" w:rsidRDefault="0067634E">
      <w:pPr>
        <w:spacing w:before="1" w:line="249" w:lineRule="auto"/>
        <w:ind w:left="2680" w:right="503" w:hanging="1683"/>
      </w:pPr>
      <w:r>
        <w:rPr>
          <w:b/>
        </w:rPr>
        <w:t xml:space="preserve">Database Engines:  </w:t>
      </w:r>
      <w:r>
        <w:t>Apache Cassandra, PostgreSQL, MySQL, Microsoft SQL Server, Hypersonic SQL, PostgreSQL, Oracle, IBM Informix, IBM DB2.</w:t>
      </w:r>
    </w:p>
    <w:p w:rsidR="00714A4D" w:rsidRDefault="0067634E">
      <w:pPr>
        <w:spacing w:before="1"/>
        <w:ind w:left="597"/>
      </w:pPr>
      <w:r>
        <w:rPr>
          <w:b/>
        </w:rPr>
        <w:t xml:space="preserve">Network Management:  </w:t>
      </w:r>
      <w:r>
        <w:t>SNMP MIB design &amp; agent develo</w:t>
      </w:r>
      <w:r>
        <w:t>pment, SNMP verification, HP OpenView, IBM Tivoli</w:t>
      </w:r>
    </w:p>
    <w:p w:rsidR="00714A4D" w:rsidRDefault="0067634E">
      <w:pPr>
        <w:spacing w:before="9"/>
        <w:ind w:left="2680"/>
      </w:pPr>
      <w:r>
        <w:t>NetView.</w:t>
      </w:r>
    </w:p>
    <w:p w:rsidR="00714A4D" w:rsidRDefault="0067634E">
      <w:pPr>
        <w:spacing w:before="10"/>
        <w:ind w:left="1030"/>
      </w:pPr>
      <w:r>
        <w:rPr>
          <w:b/>
        </w:rPr>
        <w:t xml:space="preserve">Network Routing:  </w:t>
      </w:r>
      <w:r>
        <w:t>Juniper JunOS, pfSense, Cisco IOS, SonicWall Firewalls, LACP, BFD, OSPF.</w:t>
      </w:r>
    </w:p>
    <w:p w:rsidR="00714A4D" w:rsidRDefault="0067634E">
      <w:pPr>
        <w:spacing w:before="10" w:line="250" w:lineRule="auto"/>
        <w:ind w:left="2680" w:right="279" w:hanging="1761"/>
      </w:pPr>
      <w:r>
        <w:rPr>
          <w:b/>
        </w:rPr>
        <w:t xml:space="preserve">Network Protocols:  </w:t>
      </w:r>
      <w:r>
        <w:t>TCP/IP, UDP/IP, Socket Programming, Domain Name System (DNS), Dynamic Host Configurati</w:t>
      </w:r>
      <w:r>
        <w:t>on Protocol (DHCP), Simple Network Management Protocol (SNMP), Secure Shell (SSH) &amp; OpenSSH, Secure Sockets Layer (SSL) &amp; OpenSSL, Lightweight Directory Access Protocol (LDAPv3), Simple Mail Transfer Protocol (SMTP), Internet Message Access Protocol (IMAP)</w:t>
      </w:r>
      <w:r>
        <w:t>, Simple Network Time Protocol (SNTP), Voice over IP (VoIP), IP Multimedia Subsystem (IMS), PacketCable 2.0, Media Gateway Control Protocol (MGCP), Network-Based Call Signaling (NCS), Session Initiation Protocol (SIP), Signaling System #7 (SS7), Point-to-P</w:t>
      </w:r>
      <w:r>
        <w:t>oint Protocol (PPP), ISDN Q.921/LAPD, ISDN Q.931/Call Control, High-level Data Link Control (HDLC), IEEE 802.2</w:t>
      </w:r>
    </w:p>
    <w:p w:rsidR="00714A4D" w:rsidRDefault="0067634E">
      <w:pPr>
        <w:ind w:left="2680"/>
      </w:pPr>
      <w:r>
        <w:t>Logical Link Control (LLC), IEEE 802.3 CSMA/CD (Ethernet), X11 Window System, Network</w:t>
      </w:r>
    </w:p>
    <w:p w:rsidR="00714A4D" w:rsidRDefault="0067634E">
      <w:pPr>
        <w:spacing w:before="10"/>
        <w:ind w:left="2680"/>
      </w:pPr>
      <w:r>
        <w:t>Information Service (NIS).</w:t>
      </w:r>
    </w:p>
    <w:p w:rsidR="00714A4D" w:rsidRDefault="0067634E">
      <w:pPr>
        <w:spacing w:before="10"/>
        <w:ind w:left="371" w:right="251"/>
        <w:jc w:val="center"/>
      </w:pPr>
      <w:r>
        <w:rPr>
          <w:b/>
        </w:rPr>
        <w:t xml:space="preserve">Web Services &amp; Content:  </w:t>
      </w:r>
      <w:r>
        <w:t xml:space="preserve">nginx, </w:t>
      </w:r>
      <w:r>
        <w:t>Apache HTTP Server, HyperText Transfer Protocol (HTTP), XML-RPC, HyperText Markup</w:t>
      </w:r>
    </w:p>
    <w:p w:rsidR="00714A4D" w:rsidRDefault="0067634E">
      <w:pPr>
        <w:spacing w:before="9"/>
        <w:ind w:left="2680"/>
      </w:pPr>
      <w:r>
        <w:t>Language (HTML), Cascading Style Sheets (CSS).</w:t>
      </w:r>
    </w:p>
    <w:p w:rsidR="00714A4D" w:rsidRDefault="0067634E">
      <w:pPr>
        <w:spacing w:before="10"/>
        <w:ind w:left="386"/>
      </w:pPr>
      <w:r>
        <w:rPr>
          <w:b/>
        </w:rPr>
        <w:t xml:space="preserve">Web Performance &amp; QA:  </w:t>
      </w:r>
      <w:r>
        <w:t>JUnit4, HttpUnit, Apache JMeter, Apache Cactus, ECPerf, JUnitEE, TagUnit, Apache Watchdog.</w:t>
      </w:r>
    </w:p>
    <w:p w:rsidR="00714A4D" w:rsidRDefault="0067634E">
      <w:pPr>
        <w:spacing w:before="10" w:line="249" w:lineRule="auto"/>
        <w:ind w:left="2680" w:right="621" w:hanging="1728"/>
      </w:pPr>
      <w:r>
        <w:rPr>
          <w:b/>
        </w:rPr>
        <w:t xml:space="preserve">Java </w:t>
      </w:r>
      <w:r>
        <w:rPr>
          <w:b/>
        </w:rPr>
        <w:t xml:space="preserve">Technologies:  </w:t>
      </w:r>
      <w:r>
        <w:t>Apache Ant, Eclipse, Hibernate, XDoclet, Apache Log4j, Java Management Extensions (JMX), Java Service Wrapper (JSW).</w:t>
      </w:r>
    </w:p>
    <w:p w:rsidR="00714A4D" w:rsidRDefault="0067634E">
      <w:pPr>
        <w:spacing w:before="1"/>
        <w:ind w:left="876" w:right="601"/>
        <w:jc w:val="center"/>
      </w:pPr>
      <w:r>
        <w:rPr>
          <w:b/>
        </w:rPr>
        <w:t xml:space="preserve">Java Web Services:  </w:t>
      </w:r>
      <w:r>
        <w:t>JBoss, Apache Tomcat, Java Servlets, Java Server Pages (JSP), Java Server Pages Standard Tag</w:t>
      </w:r>
    </w:p>
    <w:p w:rsidR="00714A4D" w:rsidRDefault="0067634E">
      <w:pPr>
        <w:spacing w:before="9"/>
        <w:ind w:left="2680"/>
      </w:pPr>
      <w:r>
        <w:t>Library (JS</w:t>
      </w:r>
      <w:r>
        <w:t>TL), Java API for XML Processing (JAXP).</w:t>
      </w:r>
    </w:p>
    <w:p w:rsidR="00714A4D" w:rsidRDefault="0067634E">
      <w:pPr>
        <w:spacing w:before="10" w:line="250" w:lineRule="auto"/>
        <w:ind w:left="2680" w:right="603" w:hanging="2250"/>
      </w:pPr>
      <w:r>
        <w:rPr>
          <w:b/>
        </w:rPr>
        <w:t xml:space="preserve">Java 2 Standard Edition:  </w:t>
      </w:r>
      <w:r>
        <w:t>Java Naming and Directory Interface (JNDI), Java Database Connectivity (JDBC), Java Authentication &amp; Authorization Service (JAAS), Java Cryptography Extension (JCE), Java Foundation Classes</w:t>
      </w:r>
      <w:r>
        <w:t xml:space="preserve"> (JFC/Swing), Java IDL, Java Remote Method Invocation (RMI), JavaBeans Activation Framework (JAF), JavaBeans Component API, Abstract Window Toolkit (AWT).</w:t>
      </w:r>
    </w:p>
    <w:p w:rsidR="00714A4D" w:rsidRDefault="0067634E">
      <w:pPr>
        <w:spacing w:before="1" w:line="250" w:lineRule="auto"/>
        <w:ind w:left="2680" w:right="604" w:hanging="2361"/>
        <w:jc w:val="both"/>
      </w:pPr>
      <w:r>
        <w:rPr>
          <w:b/>
        </w:rPr>
        <w:t xml:space="preserve">Java 2 Enterprise Edition:  </w:t>
      </w:r>
      <w:r>
        <w:t>Enterprise JavaBeans (EJB), J2EE Connector Architecture (JCA), Java Messa</w:t>
      </w:r>
      <w:r>
        <w:t>ge Service (JMS), Java RMI over IIOP (RMI-IIOP), Java Transaction API (JTA), Java Transaction Service (JTS), JavaMail, OMG Object Transaction Service (OTS).</w:t>
      </w:r>
    </w:p>
    <w:p w:rsidR="00714A4D" w:rsidRDefault="0067634E">
      <w:pPr>
        <w:spacing w:before="1" w:line="250" w:lineRule="auto"/>
        <w:ind w:left="2680" w:right="415" w:hanging="1794"/>
      </w:pPr>
      <w:r>
        <w:rPr>
          <w:b/>
        </w:rPr>
        <w:t xml:space="preserve">XML Technologies:  </w:t>
      </w:r>
      <w:r>
        <w:t>Document Object Model (DOM), Simple API for XML (SAX), Extensible Markup Languag</w:t>
      </w:r>
      <w:r>
        <w:t xml:space="preserve">e (XML), Extensible HyperText Markup Language (XHTML), XML Schema, XML Path Language (XPath), XML Pointer language (XPointer), XML Linking Language (XLink), Extensible Stylesheet Language (XSL), XSL Transformations (XSLT), XSL Formatting Objects (XSL-FO), </w:t>
      </w:r>
      <w:r>
        <w:t>Apache Xalan XSLT processor, Apache Xerces parser, Saxon XSLT processor.</w:t>
      </w:r>
    </w:p>
    <w:p w:rsidR="00714A4D" w:rsidRDefault="0067634E">
      <w:pPr>
        <w:spacing w:before="1"/>
        <w:ind w:left="586"/>
      </w:pPr>
      <w:r>
        <w:rPr>
          <w:b/>
        </w:rPr>
        <w:t xml:space="preserve">Object-Oriented Tools:  </w:t>
      </w:r>
      <w:r>
        <w:t>IBM Rational Rose RealTime, Real-time Object-Oriented Modeling (ROOM).</w:t>
      </w:r>
    </w:p>
    <w:p w:rsidR="00714A4D" w:rsidRDefault="0067634E">
      <w:pPr>
        <w:spacing w:before="10"/>
        <w:ind w:left="1095" w:right="2374"/>
        <w:jc w:val="center"/>
      </w:pPr>
      <w:r>
        <w:rPr>
          <w:b/>
        </w:rPr>
        <w:t xml:space="preserve">Defect Tracking:  </w:t>
      </w:r>
      <w:r>
        <w:t>Jira Issue Management, IBM Rational ClearQuest, Bugzilla, Jive Forums.</w:t>
      </w:r>
    </w:p>
    <w:p w:rsidR="00714A4D" w:rsidRDefault="0067634E">
      <w:pPr>
        <w:spacing w:before="10"/>
        <w:ind w:left="1451" w:right="3792"/>
        <w:jc w:val="center"/>
      </w:pPr>
      <w:r>
        <w:rPr>
          <w:b/>
        </w:rPr>
        <w:t xml:space="preserve">Other Tools:  </w:t>
      </w:r>
      <w:r>
        <w:t>Adobe FrameMaker, DejaGnu, ZeroG InstallAnywhere.</w:t>
      </w:r>
    </w:p>
    <w:p w:rsidR="00714A4D" w:rsidRDefault="0067634E">
      <w:pPr>
        <w:spacing w:before="10"/>
        <w:ind w:left="1030"/>
      </w:pPr>
      <w:r>
        <w:rPr>
          <w:b/>
        </w:rPr>
        <w:t xml:space="preserve">Other Languages:  </w:t>
      </w:r>
      <w:r>
        <w:t>PostScript, PL/M, FORTRAN, COBOL, PL/1, Pascal, LISP, BASIC.</w:t>
      </w:r>
    </w:p>
    <w:p w:rsidR="00714A4D" w:rsidRDefault="0067634E">
      <w:pPr>
        <w:spacing w:before="10"/>
        <w:ind w:left="1092"/>
      </w:pPr>
      <w:r>
        <w:rPr>
          <w:b/>
        </w:rPr>
        <w:t xml:space="preserve">Microprocessors:  </w:t>
      </w:r>
      <w:r>
        <w:t>Intel x86, Atmel SAM9G (ARM), MIPS32, Freescale MPC8548, Freescale MPC7410, Intel</w:t>
      </w:r>
    </w:p>
    <w:p w:rsidR="00714A4D" w:rsidRDefault="0067634E">
      <w:pPr>
        <w:spacing w:before="9"/>
        <w:ind w:left="2680"/>
      </w:pPr>
      <w:r>
        <w:t xml:space="preserve">StrongARM, </w:t>
      </w:r>
      <w:r>
        <w:t>Freescale MPC860, Freescale MC680X0, Sun SPARC, Zilog 80180, Intel 8051</w:t>
      </w:r>
    </w:p>
    <w:p w:rsidR="00714A4D" w:rsidRDefault="0067634E">
      <w:pPr>
        <w:spacing w:before="10"/>
        <w:ind w:left="2680"/>
      </w:pPr>
      <w:r>
        <w:t>Microcontroller.</w:t>
      </w:r>
    </w:p>
    <w:sectPr w:rsidR="00714A4D">
      <w:pgSz w:w="12240" w:h="15840"/>
      <w:pgMar w:top="620" w:right="440" w:bottom="280" w:left="800" w:header="0" w:footer="103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7634E">
      <w:r>
        <w:separator/>
      </w:r>
    </w:p>
  </w:endnote>
  <w:endnote w:type="continuationSeparator" w:id="0">
    <w:p w:rsidR="00000000" w:rsidRDefault="00676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A4D" w:rsidRDefault="0067634E">
    <w:pPr>
      <w:spacing w:line="200" w:lineRule="exact"/>
    </w:pPr>
    <w:r>
      <w:rPr>
        <w:noProof/>
      </w:rPr>
      <mc:AlternateContent>
        <mc:Choice Requires="wps">
          <w:drawing>
            <wp:anchor distT="0" distB="0" distL="114300" distR="114300" simplePos="0" relativeHeight="251657216" behindDoc="1" locked="0" layoutInCell="1" allowOverlap="1">
              <wp:simplePos x="0" y="0"/>
              <wp:positionH relativeFrom="page">
                <wp:posOffset>673100</wp:posOffset>
              </wp:positionH>
              <wp:positionV relativeFrom="page">
                <wp:posOffset>9204960</wp:posOffset>
              </wp:positionV>
              <wp:extent cx="4130675" cy="127000"/>
              <wp:effectExtent l="0" t="0" r="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067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4A4D" w:rsidRDefault="0067634E">
                          <w:pPr>
                            <w:spacing w:line="180" w:lineRule="exact"/>
                            <w:ind w:left="20" w:right="-24"/>
                            <w:rPr>
                              <w:rFonts w:ascii="Arial" w:eastAsia="Arial" w:hAnsi="Arial" w:cs="Arial"/>
                              <w:sz w:val="16"/>
                              <w:szCs w:val="16"/>
                            </w:rPr>
                          </w:pPr>
                          <w:r>
                            <w:rPr>
                              <w:rFonts w:ascii="Arial" w:eastAsia="Arial" w:hAnsi="Arial" w:cs="Arial"/>
                              <w:sz w:val="16"/>
                              <w:szCs w:val="16"/>
                            </w:rPr>
                            <w:t xml:space="preserve">Resume of Kevin L. Short, dated </w:t>
                          </w:r>
                          <w:r>
                            <w:rPr>
                              <w:rFonts w:ascii="Arial" w:eastAsia="Arial" w:hAnsi="Arial" w:cs="Arial"/>
                              <w:sz w:val="16"/>
                              <w:szCs w:val="16"/>
                            </w:rPr>
                            <w:t>19 October 2014, generated using XML, XSLT &amp; XSL-FO.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53pt;margin-top:724.8pt;width:325.25pt;height:1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" filled="f" stroked="f">
              <v:textbox inset="0,0,0,0">
                <w:txbxContent>
                  <w:p w:rsidR="00714A4D" w:rsidRDefault="0067634E">
                    <w:pPr>
                      <w:spacing w:line="180" w:lineRule="exact"/>
                      <w:ind w:left="20" w:right="-24"/>
                      <w:rPr>
                        <w:rFonts w:ascii="Arial" w:eastAsia="Arial" w:hAnsi="Arial" w:cs="Arial"/>
                        <w:sz w:val="16"/>
                        <w:szCs w:val="16"/>
                      </w:rPr>
                    </w:pPr>
                    <w:r>
                      <w:rPr>
                        <w:rFonts w:ascii="Arial" w:eastAsia="Arial" w:hAnsi="Arial" w:cs="Arial"/>
                        <w:sz w:val="16"/>
                        <w:szCs w:val="16"/>
                      </w:rPr>
                      <w:t xml:space="preserve">Resume of Kevin L. Short, dated </w:t>
                    </w:r>
                    <w:r>
                      <w:rPr>
                        <w:rFonts w:ascii="Arial" w:eastAsia="Arial" w:hAnsi="Arial" w:cs="Arial"/>
                        <w:sz w:val="16"/>
                        <w:szCs w:val="16"/>
                      </w:rPr>
                      <w:t>19 October 2014, generated using XML, XSLT &amp; XSL-FO.</w:t>
                    </w: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simplePos x="0" y="0"/>
              <wp:positionH relativeFrom="page">
                <wp:posOffset>6782435</wp:posOffset>
              </wp:positionH>
              <wp:positionV relativeFrom="page">
                <wp:posOffset>9204960</wp:posOffset>
              </wp:positionV>
              <wp:extent cx="544830" cy="127000"/>
              <wp:effectExtent l="635" t="0" r="635"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4A4D" w:rsidRDefault="0067634E">
                          <w:pPr>
                            <w:spacing w:line="180" w:lineRule="exact"/>
                            <w:ind w:left="20" w:right="-24"/>
                            <w:rPr>
                              <w:rFonts w:ascii="Arial" w:eastAsia="Arial" w:hAnsi="Arial" w:cs="Arial"/>
                              <w:sz w:val="16"/>
                              <w:szCs w:val="16"/>
                            </w:rPr>
                          </w:pPr>
                          <w:r>
                            <w:rPr>
                              <w:rFonts w:ascii="Arial" w:eastAsia="Arial" w:hAnsi="Arial" w:cs="Arial"/>
                              <w:sz w:val="16"/>
                              <w:szCs w:val="16"/>
                            </w:rPr>
                            <w:t xml:space="preserve">Page </w:t>
                          </w:r>
                          <w:r>
                            <w:fldChar w:fldCharType="begin"/>
                          </w:r>
                          <w:r>
                            <w:rPr>
                              <w:rFonts w:ascii="Arial" w:eastAsia="Arial" w:hAnsi="Arial" w:cs="Arial"/>
                              <w:sz w:val="16"/>
                              <w:szCs w:val="16"/>
                            </w:rPr>
                            <w:instrText xml:space="preserve"> PAGE </w:instrText>
                          </w:r>
                          <w:r>
                            <w:fldChar w:fldCharType="separate"/>
                          </w:r>
                          <w:r>
                            <w:rPr>
                              <w:rFonts w:ascii="Arial" w:eastAsia="Arial" w:hAnsi="Arial" w:cs="Arial"/>
                              <w:noProof/>
                              <w:sz w:val="16"/>
                              <w:szCs w:val="16"/>
                            </w:rPr>
                            <w:t>2</w:t>
                          </w:r>
                          <w:r>
                            <w:fldChar w:fldCharType="end"/>
                          </w:r>
                          <w:r>
                            <w:rPr>
                              <w:rFonts w:ascii="Arial" w:eastAsia="Arial" w:hAnsi="Arial" w:cs="Arial"/>
                              <w:sz w:val="16"/>
                              <w:szCs w:val="16"/>
                            </w:rPr>
                            <w:t xml:space="preserve"> of 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534.05pt;margin-top:724.8pt;width:42.9pt;height:10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" filled="f" stroked="f">
              <v:textbox inset="0,0,0,0">
                <w:txbxContent>
                  <w:p w:rsidR="00714A4D" w:rsidRDefault="0067634E">
                    <w:pPr>
                      <w:spacing w:line="180" w:lineRule="exact"/>
                      <w:ind w:left="20" w:right="-24"/>
                      <w:rPr>
                        <w:rFonts w:ascii="Arial" w:eastAsia="Arial" w:hAnsi="Arial" w:cs="Arial"/>
                        <w:sz w:val="16"/>
                        <w:szCs w:val="16"/>
                      </w:rPr>
                    </w:pPr>
                    <w:r>
                      <w:rPr>
                        <w:rFonts w:ascii="Arial" w:eastAsia="Arial" w:hAnsi="Arial" w:cs="Arial"/>
                        <w:sz w:val="16"/>
                        <w:szCs w:val="16"/>
                      </w:rPr>
                      <w:t xml:space="preserve">Page </w:t>
                    </w:r>
                    <w:r>
                      <w:fldChar w:fldCharType="begin"/>
                    </w:r>
                    <w:r>
                      <w:rPr>
                        <w:rFonts w:ascii="Arial" w:eastAsia="Arial" w:hAnsi="Arial" w:cs="Arial"/>
                        <w:sz w:val="16"/>
                        <w:szCs w:val="16"/>
                      </w:rPr>
                      <w:instrText xml:space="preserve"> PAGE </w:instrText>
                    </w:r>
                    <w:r>
                      <w:fldChar w:fldCharType="separate"/>
                    </w:r>
                    <w:r>
                      <w:rPr>
                        <w:rFonts w:ascii="Arial" w:eastAsia="Arial" w:hAnsi="Arial" w:cs="Arial"/>
                        <w:noProof/>
                        <w:sz w:val="16"/>
                        <w:szCs w:val="16"/>
                      </w:rPr>
                      <w:t>2</w:t>
                    </w:r>
                    <w:r>
                      <w:fldChar w:fldCharType="end"/>
                    </w:r>
                    <w:r>
                      <w:rPr>
                        <w:rFonts w:ascii="Arial" w:eastAsia="Arial" w:hAnsi="Arial" w:cs="Arial"/>
                        <w:sz w:val="16"/>
                        <w:szCs w:val="16"/>
                      </w:rPr>
                      <w:t xml:space="preserve"> of 8</w:t>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67634E">
      <w:r>
        <w:separator/>
      </w:r>
    </w:p>
  </w:footnote>
  <w:footnote w:type="continuationSeparator" w:id="0">
    <w:p w:rsidR="00000000" w:rsidRDefault="0067634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8454B"/>
    <w:multiLevelType w:val="multilevel"/>
    <w:tmpl w:val="131C68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5"/>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A4D"/>
    <w:rsid w:val="0067634E"/>
    <w:rsid w:val="00714A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www.oxmicro.com/"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4458</Words>
  <Characters>25415</Characters>
  <Application>Microsoft Macintosh Word</Application>
  <DocSecurity>0</DocSecurity>
  <Lines>211</Lines>
  <Paragraphs>59</Paragraphs>
  <ScaleCrop>false</ScaleCrop>
  <Company>OxMicro LLC</Company>
  <LinksUpToDate>false</LinksUpToDate>
  <CharactersWithSpaces>29814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Short</cp:lastModifiedBy>
  <cp:revision>2</cp:revision>
  <dcterms:created xsi:type="dcterms:W3CDTF">2014-10-19T20:35:00Z</dcterms:created>
  <dcterms:modified xsi:type="dcterms:W3CDTF">2014-10-19T20:35:00Z</dcterms:modified>
</cp:coreProperties>
</file>